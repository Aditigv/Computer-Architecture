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954A" w14:textId="77777777" w:rsidR="00A8731E" w:rsidRDefault="00A8731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B530A74" w14:textId="77777777" w:rsidR="00165779" w:rsidRDefault="009308F0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noProof/>
          <w:lang w:eastAsia="zh-CN"/>
        </w:rPr>
        <w:drawing>
          <wp:inline distT="0" distB="0" distL="0" distR="0" wp14:anchorId="59E6B2C5" wp14:editId="02650DFB">
            <wp:extent cx="540385" cy="504825"/>
            <wp:effectExtent l="0" t="0" r="0" b="9525"/>
            <wp:docPr id="1" name="Picture 2" descr="N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29C">
        <w:rPr>
          <w:noProof/>
          <w:lang w:eastAsia="zh-CN"/>
        </w:rPr>
        <w:t xml:space="preserve">               </w:t>
      </w:r>
      <w:r w:rsidR="00165779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Northwestern Polytechnic University</w:t>
      </w:r>
    </w:p>
    <w:p w14:paraId="6BC4E46C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7B7BECCE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5C38987D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ED1426">
        <w:rPr>
          <w:rFonts w:eastAsia="TimesNewRomanPS-BoldMT" w:cs="SimSun"/>
          <w:b/>
          <w:bCs/>
          <w:sz w:val="24"/>
          <w:lang w:eastAsia="zh-CN"/>
        </w:rPr>
        <w:t>Assignment #4</w:t>
      </w:r>
    </w:p>
    <w:p w14:paraId="023EE4C8" w14:textId="77777777" w:rsidR="00165779" w:rsidRDefault="00ED1426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11/1</w:t>
      </w:r>
      <w:r w:rsidR="00B25B02">
        <w:rPr>
          <w:rFonts w:eastAsia="TimesNewRomanPS-BoldMT" w:cs="SimSun"/>
          <w:b/>
          <w:bCs/>
          <w:sz w:val="24"/>
          <w:lang w:eastAsia="zh-CN"/>
        </w:rPr>
        <w:t>1</w:t>
      </w:r>
      <w:r w:rsidR="001A560B">
        <w:rPr>
          <w:rFonts w:eastAsia="TimesNewRomanPS-BoldMT" w:cs="SimSun"/>
          <w:b/>
          <w:bCs/>
          <w:sz w:val="24"/>
          <w:lang w:eastAsia="zh-CN"/>
        </w:rPr>
        <w:t>/2021</w:t>
      </w:r>
    </w:p>
    <w:p w14:paraId="41DB7950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1BC9D5CC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291BB486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6E9421C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F37C3F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FE4FF6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5D9A064F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78F0F23E" w14:textId="77777777" w:rsidR="00165779" w:rsidRPr="002C1ABC" w:rsidRDefault="00165779" w:rsidP="007E68DA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2C1ABC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4E8A23CB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48BF28C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0A472F4D" w14:textId="4CC50C51" w:rsidR="00F05920" w:rsidRPr="00BD094E" w:rsidRDefault="0071053F" w:rsidP="00BD094E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>
        <w:rPr>
          <w:sz w:val="24"/>
          <w:lang w:eastAsia="zh-CN"/>
        </w:rPr>
        <w:t xml:space="preserve">Implement </w:t>
      </w:r>
      <w:r w:rsidR="005B446E" w:rsidRPr="0071053F">
        <w:rPr>
          <w:sz w:val="24"/>
          <w:lang w:eastAsia="zh-CN"/>
        </w:rPr>
        <w:t>the following</w:t>
      </w:r>
      <w:r>
        <w:rPr>
          <w:sz w:val="24"/>
          <w:lang w:eastAsia="zh-CN"/>
        </w:rPr>
        <w:t xml:space="preserve"> subroutine function in</w:t>
      </w:r>
      <w:r w:rsidR="005B446E" w:rsidRPr="0071053F">
        <w:rPr>
          <w:sz w:val="24"/>
          <w:lang w:eastAsia="zh-CN"/>
        </w:rPr>
        <w:t xml:space="preserve"> the </w:t>
      </w:r>
      <w:r w:rsidR="005B446E" w:rsidRPr="0071053F">
        <w:rPr>
          <w:i/>
          <w:sz w:val="24"/>
          <w:lang w:eastAsia="zh-CN"/>
        </w:rPr>
        <w:t>utils.asm</w:t>
      </w:r>
      <w:r w:rsidR="005B446E" w:rsidRPr="0071053F">
        <w:rPr>
          <w:rFonts w:ascii="CourierNewPSMT" w:hAnsi="CourierNewPSMT" w:cs="CourierNewPSMT"/>
          <w:sz w:val="20"/>
          <w:szCs w:val="20"/>
          <w:lang w:eastAsia="zh-CN"/>
        </w:rPr>
        <w:t xml:space="preserve"> </w:t>
      </w:r>
      <w:r w:rsidR="00B0046D">
        <w:rPr>
          <w:sz w:val="24"/>
          <w:lang w:eastAsia="zh-CN"/>
        </w:rPr>
        <w:t xml:space="preserve">file, properly </w:t>
      </w:r>
      <w:r w:rsidR="005B446E" w:rsidRPr="0071053F">
        <w:rPr>
          <w:sz w:val="24"/>
          <w:lang w:eastAsia="zh-CN"/>
        </w:rPr>
        <w:t>documenting them, and include programs to test them.</w:t>
      </w:r>
    </w:p>
    <w:p w14:paraId="67EE5F5B" w14:textId="77777777" w:rsidR="00F05920" w:rsidRDefault="002A48F4" w:rsidP="00F0592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r w:rsidRPr="00F05920">
        <w:rPr>
          <w:i/>
          <w:sz w:val="24"/>
        </w:rPr>
        <w:t>Mult10</w:t>
      </w:r>
      <w:r w:rsidRPr="00F05920">
        <w:rPr>
          <w:sz w:val="24"/>
        </w:rPr>
        <w:t xml:space="preserve"> - take an input parameter, and return that parameter multiplied by </w:t>
      </w:r>
      <w:r w:rsidRPr="00F05920">
        <w:rPr>
          <w:i/>
          <w:sz w:val="24"/>
        </w:rPr>
        <w:t>10</w:t>
      </w:r>
      <w:r w:rsidRPr="00F05920">
        <w:rPr>
          <w:sz w:val="24"/>
        </w:rPr>
        <w:t xml:space="preserve"> using </w:t>
      </w:r>
      <w:r w:rsidRPr="00F05920">
        <w:rPr>
          <w:color w:val="FF0000"/>
          <w:sz w:val="24"/>
        </w:rPr>
        <w:t>ONLY</w:t>
      </w:r>
      <w:r w:rsidRPr="00F05920">
        <w:rPr>
          <w:sz w:val="24"/>
        </w:rPr>
        <w:t xml:space="preserve"> shift and add operations.</w:t>
      </w:r>
    </w:p>
    <w:p w14:paraId="6735D390" w14:textId="50D10B08" w:rsidR="00356563" w:rsidRPr="00BD094E" w:rsidRDefault="00BD094E" w:rsidP="00BD094E">
      <w:pPr>
        <w:snapToGrid w:val="0"/>
        <w:ind w:left="1080"/>
        <w:contextualSpacing/>
        <w:rPr>
          <w:color w:val="C0504D" w:themeColor="accent2"/>
          <w:sz w:val="24"/>
        </w:rPr>
      </w:pPr>
      <w:r w:rsidRPr="00BD094E">
        <w:rPr>
          <w:color w:val="C0504D" w:themeColor="accent2"/>
          <w:sz w:val="24"/>
        </w:rPr>
        <w:t>#</w:t>
      </w:r>
      <w:proofErr w:type="gramStart"/>
      <w:r w:rsidRPr="00BD094E">
        <w:rPr>
          <w:color w:val="C0504D" w:themeColor="accent2"/>
          <w:sz w:val="24"/>
        </w:rPr>
        <w:t>save</w:t>
      </w:r>
      <w:proofErr w:type="gramEnd"/>
      <w:r w:rsidRPr="00BD094E">
        <w:rPr>
          <w:color w:val="C0504D" w:themeColor="accent2"/>
          <w:sz w:val="24"/>
        </w:rPr>
        <w:t xml:space="preserve"> utils.asm </w:t>
      </w:r>
    </w:p>
    <w:p w14:paraId="69EE81F4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# File: utils.asm</w:t>
      </w:r>
    </w:p>
    <w:p w14:paraId="7DFC5E7B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# Purpose: To define utilities which will be used in MIPS program.</w:t>
      </w:r>
    </w:p>
    <w:p w14:paraId="55C183A7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#</w:t>
      </w:r>
    </w:p>
    <w:p w14:paraId="7BE477F4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# Subprograms Index:</w:t>
      </w:r>
    </w:p>
    <w:p w14:paraId="06DAC720" w14:textId="377198D1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Exit </w:t>
      </w:r>
      <w:r w:rsidRPr="00FC5482">
        <w:rPr>
          <w:color w:val="000000" w:themeColor="text1"/>
          <w:sz w:val="24"/>
        </w:rPr>
        <w:tab/>
      </w:r>
      <w:r w:rsidRPr="00FC5482">
        <w:rPr>
          <w:color w:val="000000" w:themeColor="text1"/>
          <w:sz w:val="24"/>
        </w:rPr>
        <w:tab/>
        <w:t xml:space="preserve">- Call </w:t>
      </w:r>
      <w:proofErr w:type="spellStart"/>
      <w:r w:rsidRPr="00FC5482">
        <w:rPr>
          <w:color w:val="000000" w:themeColor="text1"/>
          <w:sz w:val="24"/>
        </w:rPr>
        <w:t>syscall</w:t>
      </w:r>
      <w:proofErr w:type="spellEnd"/>
      <w:r w:rsidRPr="00FC5482">
        <w:rPr>
          <w:color w:val="000000" w:themeColor="text1"/>
          <w:sz w:val="24"/>
        </w:rPr>
        <w:t xml:space="preserve"> with a server 10 to exit the program</w:t>
      </w:r>
    </w:p>
    <w:p w14:paraId="1215D74B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</w:t>
      </w:r>
      <w:proofErr w:type="spellStart"/>
      <w:r w:rsidRPr="00FC5482">
        <w:rPr>
          <w:color w:val="000000" w:themeColor="text1"/>
          <w:sz w:val="24"/>
        </w:rPr>
        <w:t>PrintString</w:t>
      </w:r>
      <w:proofErr w:type="spellEnd"/>
      <w:r w:rsidRPr="00FC5482">
        <w:rPr>
          <w:color w:val="000000" w:themeColor="text1"/>
          <w:sz w:val="24"/>
        </w:rPr>
        <w:t xml:space="preserve"> </w:t>
      </w:r>
      <w:r w:rsidRPr="00FC5482">
        <w:rPr>
          <w:color w:val="000000" w:themeColor="text1"/>
          <w:sz w:val="24"/>
        </w:rPr>
        <w:tab/>
        <w:t>- Print a string to the console</w:t>
      </w:r>
    </w:p>
    <w:p w14:paraId="6AF1025A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</w:t>
      </w:r>
      <w:proofErr w:type="spellStart"/>
      <w:r w:rsidRPr="00FC5482">
        <w:rPr>
          <w:color w:val="000000" w:themeColor="text1"/>
          <w:sz w:val="24"/>
        </w:rPr>
        <w:t>PromptInt</w:t>
      </w:r>
      <w:proofErr w:type="spellEnd"/>
      <w:r w:rsidRPr="00FC5482">
        <w:rPr>
          <w:color w:val="000000" w:themeColor="text1"/>
          <w:sz w:val="24"/>
        </w:rPr>
        <w:t xml:space="preserve"> </w:t>
      </w:r>
      <w:r w:rsidRPr="00FC5482">
        <w:rPr>
          <w:color w:val="000000" w:themeColor="text1"/>
          <w:sz w:val="24"/>
        </w:rPr>
        <w:tab/>
        <w:t>- Prompt the user to enter an integer, and return</w:t>
      </w:r>
    </w:p>
    <w:p w14:paraId="3AF43A0C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</w:p>
    <w:p w14:paraId="4663A1DF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.text</w:t>
      </w:r>
      <w:r w:rsidRPr="00FC5482">
        <w:rPr>
          <w:color w:val="000000" w:themeColor="text1"/>
          <w:sz w:val="24"/>
        </w:rPr>
        <w:tab/>
      </w:r>
    </w:p>
    <w:p w14:paraId="7745B4BC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</w:t>
      </w:r>
      <w:proofErr w:type="gramStart"/>
      <w:r w:rsidRPr="00FC5482">
        <w:rPr>
          <w:color w:val="000000" w:themeColor="text1"/>
          <w:sz w:val="24"/>
        </w:rPr>
        <w:t>subprogram</w:t>
      </w:r>
      <w:proofErr w:type="gramEnd"/>
      <w:r w:rsidRPr="00FC5482">
        <w:rPr>
          <w:color w:val="000000" w:themeColor="text1"/>
          <w:sz w:val="24"/>
        </w:rPr>
        <w:t xml:space="preserve">: </w:t>
      </w:r>
      <w:proofErr w:type="spellStart"/>
      <w:r w:rsidRPr="00FC5482">
        <w:rPr>
          <w:color w:val="000000" w:themeColor="text1"/>
          <w:sz w:val="24"/>
        </w:rPr>
        <w:t>PrintInt</w:t>
      </w:r>
      <w:proofErr w:type="spellEnd"/>
    </w:p>
    <w:p w14:paraId="48339080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</w:t>
      </w:r>
      <w:proofErr w:type="gramStart"/>
      <w:r w:rsidRPr="00FC5482">
        <w:rPr>
          <w:color w:val="000000" w:themeColor="text1"/>
          <w:sz w:val="24"/>
        </w:rPr>
        <w:t>purpose</w:t>
      </w:r>
      <w:proofErr w:type="gramEnd"/>
      <w:r w:rsidRPr="00FC5482">
        <w:rPr>
          <w:color w:val="000000" w:themeColor="text1"/>
          <w:sz w:val="24"/>
        </w:rPr>
        <w:t>: To print a string to the console</w:t>
      </w:r>
    </w:p>
    <w:p w14:paraId="7D3B503E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</w:t>
      </w:r>
      <w:proofErr w:type="gramStart"/>
      <w:r w:rsidRPr="00FC5482">
        <w:rPr>
          <w:color w:val="000000" w:themeColor="text1"/>
          <w:sz w:val="24"/>
        </w:rPr>
        <w:t>input</w:t>
      </w:r>
      <w:proofErr w:type="gramEnd"/>
      <w:r w:rsidRPr="00FC5482">
        <w:rPr>
          <w:color w:val="000000" w:themeColor="text1"/>
          <w:sz w:val="24"/>
        </w:rPr>
        <w:t>: $a0 - The address of the string to print.</w:t>
      </w:r>
    </w:p>
    <w:p w14:paraId="6782613E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# $a1 - The value of the int to print</w:t>
      </w:r>
    </w:p>
    <w:p w14:paraId="0FD97825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</w:t>
      </w:r>
      <w:proofErr w:type="gramStart"/>
      <w:r w:rsidRPr="00FC5482">
        <w:rPr>
          <w:color w:val="000000" w:themeColor="text1"/>
          <w:sz w:val="24"/>
        </w:rPr>
        <w:t>returns</w:t>
      </w:r>
      <w:proofErr w:type="gramEnd"/>
      <w:r w:rsidRPr="00FC5482">
        <w:rPr>
          <w:color w:val="000000" w:themeColor="text1"/>
          <w:sz w:val="24"/>
        </w:rPr>
        <w:t>: None</w:t>
      </w:r>
    </w:p>
    <w:p w14:paraId="24E2D725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</w:t>
      </w:r>
      <w:proofErr w:type="gramStart"/>
      <w:r w:rsidRPr="00FC5482">
        <w:rPr>
          <w:color w:val="000000" w:themeColor="text1"/>
          <w:sz w:val="24"/>
        </w:rPr>
        <w:t>side</w:t>
      </w:r>
      <w:proofErr w:type="gramEnd"/>
      <w:r w:rsidRPr="00FC5482">
        <w:rPr>
          <w:color w:val="000000" w:themeColor="text1"/>
          <w:sz w:val="24"/>
        </w:rPr>
        <w:t xml:space="preserve"> effects: The String is printed followed by the integer value.</w:t>
      </w:r>
    </w:p>
    <w:p w14:paraId="2D6466A8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</w:p>
    <w:p w14:paraId="7FC3080E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</w:p>
    <w:p w14:paraId="7818F6CC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ab/>
        <w:t># Print string. The string address is already in $a0</w:t>
      </w:r>
    </w:p>
    <w:p w14:paraId="70C0D7BC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ab/>
      </w:r>
    </w:p>
    <w:p w14:paraId="3121293B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ab/>
      </w:r>
    </w:p>
    <w:p w14:paraId="60377F7E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ab/>
        <w:t># Print integer. The integer value is in $a1, and must</w:t>
      </w:r>
    </w:p>
    <w:p w14:paraId="4C22F46B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ab/>
      </w:r>
    </w:p>
    <w:p w14:paraId="74077912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</w:t>
      </w:r>
      <w:proofErr w:type="gramStart"/>
      <w:r w:rsidRPr="00FC5482">
        <w:rPr>
          <w:color w:val="000000" w:themeColor="text1"/>
          <w:sz w:val="24"/>
        </w:rPr>
        <w:t>subprogram</w:t>
      </w:r>
      <w:proofErr w:type="gramEnd"/>
      <w:r w:rsidRPr="00FC5482">
        <w:rPr>
          <w:color w:val="000000" w:themeColor="text1"/>
          <w:sz w:val="24"/>
        </w:rPr>
        <w:t xml:space="preserve">: </w:t>
      </w:r>
      <w:proofErr w:type="spellStart"/>
      <w:r w:rsidRPr="00FC5482">
        <w:rPr>
          <w:color w:val="000000" w:themeColor="text1"/>
          <w:sz w:val="24"/>
        </w:rPr>
        <w:t>PromptInt</w:t>
      </w:r>
      <w:proofErr w:type="spellEnd"/>
    </w:p>
    <w:p w14:paraId="5DBC9D53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</w:t>
      </w:r>
      <w:proofErr w:type="gramStart"/>
      <w:r w:rsidRPr="00FC5482">
        <w:rPr>
          <w:color w:val="000000" w:themeColor="text1"/>
          <w:sz w:val="24"/>
        </w:rPr>
        <w:t>purpose</w:t>
      </w:r>
      <w:proofErr w:type="gramEnd"/>
      <w:r w:rsidRPr="00FC5482">
        <w:rPr>
          <w:color w:val="000000" w:themeColor="text1"/>
          <w:sz w:val="24"/>
        </w:rPr>
        <w:t>: To print the user for an integer input, and</w:t>
      </w:r>
    </w:p>
    <w:p w14:paraId="27EC67AC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# Print the prompt, which is already in $v0</w:t>
      </w:r>
    </w:p>
    <w:p w14:paraId="33520841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.text</w:t>
      </w:r>
    </w:p>
    <w:p w14:paraId="6D136620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proofErr w:type="spellStart"/>
      <w:r w:rsidRPr="00FC5482">
        <w:rPr>
          <w:color w:val="000000" w:themeColor="text1"/>
          <w:sz w:val="24"/>
        </w:rPr>
        <w:t>PromptInt</w:t>
      </w:r>
      <w:proofErr w:type="spellEnd"/>
      <w:r w:rsidRPr="00FC5482">
        <w:rPr>
          <w:color w:val="000000" w:themeColor="text1"/>
          <w:sz w:val="24"/>
        </w:rPr>
        <w:t>:</w:t>
      </w:r>
    </w:p>
    <w:p w14:paraId="1C41C287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li $v0,4</w:t>
      </w:r>
    </w:p>
    <w:p w14:paraId="21D073E9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lastRenderedPageBreak/>
        <w:t>la $a0,prompt #it will print prompt</w:t>
      </w:r>
    </w:p>
    <w:p w14:paraId="54FB7454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proofErr w:type="spellStart"/>
      <w:r w:rsidRPr="00FC5482">
        <w:rPr>
          <w:color w:val="000000" w:themeColor="text1"/>
          <w:sz w:val="24"/>
        </w:rPr>
        <w:t>syscall</w:t>
      </w:r>
      <w:proofErr w:type="spellEnd"/>
    </w:p>
    <w:p w14:paraId="4DAAADAE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li $v0,5</w:t>
      </w:r>
    </w:p>
    <w:p w14:paraId="27D5CD05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proofErr w:type="spellStart"/>
      <w:r w:rsidRPr="00FC5482">
        <w:rPr>
          <w:color w:val="000000" w:themeColor="text1"/>
          <w:sz w:val="24"/>
        </w:rPr>
        <w:t>syscall</w:t>
      </w:r>
      <w:proofErr w:type="spellEnd"/>
      <w:r w:rsidRPr="00FC5482">
        <w:rPr>
          <w:color w:val="000000" w:themeColor="text1"/>
          <w:sz w:val="24"/>
        </w:rPr>
        <w:t xml:space="preserve"> #ask user input</w:t>
      </w:r>
    </w:p>
    <w:p w14:paraId="5027065E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move $t1,$v0 </w:t>
      </w:r>
    </w:p>
    <w:p w14:paraId="042C1DEB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#</w:t>
      </w:r>
      <w:proofErr w:type="gramStart"/>
      <w:r w:rsidRPr="00FC5482">
        <w:rPr>
          <w:color w:val="000000" w:themeColor="text1"/>
          <w:sz w:val="24"/>
        </w:rPr>
        <w:t>save</w:t>
      </w:r>
      <w:proofErr w:type="gramEnd"/>
      <w:r w:rsidRPr="00FC5482">
        <w:rPr>
          <w:color w:val="000000" w:themeColor="text1"/>
          <w:sz w:val="24"/>
        </w:rPr>
        <w:t xml:space="preserve"> it to t1</w:t>
      </w:r>
    </w:p>
    <w:p w14:paraId="2B8464B7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 </w:t>
      </w:r>
      <w:proofErr w:type="spellStart"/>
      <w:r w:rsidRPr="00FC5482">
        <w:rPr>
          <w:color w:val="000000" w:themeColor="text1"/>
          <w:sz w:val="24"/>
        </w:rPr>
        <w:t>jr</w:t>
      </w:r>
      <w:proofErr w:type="spellEnd"/>
      <w:r w:rsidRPr="00FC5482">
        <w:rPr>
          <w:color w:val="000000" w:themeColor="text1"/>
          <w:sz w:val="24"/>
        </w:rPr>
        <w:t xml:space="preserve"> $ra</w:t>
      </w:r>
    </w:p>
    <w:p w14:paraId="111877A2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</w:t>
      </w:r>
      <w:proofErr w:type="gramStart"/>
      <w:r w:rsidRPr="00FC5482">
        <w:rPr>
          <w:color w:val="000000" w:themeColor="text1"/>
          <w:sz w:val="24"/>
        </w:rPr>
        <w:t>subprogram</w:t>
      </w:r>
      <w:proofErr w:type="gramEnd"/>
      <w:r w:rsidRPr="00FC5482">
        <w:rPr>
          <w:color w:val="000000" w:themeColor="text1"/>
          <w:sz w:val="24"/>
        </w:rPr>
        <w:t xml:space="preserve">: </w:t>
      </w:r>
      <w:proofErr w:type="spellStart"/>
      <w:r w:rsidRPr="00FC5482">
        <w:rPr>
          <w:color w:val="000000" w:themeColor="text1"/>
          <w:sz w:val="24"/>
        </w:rPr>
        <w:t>PrintString</w:t>
      </w:r>
      <w:proofErr w:type="spellEnd"/>
    </w:p>
    <w:p w14:paraId="72B22956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</w:t>
      </w:r>
      <w:proofErr w:type="gramStart"/>
      <w:r w:rsidRPr="00FC5482">
        <w:rPr>
          <w:color w:val="000000" w:themeColor="text1"/>
          <w:sz w:val="24"/>
        </w:rPr>
        <w:t>purpose</w:t>
      </w:r>
      <w:proofErr w:type="gramEnd"/>
      <w:r w:rsidRPr="00FC5482">
        <w:rPr>
          <w:color w:val="000000" w:themeColor="text1"/>
          <w:sz w:val="24"/>
        </w:rPr>
        <w:t>: To print a string to the console</w:t>
      </w:r>
    </w:p>
    <w:p w14:paraId="37E8BDE1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</w:t>
      </w:r>
      <w:proofErr w:type="gramStart"/>
      <w:r w:rsidRPr="00FC5482">
        <w:rPr>
          <w:color w:val="000000" w:themeColor="text1"/>
          <w:sz w:val="24"/>
        </w:rPr>
        <w:t>input</w:t>
      </w:r>
      <w:proofErr w:type="gramEnd"/>
      <w:r w:rsidRPr="00FC5482">
        <w:rPr>
          <w:color w:val="000000" w:themeColor="text1"/>
          <w:sz w:val="24"/>
        </w:rPr>
        <w:t>: $a0 - The address of the string to print.</w:t>
      </w:r>
    </w:p>
    <w:p w14:paraId="76C94178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</w:p>
    <w:p w14:paraId="21E1858B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proofErr w:type="spellStart"/>
      <w:r w:rsidRPr="00FC5482">
        <w:rPr>
          <w:color w:val="000000" w:themeColor="text1"/>
          <w:sz w:val="24"/>
        </w:rPr>
        <w:t>PrintString</w:t>
      </w:r>
      <w:proofErr w:type="spellEnd"/>
      <w:r w:rsidRPr="00FC5482">
        <w:rPr>
          <w:color w:val="000000" w:themeColor="text1"/>
          <w:sz w:val="24"/>
        </w:rPr>
        <w:t>:</w:t>
      </w:r>
      <w:r w:rsidRPr="00FC5482">
        <w:rPr>
          <w:color w:val="000000" w:themeColor="text1"/>
          <w:sz w:val="24"/>
        </w:rPr>
        <w:tab/>
      </w:r>
    </w:p>
    <w:p w14:paraId="63CCDD2A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li $v0,4</w:t>
      </w:r>
    </w:p>
    <w:p w14:paraId="454D92E3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la $a0,result #it will print prompt</w:t>
      </w:r>
    </w:p>
    <w:p w14:paraId="4C08E741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proofErr w:type="spellStart"/>
      <w:r w:rsidRPr="00FC5482">
        <w:rPr>
          <w:color w:val="000000" w:themeColor="text1"/>
          <w:sz w:val="24"/>
        </w:rPr>
        <w:t>syscall</w:t>
      </w:r>
      <w:proofErr w:type="spellEnd"/>
    </w:p>
    <w:p w14:paraId="0C9C8BD2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move $a0,$s2</w:t>
      </w:r>
    </w:p>
    <w:p w14:paraId="6CACBDA5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li $v0,1</w:t>
      </w:r>
    </w:p>
    <w:p w14:paraId="39F45249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proofErr w:type="spellStart"/>
      <w:r w:rsidRPr="00FC5482">
        <w:rPr>
          <w:color w:val="000000" w:themeColor="text1"/>
          <w:sz w:val="24"/>
        </w:rPr>
        <w:t>syscall</w:t>
      </w:r>
      <w:proofErr w:type="spellEnd"/>
    </w:p>
    <w:p w14:paraId="6D05915C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proofErr w:type="spellStart"/>
      <w:r w:rsidRPr="00FC5482">
        <w:rPr>
          <w:color w:val="000000" w:themeColor="text1"/>
          <w:sz w:val="24"/>
        </w:rPr>
        <w:t>jr</w:t>
      </w:r>
      <w:proofErr w:type="spellEnd"/>
      <w:r w:rsidRPr="00FC5482">
        <w:rPr>
          <w:color w:val="000000" w:themeColor="text1"/>
          <w:sz w:val="24"/>
        </w:rPr>
        <w:t xml:space="preserve"> $ra</w:t>
      </w:r>
    </w:p>
    <w:p w14:paraId="09A66445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#</w:t>
      </w:r>
      <w:proofErr w:type="gramStart"/>
      <w:r w:rsidRPr="00FC5482">
        <w:rPr>
          <w:color w:val="000000" w:themeColor="text1"/>
          <w:sz w:val="24"/>
        </w:rPr>
        <w:t>subprogam</w:t>
      </w:r>
      <w:proofErr w:type="gramEnd"/>
      <w:r w:rsidRPr="00FC5482">
        <w:rPr>
          <w:color w:val="000000" w:themeColor="text1"/>
          <w:sz w:val="24"/>
        </w:rPr>
        <w:t xml:space="preserve"> : MULT10</w:t>
      </w:r>
    </w:p>
    <w:p w14:paraId="4F6169A2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#</w:t>
      </w:r>
      <w:proofErr w:type="gramStart"/>
      <w:r w:rsidRPr="00FC5482">
        <w:rPr>
          <w:color w:val="000000" w:themeColor="text1"/>
          <w:sz w:val="24"/>
        </w:rPr>
        <w:t>purpose</w:t>
      </w:r>
      <w:proofErr w:type="gramEnd"/>
      <w:r w:rsidRPr="00FC5482">
        <w:rPr>
          <w:color w:val="000000" w:themeColor="text1"/>
          <w:sz w:val="24"/>
        </w:rPr>
        <w:t>: take an input parameter and return that parameter multiplied by 10 using only shift and add operations.</w:t>
      </w:r>
    </w:p>
    <w:p w14:paraId="671E3907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Mult10:</w:t>
      </w:r>
    </w:p>
    <w:p w14:paraId="0D7E9ED5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    </w:t>
      </w:r>
      <w:proofErr w:type="spellStart"/>
      <w:r w:rsidRPr="00FC5482">
        <w:rPr>
          <w:color w:val="000000" w:themeColor="text1"/>
          <w:sz w:val="24"/>
        </w:rPr>
        <w:t>sll</w:t>
      </w:r>
      <w:proofErr w:type="spellEnd"/>
      <w:r w:rsidRPr="00FC5482">
        <w:rPr>
          <w:color w:val="000000" w:themeColor="text1"/>
          <w:sz w:val="24"/>
        </w:rPr>
        <w:t xml:space="preserve"> $s0,$t1,3 </w:t>
      </w:r>
    </w:p>
    <w:p w14:paraId="4DA00A53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    </w:t>
      </w:r>
      <w:proofErr w:type="spellStart"/>
      <w:r w:rsidRPr="00FC5482">
        <w:rPr>
          <w:color w:val="000000" w:themeColor="text1"/>
          <w:sz w:val="24"/>
        </w:rPr>
        <w:t>sll</w:t>
      </w:r>
      <w:proofErr w:type="spellEnd"/>
      <w:r w:rsidRPr="00FC5482">
        <w:rPr>
          <w:color w:val="000000" w:themeColor="text1"/>
          <w:sz w:val="24"/>
        </w:rPr>
        <w:t xml:space="preserve"> $s1,$t1,1 </w:t>
      </w:r>
    </w:p>
    <w:p w14:paraId="0FB8EDCB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    add $s2,$s0,$s1 </w:t>
      </w:r>
    </w:p>
    <w:p w14:paraId="44873DD7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    </w:t>
      </w:r>
      <w:proofErr w:type="spellStart"/>
      <w:r w:rsidRPr="00FC5482">
        <w:rPr>
          <w:color w:val="000000" w:themeColor="text1"/>
          <w:sz w:val="24"/>
        </w:rPr>
        <w:t>jr</w:t>
      </w:r>
      <w:proofErr w:type="spellEnd"/>
      <w:r w:rsidRPr="00FC5482">
        <w:rPr>
          <w:color w:val="000000" w:themeColor="text1"/>
          <w:sz w:val="24"/>
        </w:rPr>
        <w:t xml:space="preserve"> $</w:t>
      </w:r>
      <w:proofErr w:type="spellStart"/>
      <w:r w:rsidRPr="00FC5482">
        <w:rPr>
          <w:color w:val="000000" w:themeColor="text1"/>
          <w:sz w:val="24"/>
        </w:rPr>
        <w:t>ra#return</w:t>
      </w:r>
      <w:proofErr w:type="spellEnd"/>
    </w:p>
    <w:p w14:paraId="135C4AAF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</w:t>
      </w:r>
      <w:proofErr w:type="gramStart"/>
      <w:r w:rsidRPr="00FC5482">
        <w:rPr>
          <w:color w:val="000000" w:themeColor="text1"/>
          <w:sz w:val="24"/>
        </w:rPr>
        <w:t>subprogram</w:t>
      </w:r>
      <w:proofErr w:type="gramEnd"/>
      <w:r w:rsidRPr="00FC5482">
        <w:rPr>
          <w:color w:val="000000" w:themeColor="text1"/>
          <w:sz w:val="24"/>
        </w:rPr>
        <w:t>: Exit</w:t>
      </w:r>
    </w:p>
    <w:p w14:paraId="56A9CC6D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</w:t>
      </w:r>
      <w:proofErr w:type="gramStart"/>
      <w:r w:rsidRPr="00FC5482">
        <w:rPr>
          <w:color w:val="000000" w:themeColor="text1"/>
          <w:sz w:val="24"/>
        </w:rPr>
        <w:t>purpose</w:t>
      </w:r>
      <w:proofErr w:type="gramEnd"/>
      <w:r w:rsidRPr="00FC5482">
        <w:rPr>
          <w:color w:val="000000" w:themeColor="text1"/>
          <w:sz w:val="24"/>
        </w:rPr>
        <w:t xml:space="preserve">: to use </w:t>
      </w:r>
      <w:proofErr w:type="spellStart"/>
      <w:r w:rsidRPr="00FC5482">
        <w:rPr>
          <w:color w:val="000000" w:themeColor="text1"/>
          <w:sz w:val="24"/>
        </w:rPr>
        <w:t>syscall</w:t>
      </w:r>
      <w:proofErr w:type="spellEnd"/>
      <w:r w:rsidRPr="00FC5482">
        <w:rPr>
          <w:color w:val="000000" w:themeColor="text1"/>
          <w:sz w:val="24"/>
        </w:rPr>
        <w:t xml:space="preserve"> service 10 to exit a program</w:t>
      </w:r>
    </w:p>
    <w:p w14:paraId="4B145BEC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</w:t>
      </w:r>
      <w:proofErr w:type="gramStart"/>
      <w:r w:rsidRPr="00FC5482">
        <w:rPr>
          <w:color w:val="000000" w:themeColor="text1"/>
          <w:sz w:val="24"/>
        </w:rPr>
        <w:t>input</w:t>
      </w:r>
      <w:proofErr w:type="gramEnd"/>
      <w:r w:rsidRPr="00FC5482">
        <w:rPr>
          <w:color w:val="000000" w:themeColor="text1"/>
          <w:sz w:val="24"/>
        </w:rPr>
        <w:t>: None</w:t>
      </w:r>
    </w:p>
    <w:p w14:paraId="67173CE8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</w:t>
      </w:r>
      <w:proofErr w:type="gramStart"/>
      <w:r w:rsidRPr="00FC5482">
        <w:rPr>
          <w:color w:val="000000" w:themeColor="text1"/>
          <w:sz w:val="24"/>
        </w:rPr>
        <w:t>output</w:t>
      </w:r>
      <w:proofErr w:type="gramEnd"/>
      <w:r w:rsidRPr="00FC5482">
        <w:rPr>
          <w:color w:val="000000" w:themeColor="text1"/>
          <w:sz w:val="24"/>
        </w:rPr>
        <w:t>: None</w:t>
      </w:r>
    </w:p>
    <w:p w14:paraId="52BD6324" w14:textId="6807191F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 xml:space="preserve"># </w:t>
      </w:r>
      <w:proofErr w:type="gramStart"/>
      <w:r w:rsidRPr="00FC5482">
        <w:rPr>
          <w:color w:val="000000" w:themeColor="text1"/>
          <w:sz w:val="24"/>
        </w:rPr>
        <w:t>side</w:t>
      </w:r>
      <w:proofErr w:type="gramEnd"/>
      <w:r w:rsidRPr="00FC5482">
        <w:rPr>
          <w:color w:val="000000" w:themeColor="text1"/>
          <w:sz w:val="24"/>
        </w:rPr>
        <w:t xml:space="preserve"> effects: The program is exited</w:t>
      </w:r>
    </w:p>
    <w:p w14:paraId="6B672165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>Exit:</w:t>
      </w:r>
    </w:p>
    <w:p w14:paraId="6E790A50" w14:textId="77777777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ab/>
        <w:t>li $v0, 10</w:t>
      </w:r>
    </w:p>
    <w:p w14:paraId="7EA12272" w14:textId="483A99B2" w:rsidR="00BD094E" w:rsidRPr="00FC5482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FC5482">
        <w:rPr>
          <w:color w:val="000000" w:themeColor="text1"/>
          <w:sz w:val="24"/>
        </w:rPr>
        <w:tab/>
      </w:r>
      <w:proofErr w:type="spellStart"/>
      <w:r w:rsidRPr="00FC5482">
        <w:rPr>
          <w:color w:val="000000" w:themeColor="text1"/>
          <w:sz w:val="24"/>
        </w:rPr>
        <w:t>syscall</w:t>
      </w:r>
      <w:proofErr w:type="spellEnd"/>
    </w:p>
    <w:p w14:paraId="0B272BC4" w14:textId="77777777" w:rsidR="00BD094E" w:rsidRDefault="00BD094E" w:rsidP="00BD094E">
      <w:pPr>
        <w:pStyle w:val="ListParagraph"/>
        <w:snapToGrid w:val="0"/>
        <w:ind w:left="1440"/>
        <w:contextualSpacing/>
        <w:rPr>
          <w:color w:val="7F7F7F" w:themeColor="text1" w:themeTint="80"/>
          <w:sz w:val="24"/>
        </w:rPr>
      </w:pPr>
    </w:p>
    <w:p w14:paraId="77CD4589" w14:textId="17D66D95" w:rsidR="00BD094E" w:rsidRPr="00BD094E" w:rsidRDefault="00BD094E" w:rsidP="00BD094E">
      <w:pPr>
        <w:snapToGrid w:val="0"/>
        <w:ind w:left="720"/>
        <w:contextualSpacing/>
        <w:rPr>
          <w:b/>
          <w:bCs/>
          <w:sz w:val="24"/>
        </w:rPr>
      </w:pPr>
      <w:r w:rsidRPr="00BD094E">
        <w:rPr>
          <w:b/>
          <w:bCs/>
          <w:sz w:val="24"/>
        </w:rPr>
        <w:t>#</w:t>
      </w:r>
      <w:proofErr w:type="gramStart"/>
      <w:r w:rsidRPr="00BD094E">
        <w:rPr>
          <w:b/>
          <w:bCs/>
          <w:sz w:val="24"/>
        </w:rPr>
        <w:t>testing</w:t>
      </w:r>
      <w:proofErr w:type="gramEnd"/>
      <w:r w:rsidRPr="00BD094E">
        <w:rPr>
          <w:b/>
          <w:bCs/>
          <w:sz w:val="24"/>
        </w:rPr>
        <w:t xml:space="preserve"> mult10 subprogram</w:t>
      </w:r>
    </w:p>
    <w:p w14:paraId="18369A8A" w14:textId="77777777" w:rsidR="00BD094E" w:rsidRPr="00BD094E" w:rsidRDefault="00BD094E" w:rsidP="00BD094E">
      <w:pPr>
        <w:pStyle w:val="ListParagraph"/>
        <w:snapToGrid w:val="0"/>
        <w:ind w:left="1440"/>
        <w:contextualSpacing/>
        <w:rPr>
          <w:b/>
          <w:bCs/>
          <w:sz w:val="24"/>
        </w:rPr>
      </w:pPr>
    </w:p>
    <w:p w14:paraId="661E71F3" w14:textId="77777777" w:rsidR="00BD094E" w:rsidRPr="00BD094E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BD094E">
        <w:rPr>
          <w:color w:val="000000" w:themeColor="text1"/>
          <w:sz w:val="24"/>
        </w:rPr>
        <w:t>.data</w:t>
      </w:r>
    </w:p>
    <w:p w14:paraId="39066041" w14:textId="77777777" w:rsidR="00BD094E" w:rsidRPr="00BD094E" w:rsidRDefault="00BD094E" w:rsidP="00AE3A3B">
      <w:pPr>
        <w:pStyle w:val="ListParagraph"/>
        <w:snapToGrid w:val="0"/>
        <w:ind w:left="1440" w:firstLine="720"/>
        <w:contextualSpacing/>
        <w:rPr>
          <w:color w:val="000000" w:themeColor="text1"/>
          <w:sz w:val="24"/>
        </w:rPr>
      </w:pPr>
      <w:r w:rsidRPr="00BD094E">
        <w:rPr>
          <w:color w:val="000000" w:themeColor="text1"/>
          <w:sz w:val="24"/>
        </w:rPr>
        <w:t>prompt: .</w:t>
      </w:r>
      <w:proofErr w:type="spellStart"/>
      <w:r w:rsidRPr="00BD094E">
        <w:rPr>
          <w:color w:val="000000" w:themeColor="text1"/>
          <w:sz w:val="24"/>
        </w:rPr>
        <w:t>asciiz</w:t>
      </w:r>
      <w:proofErr w:type="spellEnd"/>
      <w:r w:rsidRPr="00BD094E">
        <w:rPr>
          <w:color w:val="000000" w:themeColor="text1"/>
          <w:sz w:val="24"/>
        </w:rPr>
        <w:t xml:space="preserve"> "\</w:t>
      </w:r>
      <w:proofErr w:type="spellStart"/>
      <w:r w:rsidRPr="00BD094E">
        <w:rPr>
          <w:color w:val="000000" w:themeColor="text1"/>
          <w:sz w:val="24"/>
        </w:rPr>
        <w:t>nEnter</w:t>
      </w:r>
      <w:proofErr w:type="spellEnd"/>
      <w:r w:rsidRPr="00BD094E">
        <w:rPr>
          <w:color w:val="000000" w:themeColor="text1"/>
          <w:sz w:val="24"/>
        </w:rPr>
        <w:t xml:space="preserve"> an integer: "</w:t>
      </w:r>
    </w:p>
    <w:p w14:paraId="44A76372" w14:textId="77777777" w:rsidR="00BD094E" w:rsidRPr="00BD094E" w:rsidRDefault="00BD094E" w:rsidP="00AE3A3B">
      <w:pPr>
        <w:pStyle w:val="ListParagraph"/>
        <w:snapToGrid w:val="0"/>
        <w:ind w:left="1440" w:firstLine="720"/>
        <w:contextualSpacing/>
        <w:rPr>
          <w:color w:val="000000" w:themeColor="text1"/>
          <w:sz w:val="24"/>
        </w:rPr>
      </w:pPr>
      <w:r w:rsidRPr="00BD094E">
        <w:rPr>
          <w:color w:val="000000" w:themeColor="text1"/>
          <w:sz w:val="24"/>
        </w:rPr>
        <w:t>result: .</w:t>
      </w:r>
      <w:proofErr w:type="spellStart"/>
      <w:r w:rsidRPr="00BD094E">
        <w:rPr>
          <w:color w:val="000000" w:themeColor="text1"/>
          <w:sz w:val="24"/>
        </w:rPr>
        <w:t>asciiz</w:t>
      </w:r>
      <w:proofErr w:type="spellEnd"/>
      <w:r w:rsidRPr="00BD094E">
        <w:rPr>
          <w:color w:val="000000" w:themeColor="text1"/>
          <w:sz w:val="24"/>
        </w:rPr>
        <w:t xml:space="preserve"> "\</w:t>
      </w:r>
      <w:proofErr w:type="spellStart"/>
      <w:r w:rsidRPr="00BD094E">
        <w:rPr>
          <w:color w:val="000000" w:themeColor="text1"/>
          <w:sz w:val="24"/>
        </w:rPr>
        <w:t>nResult</w:t>
      </w:r>
      <w:proofErr w:type="spellEnd"/>
      <w:r w:rsidRPr="00BD094E">
        <w:rPr>
          <w:color w:val="000000" w:themeColor="text1"/>
          <w:sz w:val="24"/>
        </w:rPr>
        <w:t xml:space="preserve"> after multiplying 10 is : "</w:t>
      </w:r>
    </w:p>
    <w:p w14:paraId="649EF157" w14:textId="77777777" w:rsidR="00BD094E" w:rsidRPr="00BD094E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BD094E">
        <w:rPr>
          <w:color w:val="000000" w:themeColor="text1"/>
          <w:sz w:val="24"/>
        </w:rPr>
        <w:t>.text</w:t>
      </w:r>
    </w:p>
    <w:p w14:paraId="409D8A25" w14:textId="77777777" w:rsidR="00BD094E" w:rsidRPr="00BD094E" w:rsidRDefault="00BD094E" w:rsidP="00AE3A3B">
      <w:pPr>
        <w:pStyle w:val="ListParagraph"/>
        <w:snapToGrid w:val="0"/>
        <w:ind w:left="1440" w:firstLine="720"/>
        <w:contextualSpacing/>
        <w:rPr>
          <w:color w:val="000000" w:themeColor="text1"/>
          <w:sz w:val="24"/>
        </w:rPr>
      </w:pPr>
      <w:proofErr w:type="spellStart"/>
      <w:r w:rsidRPr="00BD094E">
        <w:rPr>
          <w:color w:val="000000" w:themeColor="text1"/>
          <w:sz w:val="24"/>
        </w:rPr>
        <w:t>jal</w:t>
      </w:r>
      <w:proofErr w:type="spellEnd"/>
      <w:r w:rsidRPr="00BD094E">
        <w:rPr>
          <w:color w:val="000000" w:themeColor="text1"/>
          <w:sz w:val="24"/>
        </w:rPr>
        <w:t xml:space="preserve"> </w:t>
      </w:r>
      <w:proofErr w:type="spellStart"/>
      <w:r w:rsidRPr="00BD094E">
        <w:rPr>
          <w:color w:val="000000" w:themeColor="text1"/>
          <w:sz w:val="24"/>
        </w:rPr>
        <w:t>PromptInt</w:t>
      </w:r>
      <w:proofErr w:type="spellEnd"/>
    </w:p>
    <w:p w14:paraId="76C98AB9" w14:textId="3E7667E0" w:rsidR="00BD094E" w:rsidRPr="00BD094E" w:rsidRDefault="00BD094E" w:rsidP="00AE3A3B">
      <w:pPr>
        <w:pStyle w:val="ListParagraph"/>
        <w:snapToGrid w:val="0"/>
        <w:ind w:left="1440" w:firstLine="720"/>
        <w:contextualSpacing/>
        <w:rPr>
          <w:color w:val="000000" w:themeColor="text1"/>
          <w:sz w:val="24"/>
        </w:rPr>
      </w:pPr>
      <w:proofErr w:type="spellStart"/>
      <w:r w:rsidRPr="00BD094E">
        <w:rPr>
          <w:color w:val="000000" w:themeColor="text1"/>
          <w:sz w:val="24"/>
        </w:rPr>
        <w:t>jal</w:t>
      </w:r>
      <w:proofErr w:type="spellEnd"/>
      <w:r>
        <w:rPr>
          <w:color w:val="000000" w:themeColor="text1"/>
          <w:sz w:val="24"/>
        </w:rPr>
        <w:t xml:space="preserve"> </w:t>
      </w:r>
      <w:r w:rsidRPr="00BD094E">
        <w:rPr>
          <w:color w:val="000000" w:themeColor="text1"/>
          <w:sz w:val="24"/>
        </w:rPr>
        <w:t xml:space="preserve"> Mult10</w:t>
      </w:r>
    </w:p>
    <w:p w14:paraId="2CDBE0E1" w14:textId="77777777" w:rsidR="00BD094E" w:rsidRPr="00BD094E" w:rsidRDefault="00BD094E" w:rsidP="00AE3A3B">
      <w:pPr>
        <w:pStyle w:val="ListParagraph"/>
        <w:snapToGrid w:val="0"/>
        <w:ind w:left="1440" w:firstLine="720"/>
        <w:contextualSpacing/>
        <w:rPr>
          <w:color w:val="000000" w:themeColor="text1"/>
          <w:sz w:val="24"/>
        </w:rPr>
      </w:pPr>
      <w:proofErr w:type="spellStart"/>
      <w:r w:rsidRPr="00BD094E">
        <w:rPr>
          <w:color w:val="000000" w:themeColor="text1"/>
          <w:sz w:val="24"/>
        </w:rPr>
        <w:t>jal</w:t>
      </w:r>
      <w:proofErr w:type="spellEnd"/>
      <w:r w:rsidRPr="00BD094E">
        <w:rPr>
          <w:color w:val="000000" w:themeColor="text1"/>
          <w:sz w:val="24"/>
        </w:rPr>
        <w:t xml:space="preserve">  </w:t>
      </w:r>
      <w:proofErr w:type="spellStart"/>
      <w:r w:rsidRPr="00BD094E">
        <w:rPr>
          <w:color w:val="000000" w:themeColor="text1"/>
          <w:sz w:val="24"/>
        </w:rPr>
        <w:t>PrintString</w:t>
      </w:r>
      <w:proofErr w:type="spellEnd"/>
    </w:p>
    <w:p w14:paraId="0A4EF361" w14:textId="77777777" w:rsidR="00BD094E" w:rsidRPr="00BD094E" w:rsidRDefault="00BD094E" w:rsidP="00AE3A3B">
      <w:pPr>
        <w:pStyle w:val="ListParagraph"/>
        <w:snapToGrid w:val="0"/>
        <w:ind w:left="1440" w:firstLine="720"/>
        <w:contextualSpacing/>
        <w:rPr>
          <w:color w:val="000000" w:themeColor="text1"/>
          <w:sz w:val="24"/>
        </w:rPr>
      </w:pPr>
      <w:proofErr w:type="spellStart"/>
      <w:r w:rsidRPr="00BD094E">
        <w:rPr>
          <w:color w:val="000000" w:themeColor="text1"/>
          <w:sz w:val="24"/>
        </w:rPr>
        <w:t>jal</w:t>
      </w:r>
      <w:proofErr w:type="spellEnd"/>
      <w:r w:rsidRPr="00BD094E">
        <w:rPr>
          <w:color w:val="000000" w:themeColor="text1"/>
          <w:sz w:val="24"/>
        </w:rPr>
        <w:t xml:space="preserve"> Exit  </w:t>
      </w:r>
    </w:p>
    <w:p w14:paraId="55CB6ACE" w14:textId="11DB8956" w:rsidR="00BD094E" w:rsidRPr="00BD094E" w:rsidRDefault="00BD094E" w:rsidP="00BD094E">
      <w:pPr>
        <w:pStyle w:val="ListParagraph"/>
        <w:snapToGrid w:val="0"/>
        <w:ind w:left="1440"/>
        <w:contextualSpacing/>
        <w:rPr>
          <w:color w:val="000000" w:themeColor="text1"/>
          <w:sz w:val="24"/>
        </w:rPr>
      </w:pPr>
      <w:r w:rsidRPr="00BD094E">
        <w:rPr>
          <w:color w:val="000000" w:themeColor="text1"/>
          <w:sz w:val="24"/>
        </w:rPr>
        <w:t>.include "utils.asm"</w:t>
      </w:r>
    </w:p>
    <w:p w14:paraId="6803CC95" w14:textId="77777777" w:rsidR="00961FF0" w:rsidRPr="00961FF0" w:rsidRDefault="00961FF0" w:rsidP="00961FF0">
      <w:pPr>
        <w:pStyle w:val="ListParagraph"/>
        <w:snapToGrid w:val="0"/>
        <w:ind w:left="1440"/>
        <w:contextualSpacing/>
        <w:rPr>
          <w:color w:val="C0504D" w:themeColor="accent2"/>
          <w:sz w:val="24"/>
        </w:rPr>
      </w:pPr>
      <w:r w:rsidRPr="00961FF0">
        <w:rPr>
          <w:color w:val="C0504D" w:themeColor="accent2"/>
          <w:sz w:val="24"/>
        </w:rPr>
        <w:t>Output :</w:t>
      </w:r>
    </w:p>
    <w:p w14:paraId="74CC5F05" w14:textId="77777777" w:rsidR="00961FF0" w:rsidRPr="00961FF0" w:rsidRDefault="00961FF0" w:rsidP="00961FF0">
      <w:pPr>
        <w:pStyle w:val="ListParagraph"/>
        <w:snapToGrid w:val="0"/>
        <w:ind w:left="1440"/>
        <w:contextualSpacing/>
        <w:rPr>
          <w:color w:val="C0504D" w:themeColor="accent2"/>
          <w:sz w:val="24"/>
        </w:rPr>
      </w:pPr>
      <w:r w:rsidRPr="00961FF0">
        <w:rPr>
          <w:color w:val="C0504D" w:themeColor="accent2"/>
          <w:sz w:val="24"/>
        </w:rPr>
        <w:t>Enter an integer: 6</w:t>
      </w:r>
    </w:p>
    <w:p w14:paraId="3ECD23B7" w14:textId="26507A8C" w:rsidR="00F05920" w:rsidRPr="00AE3A3B" w:rsidRDefault="00961FF0" w:rsidP="00AE3A3B">
      <w:pPr>
        <w:pStyle w:val="ListParagraph"/>
        <w:snapToGrid w:val="0"/>
        <w:ind w:left="1440"/>
        <w:contextualSpacing/>
        <w:rPr>
          <w:color w:val="C0504D" w:themeColor="accent2"/>
          <w:sz w:val="24"/>
        </w:rPr>
      </w:pPr>
      <w:r w:rsidRPr="00961FF0">
        <w:rPr>
          <w:color w:val="C0504D" w:themeColor="accent2"/>
          <w:sz w:val="24"/>
        </w:rPr>
        <w:t>Result after multiplying 10 is : 60</w:t>
      </w:r>
    </w:p>
    <w:p w14:paraId="2A43B445" w14:textId="77777777" w:rsidR="00BD7339" w:rsidRDefault="00BD7339" w:rsidP="00356563">
      <w:pPr>
        <w:pStyle w:val="ListParagraph"/>
        <w:snapToGrid w:val="0"/>
        <w:ind w:left="1440"/>
        <w:contextualSpacing/>
        <w:rPr>
          <w:sz w:val="24"/>
        </w:rPr>
      </w:pPr>
    </w:p>
    <w:p w14:paraId="5EDFEE68" w14:textId="22739E36" w:rsidR="00F05920" w:rsidRDefault="00962137" w:rsidP="00F0592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proofErr w:type="spellStart"/>
      <w:r w:rsidRPr="00F05920">
        <w:rPr>
          <w:i/>
          <w:sz w:val="24"/>
        </w:rPr>
        <w:t>ToUpper</w:t>
      </w:r>
      <w:proofErr w:type="spellEnd"/>
      <w:r w:rsidRPr="00F05920">
        <w:rPr>
          <w:sz w:val="24"/>
        </w:rPr>
        <w:t xml:space="preserve"> - take a </w:t>
      </w:r>
      <w:proofErr w:type="gramStart"/>
      <w:r w:rsidRPr="00F05920">
        <w:rPr>
          <w:i/>
          <w:sz w:val="24"/>
        </w:rPr>
        <w:t>32</w:t>
      </w:r>
      <w:r w:rsidRPr="00F05920">
        <w:rPr>
          <w:sz w:val="24"/>
        </w:rPr>
        <w:t xml:space="preserve"> bit</w:t>
      </w:r>
      <w:proofErr w:type="gramEnd"/>
      <w:r w:rsidRPr="00F05920">
        <w:rPr>
          <w:sz w:val="24"/>
        </w:rPr>
        <w:t xml:space="preserve"> input which is </w:t>
      </w:r>
      <w:r w:rsidRPr="00F05920">
        <w:rPr>
          <w:i/>
          <w:sz w:val="24"/>
        </w:rPr>
        <w:t>3</w:t>
      </w:r>
      <w:r w:rsidRPr="00F05920">
        <w:rPr>
          <w:sz w:val="24"/>
        </w:rPr>
        <w:t xml:space="preserve"> characters and a null, or a</w:t>
      </w:r>
      <w:r w:rsidRPr="00F05920">
        <w:rPr>
          <w:i/>
          <w:sz w:val="24"/>
        </w:rPr>
        <w:t xml:space="preserve"> 3 </w:t>
      </w:r>
      <w:r w:rsidRPr="00F05920">
        <w:rPr>
          <w:sz w:val="24"/>
        </w:rPr>
        <w:t>character</w:t>
      </w:r>
      <w:r w:rsidR="00A3256F" w:rsidRPr="00F05920">
        <w:rPr>
          <w:sz w:val="24"/>
        </w:rPr>
        <w:t xml:space="preserve"> </w:t>
      </w:r>
      <w:r w:rsidRPr="00F05920">
        <w:rPr>
          <w:sz w:val="24"/>
        </w:rPr>
        <w:t xml:space="preserve">string. Convert the </w:t>
      </w:r>
      <w:r w:rsidRPr="00F05920">
        <w:rPr>
          <w:i/>
          <w:sz w:val="24"/>
        </w:rPr>
        <w:t xml:space="preserve">3 </w:t>
      </w:r>
      <w:r w:rsidRPr="00F05920">
        <w:rPr>
          <w:sz w:val="24"/>
        </w:rPr>
        <w:t>characters to upper case if they are lower case, or do nothing</w:t>
      </w:r>
      <w:r w:rsidR="00A3256F" w:rsidRPr="00F05920">
        <w:rPr>
          <w:sz w:val="24"/>
        </w:rPr>
        <w:t xml:space="preserve"> </w:t>
      </w:r>
      <w:r w:rsidRPr="00F05920">
        <w:rPr>
          <w:sz w:val="24"/>
        </w:rPr>
        <w:t>if they are already upper case.</w:t>
      </w:r>
    </w:p>
    <w:p w14:paraId="48892FAB" w14:textId="77777777" w:rsidR="00AE3A3B" w:rsidRDefault="00AE3A3B" w:rsidP="00AE3A3B">
      <w:pPr>
        <w:pStyle w:val="ListParagraph"/>
        <w:snapToGrid w:val="0"/>
        <w:ind w:left="1440"/>
        <w:contextualSpacing/>
        <w:rPr>
          <w:sz w:val="24"/>
        </w:rPr>
      </w:pPr>
    </w:p>
    <w:p w14:paraId="00F86D90" w14:textId="77777777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>.data</w:t>
      </w:r>
    </w:p>
    <w:p w14:paraId="558FDE8A" w14:textId="77777777" w:rsidR="00514062" w:rsidRPr="00514062" w:rsidRDefault="00514062" w:rsidP="00AE3A3B">
      <w:pPr>
        <w:pStyle w:val="ListParagraph"/>
        <w:ind w:left="1440" w:firstLine="720"/>
        <w:rPr>
          <w:iCs/>
          <w:sz w:val="24"/>
        </w:rPr>
      </w:pPr>
      <w:proofErr w:type="spellStart"/>
      <w:r w:rsidRPr="00514062">
        <w:rPr>
          <w:iCs/>
          <w:sz w:val="24"/>
        </w:rPr>
        <w:t>testString</w:t>
      </w:r>
      <w:proofErr w:type="spellEnd"/>
      <w:r w:rsidRPr="00514062">
        <w:rPr>
          <w:iCs/>
          <w:sz w:val="24"/>
        </w:rPr>
        <w:t>: .</w:t>
      </w:r>
      <w:proofErr w:type="spellStart"/>
      <w:r w:rsidRPr="00514062">
        <w:rPr>
          <w:iCs/>
          <w:sz w:val="24"/>
        </w:rPr>
        <w:t>asciiz</w:t>
      </w:r>
      <w:proofErr w:type="spellEnd"/>
      <w:r w:rsidRPr="00514062">
        <w:rPr>
          <w:iCs/>
          <w:sz w:val="24"/>
        </w:rPr>
        <w:t xml:space="preserve"> "</w:t>
      </w:r>
      <w:proofErr w:type="spellStart"/>
      <w:r w:rsidRPr="00961FF0">
        <w:rPr>
          <w:b/>
          <w:bCs/>
          <w:iCs/>
          <w:sz w:val="24"/>
        </w:rPr>
        <w:t>testALL</w:t>
      </w:r>
      <w:proofErr w:type="spellEnd"/>
      <w:r w:rsidRPr="00514062">
        <w:rPr>
          <w:iCs/>
          <w:sz w:val="24"/>
        </w:rPr>
        <w:t>"</w:t>
      </w:r>
    </w:p>
    <w:p w14:paraId="0B593AF0" w14:textId="49E2B76D" w:rsidR="00514062" w:rsidRPr="00514062" w:rsidRDefault="00514062" w:rsidP="00AE3A3B">
      <w:pPr>
        <w:pStyle w:val="ListParagraph"/>
        <w:ind w:left="1440" w:firstLine="720"/>
        <w:rPr>
          <w:iCs/>
          <w:sz w:val="24"/>
        </w:rPr>
      </w:pPr>
      <w:proofErr w:type="spellStart"/>
      <w:r w:rsidRPr="00514062">
        <w:rPr>
          <w:iCs/>
          <w:sz w:val="24"/>
        </w:rPr>
        <w:t>uppercaseString</w:t>
      </w:r>
      <w:proofErr w:type="spellEnd"/>
      <w:r w:rsidRPr="00514062">
        <w:rPr>
          <w:iCs/>
          <w:sz w:val="24"/>
        </w:rPr>
        <w:t>: .space 3</w:t>
      </w:r>
      <w:r w:rsidR="00A67B79">
        <w:rPr>
          <w:iCs/>
          <w:sz w:val="24"/>
        </w:rPr>
        <w:t>2</w:t>
      </w:r>
    </w:p>
    <w:p w14:paraId="7936D037" w14:textId="77777777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>.text</w:t>
      </w:r>
    </w:p>
    <w:p w14:paraId="46DED5AD" w14:textId="77777777" w:rsidR="00514062" w:rsidRPr="00514062" w:rsidRDefault="00514062" w:rsidP="00AE3A3B">
      <w:pPr>
        <w:pStyle w:val="ListParagraph"/>
        <w:ind w:left="1440" w:firstLine="720"/>
        <w:rPr>
          <w:iCs/>
          <w:sz w:val="24"/>
        </w:rPr>
      </w:pPr>
      <w:r w:rsidRPr="00514062">
        <w:rPr>
          <w:iCs/>
          <w:sz w:val="24"/>
        </w:rPr>
        <w:t>la $t4,uppercaseString</w:t>
      </w:r>
    </w:p>
    <w:p w14:paraId="6DB825E3" w14:textId="77777777" w:rsidR="00514062" w:rsidRPr="00514062" w:rsidRDefault="00514062" w:rsidP="00AE3A3B">
      <w:pPr>
        <w:pStyle w:val="ListParagraph"/>
        <w:ind w:left="1440" w:firstLine="720"/>
        <w:rPr>
          <w:iCs/>
          <w:sz w:val="24"/>
        </w:rPr>
      </w:pPr>
      <w:r w:rsidRPr="00514062">
        <w:rPr>
          <w:iCs/>
          <w:sz w:val="24"/>
        </w:rPr>
        <w:t xml:space="preserve">la $t0, </w:t>
      </w:r>
      <w:proofErr w:type="spellStart"/>
      <w:r w:rsidRPr="00514062">
        <w:rPr>
          <w:iCs/>
          <w:sz w:val="24"/>
        </w:rPr>
        <w:t>testString</w:t>
      </w:r>
      <w:proofErr w:type="spellEnd"/>
    </w:p>
    <w:p w14:paraId="4C925FB6" w14:textId="77777777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>Case:</w:t>
      </w:r>
    </w:p>
    <w:p w14:paraId="266EB8D6" w14:textId="77777777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 xml:space="preserve">   </w:t>
      </w:r>
      <w:r w:rsidRPr="00514062">
        <w:rPr>
          <w:iCs/>
          <w:sz w:val="24"/>
        </w:rPr>
        <w:tab/>
        <w:t xml:space="preserve"> </w:t>
      </w:r>
      <w:proofErr w:type="spellStart"/>
      <w:r w:rsidRPr="00514062">
        <w:rPr>
          <w:iCs/>
          <w:sz w:val="24"/>
        </w:rPr>
        <w:t>lb</w:t>
      </w:r>
      <w:proofErr w:type="spellEnd"/>
      <w:r w:rsidRPr="00514062">
        <w:rPr>
          <w:iCs/>
          <w:sz w:val="24"/>
        </w:rPr>
        <w:t xml:space="preserve"> $t1, ($t0) #assigns char of string to $t1</w:t>
      </w:r>
    </w:p>
    <w:p w14:paraId="00B5BCEB" w14:textId="77777777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 xml:space="preserve">   </w:t>
      </w:r>
      <w:r w:rsidRPr="00514062">
        <w:rPr>
          <w:iCs/>
          <w:sz w:val="24"/>
        </w:rPr>
        <w:tab/>
        <w:t xml:space="preserve"> </w:t>
      </w:r>
      <w:proofErr w:type="spellStart"/>
      <w:r w:rsidRPr="00514062">
        <w:rPr>
          <w:iCs/>
          <w:sz w:val="24"/>
        </w:rPr>
        <w:t>beqz</w:t>
      </w:r>
      <w:proofErr w:type="spellEnd"/>
      <w:r w:rsidRPr="00514062">
        <w:rPr>
          <w:iCs/>
          <w:sz w:val="24"/>
        </w:rPr>
        <w:t xml:space="preserve"> $t1, end #ends loop</w:t>
      </w:r>
    </w:p>
    <w:p w14:paraId="571D284F" w14:textId="77777777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 xml:space="preserve">   </w:t>
      </w:r>
      <w:r w:rsidRPr="00514062">
        <w:rPr>
          <w:iCs/>
          <w:sz w:val="24"/>
        </w:rPr>
        <w:tab/>
        <w:t xml:space="preserve"> li $t2, 'a'</w:t>
      </w:r>
    </w:p>
    <w:p w14:paraId="14A04D99" w14:textId="77777777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 xml:space="preserve">   </w:t>
      </w:r>
      <w:r w:rsidRPr="00514062">
        <w:rPr>
          <w:iCs/>
          <w:sz w:val="24"/>
        </w:rPr>
        <w:tab/>
        <w:t xml:space="preserve"> </w:t>
      </w:r>
      <w:proofErr w:type="spellStart"/>
      <w:r w:rsidRPr="00514062">
        <w:rPr>
          <w:iCs/>
          <w:sz w:val="24"/>
        </w:rPr>
        <w:t>bge</w:t>
      </w:r>
      <w:proofErr w:type="spellEnd"/>
      <w:r w:rsidRPr="00514062">
        <w:rPr>
          <w:iCs/>
          <w:sz w:val="24"/>
        </w:rPr>
        <w:t xml:space="preserve"> $t1, $t2, </w:t>
      </w:r>
      <w:proofErr w:type="spellStart"/>
      <w:r w:rsidRPr="00514062">
        <w:rPr>
          <w:iCs/>
          <w:sz w:val="24"/>
        </w:rPr>
        <w:t>toUpper</w:t>
      </w:r>
      <w:proofErr w:type="spellEnd"/>
    </w:p>
    <w:p w14:paraId="64CD9EED" w14:textId="77777777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 xml:space="preserve"> </w:t>
      </w:r>
      <w:proofErr w:type="spellStart"/>
      <w:r w:rsidRPr="00514062">
        <w:rPr>
          <w:iCs/>
          <w:sz w:val="24"/>
        </w:rPr>
        <w:t>toUpper</w:t>
      </w:r>
      <w:proofErr w:type="spellEnd"/>
      <w:r w:rsidRPr="00514062">
        <w:rPr>
          <w:iCs/>
          <w:sz w:val="24"/>
        </w:rPr>
        <w:t>:</w:t>
      </w:r>
    </w:p>
    <w:p w14:paraId="3F56DAB7" w14:textId="77777777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 xml:space="preserve">   </w:t>
      </w:r>
      <w:r w:rsidRPr="00514062">
        <w:rPr>
          <w:iCs/>
          <w:sz w:val="24"/>
        </w:rPr>
        <w:tab/>
        <w:t xml:space="preserve"> </w:t>
      </w:r>
      <w:proofErr w:type="spellStart"/>
      <w:r w:rsidRPr="00514062">
        <w:rPr>
          <w:iCs/>
          <w:sz w:val="24"/>
        </w:rPr>
        <w:t>ori</w:t>
      </w:r>
      <w:proofErr w:type="spellEnd"/>
      <w:r w:rsidRPr="00514062">
        <w:rPr>
          <w:iCs/>
          <w:sz w:val="24"/>
        </w:rPr>
        <w:t xml:space="preserve"> $t1,$t1,32</w:t>
      </w:r>
    </w:p>
    <w:p w14:paraId="0211788C" w14:textId="77777777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 xml:space="preserve">   </w:t>
      </w:r>
      <w:r w:rsidRPr="00514062">
        <w:rPr>
          <w:iCs/>
          <w:sz w:val="24"/>
        </w:rPr>
        <w:tab/>
        <w:t xml:space="preserve"> </w:t>
      </w:r>
      <w:proofErr w:type="spellStart"/>
      <w:r w:rsidRPr="00514062">
        <w:rPr>
          <w:iCs/>
          <w:sz w:val="24"/>
        </w:rPr>
        <w:t>xori</w:t>
      </w:r>
      <w:proofErr w:type="spellEnd"/>
      <w:r w:rsidRPr="00514062">
        <w:rPr>
          <w:iCs/>
          <w:sz w:val="24"/>
        </w:rPr>
        <w:t xml:space="preserve"> $t1, $t1, 0x20 #converts lower to uppercase</w:t>
      </w:r>
    </w:p>
    <w:p w14:paraId="734A5312" w14:textId="77777777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 xml:space="preserve">   </w:t>
      </w:r>
      <w:r w:rsidRPr="00514062">
        <w:rPr>
          <w:iCs/>
          <w:sz w:val="24"/>
        </w:rPr>
        <w:tab/>
        <w:t xml:space="preserve"> sb $t1, ($t4) #stores letter in $t4</w:t>
      </w:r>
    </w:p>
    <w:p w14:paraId="0561CCEF" w14:textId="77777777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 xml:space="preserve">   </w:t>
      </w:r>
      <w:r w:rsidRPr="00514062">
        <w:rPr>
          <w:iCs/>
          <w:sz w:val="24"/>
        </w:rPr>
        <w:tab/>
        <w:t xml:space="preserve"> j </w:t>
      </w:r>
      <w:proofErr w:type="gramStart"/>
      <w:r w:rsidRPr="00514062">
        <w:rPr>
          <w:iCs/>
          <w:sz w:val="24"/>
        </w:rPr>
        <w:t>continue</w:t>
      </w:r>
      <w:proofErr w:type="gramEnd"/>
      <w:r w:rsidRPr="00514062">
        <w:rPr>
          <w:iCs/>
          <w:sz w:val="24"/>
        </w:rPr>
        <w:t xml:space="preserve"> #iterates both $t0 and $t4</w:t>
      </w:r>
    </w:p>
    <w:p w14:paraId="13FFACE4" w14:textId="77777777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 xml:space="preserve">continue: #jumps to next letter in </w:t>
      </w:r>
      <w:proofErr w:type="spellStart"/>
      <w:r w:rsidRPr="00514062">
        <w:rPr>
          <w:iCs/>
          <w:sz w:val="24"/>
        </w:rPr>
        <w:t>testString</w:t>
      </w:r>
      <w:proofErr w:type="spellEnd"/>
      <w:r w:rsidRPr="00514062">
        <w:rPr>
          <w:iCs/>
          <w:sz w:val="24"/>
        </w:rPr>
        <w:t xml:space="preserve"> and </w:t>
      </w:r>
      <w:proofErr w:type="spellStart"/>
      <w:r w:rsidRPr="00514062">
        <w:rPr>
          <w:iCs/>
          <w:sz w:val="24"/>
        </w:rPr>
        <w:t>revString</w:t>
      </w:r>
      <w:proofErr w:type="spellEnd"/>
    </w:p>
    <w:p w14:paraId="529865EB" w14:textId="77777777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 xml:space="preserve">   </w:t>
      </w:r>
      <w:r w:rsidRPr="00514062">
        <w:rPr>
          <w:iCs/>
          <w:sz w:val="24"/>
        </w:rPr>
        <w:tab/>
        <w:t xml:space="preserve"> add $t0, $t0, 1</w:t>
      </w:r>
    </w:p>
    <w:p w14:paraId="3B8ABFF6" w14:textId="644A6CD5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 xml:space="preserve">    </w:t>
      </w:r>
      <w:r w:rsidRPr="00514062">
        <w:rPr>
          <w:iCs/>
          <w:sz w:val="24"/>
        </w:rPr>
        <w:tab/>
      </w:r>
      <w:r w:rsidR="00AE3A3B">
        <w:rPr>
          <w:iCs/>
          <w:sz w:val="24"/>
        </w:rPr>
        <w:t xml:space="preserve"> </w:t>
      </w:r>
      <w:r w:rsidRPr="00514062">
        <w:rPr>
          <w:iCs/>
          <w:sz w:val="24"/>
        </w:rPr>
        <w:t xml:space="preserve">add $t4, $t4, 1 </w:t>
      </w:r>
    </w:p>
    <w:p w14:paraId="54F3272B" w14:textId="163E014C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 xml:space="preserve">   </w:t>
      </w:r>
      <w:r w:rsidRPr="00514062">
        <w:rPr>
          <w:iCs/>
          <w:sz w:val="24"/>
        </w:rPr>
        <w:tab/>
      </w:r>
      <w:r w:rsidR="00AE3A3B">
        <w:rPr>
          <w:iCs/>
          <w:sz w:val="24"/>
        </w:rPr>
        <w:t xml:space="preserve"> </w:t>
      </w:r>
      <w:r w:rsidRPr="00514062">
        <w:rPr>
          <w:iCs/>
          <w:sz w:val="24"/>
        </w:rPr>
        <w:t>j Case</w:t>
      </w:r>
    </w:p>
    <w:p w14:paraId="0F327E8E" w14:textId="77777777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 xml:space="preserve"> end: #prints reversed letter case string</w:t>
      </w:r>
    </w:p>
    <w:p w14:paraId="1F2DD093" w14:textId="77777777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 xml:space="preserve">    </w:t>
      </w:r>
      <w:r w:rsidRPr="00514062">
        <w:rPr>
          <w:iCs/>
          <w:sz w:val="24"/>
        </w:rPr>
        <w:tab/>
        <w:t xml:space="preserve">la $a0, </w:t>
      </w:r>
      <w:proofErr w:type="spellStart"/>
      <w:r w:rsidRPr="00514062">
        <w:rPr>
          <w:iCs/>
          <w:sz w:val="24"/>
        </w:rPr>
        <w:t>uppercaseString</w:t>
      </w:r>
      <w:proofErr w:type="spellEnd"/>
      <w:r w:rsidRPr="00514062">
        <w:rPr>
          <w:iCs/>
          <w:sz w:val="24"/>
        </w:rPr>
        <w:t xml:space="preserve"> </w:t>
      </w:r>
    </w:p>
    <w:p w14:paraId="3BA759B7" w14:textId="77777777" w:rsidR="00514062" w:rsidRPr="00514062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 xml:space="preserve"> </w:t>
      </w:r>
      <w:r w:rsidRPr="00514062">
        <w:rPr>
          <w:iCs/>
          <w:sz w:val="24"/>
        </w:rPr>
        <w:tab/>
        <w:t>li $v0, 4</w:t>
      </w:r>
    </w:p>
    <w:p w14:paraId="4FC9FE32" w14:textId="02678A58" w:rsidR="00F05920" w:rsidRDefault="00514062" w:rsidP="00514062">
      <w:pPr>
        <w:pStyle w:val="ListParagraph"/>
        <w:ind w:left="1440"/>
        <w:rPr>
          <w:iCs/>
          <w:sz w:val="24"/>
        </w:rPr>
      </w:pPr>
      <w:r w:rsidRPr="00514062">
        <w:rPr>
          <w:iCs/>
          <w:sz w:val="24"/>
        </w:rPr>
        <w:t xml:space="preserve">    </w:t>
      </w:r>
      <w:r w:rsidRPr="00514062">
        <w:rPr>
          <w:iCs/>
          <w:sz w:val="24"/>
        </w:rPr>
        <w:tab/>
      </w:r>
      <w:proofErr w:type="spellStart"/>
      <w:r w:rsidRPr="00514062">
        <w:rPr>
          <w:iCs/>
          <w:sz w:val="24"/>
        </w:rPr>
        <w:t>syscall</w:t>
      </w:r>
      <w:proofErr w:type="spellEnd"/>
    </w:p>
    <w:p w14:paraId="1E049FA5" w14:textId="77777777" w:rsidR="00961FF0" w:rsidRPr="00961FF0" w:rsidRDefault="00961FF0" w:rsidP="00961FF0">
      <w:pPr>
        <w:pStyle w:val="ListParagraph"/>
        <w:ind w:left="1440"/>
        <w:rPr>
          <w:iCs/>
          <w:color w:val="E36C0A" w:themeColor="accent6" w:themeShade="BF"/>
          <w:sz w:val="24"/>
        </w:rPr>
      </w:pPr>
    </w:p>
    <w:p w14:paraId="326D513D" w14:textId="44B67884" w:rsidR="00961FF0" w:rsidRPr="00961FF0" w:rsidRDefault="00961FF0" w:rsidP="00961FF0">
      <w:pPr>
        <w:pStyle w:val="ListParagraph"/>
        <w:ind w:left="1440"/>
        <w:rPr>
          <w:iCs/>
          <w:color w:val="C0504D" w:themeColor="accent2"/>
          <w:sz w:val="24"/>
        </w:rPr>
      </w:pPr>
      <w:r w:rsidRPr="00961FF0">
        <w:rPr>
          <w:iCs/>
          <w:color w:val="C0504D" w:themeColor="accent2"/>
          <w:sz w:val="24"/>
        </w:rPr>
        <w:t xml:space="preserve">Output : </w:t>
      </w:r>
      <w:r w:rsidRPr="00961FF0">
        <w:rPr>
          <w:iCs/>
          <w:color w:val="C0504D" w:themeColor="accent2"/>
          <w:sz w:val="24"/>
        </w:rPr>
        <w:t>TESTALL</w:t>
      </w:r>
    </w:p>
    <w:p w14:paraId="273A3CF1" w14:textId="77777777" w:rsidR="00961FF0" w:rsidRPr="00961FF0" w:rsidRDefault="00961FF0" w:rsidP="00961FF0">
      <w:pPr>
        <w:pStyle w:val="ListParagraph"/>
        <w:ind w:left="1440"/>
        <w:rPr>
          <w:iCs/>
          <w:sz w:val="24"/>
        </w:rPr>
      </w:pPr>
    </w:p>
    <w:p w14:paraId="1329AC05" w14:textId="77777777" w:rsidR="00962137" w:rsidRPr="00F05920" w:rsidRDefault="00962137" w:rsidP="00F0592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proofErr w:type="spellStart"/>
      <w:r w:rsidRPr="00F05920">
        <w:rPr>
          <w:i/>
          <w:sz w:val="24"/>
        </w:rPr>
        <w:t>ToLower</w:t>
      </w:r>
      <w:proofErr w:type="spellEnd"/>
      <w:r w:rsidRPr="00F05920">
        <w:rPr>
          <w:i/>
          <w:sz w:val="24"/>
        </w:rPr>
        <w:t xml:space="preserve"> </w:t>
      </w:r>
      <w:r w:rsidRPr="00F05920">
        <w:rPr>
          <w:sz w:val="24"/>
        </w:rPr>
        <w:t xml:space="preserve">- take a </w:t>
      </w:r>
      <w:proofErr w:type="gramStart"/>
      <w:r w:rsidRPr="00F05920">
        <w:rPr>
          <w:i/>
          <w:sz w:val="24"/>
        </w:rPr>
        <w:t xml:space="preserve">32 </w:t>
      </w:r>
      <w:r w:rsidRPr="00F05920">
        <w:rPr>
          <w:sz w:val="24"/>
        </w:rPr>
        <w:t>bit</w:t>
      </w:r>
      <w:proofErr w:type="gramEnd"/>
      <w:r w:rsidRPr="00F05920">
        <w:rPr>
          <w:sz w:val="24"/>
        </w:rPr>
        <w:t xml:space="preserve"> input which is 3 characters and a null, or a </w:t>
      </w:r>
      <w:r w:rsidRPr="00F05920">
        <w:rPr>
          <w:i/>
          <w:sz w:val="24"/>
        </w:rPr>
        <w:t>3</w:t>
      </w:r>
      <w:r w:rsidRPr="00F05920">
        <w:rPr>
          <w:sz w:val="24"/>
        </w:rPr>
        <w:t xml:space="preserve"> character</w:t>
      </w:r>
      <w:r w:rsidR="0061323E" w:rsidRPr="00F05920">
        <w:rPr>
          <w:sz w:val="24"/>
        </w:rPr>
        <w:t xml:space="preserve"> </w:t>
      </w:r>
      <w:r w:rsidRPr="00F05920">
        <w:rPr>
          <w:sz w:val="24"/>
        </w:rPr>
        <w:t xml:space="preserve">string. Convert the </w:t>
      </w:r>
      <w:r w:rsidRPr="00F05920">
        <w:rPr>
          <w:i/>
          <w:sz w:val="24"/>
        </w:rPr>
        <w:t>3</w:t>
      </w:r>
      <w:r w:rsidRPr="00F05920">
        <w:rPr>
          <w:sz w:val="24"/>
        </w:rPr>
        <w:t xml:space="preserve"> characters to lower case if they are upper case, or do nothing</w:t>
      </w:r>
      <w:r w:rsidR="00EE4FF4" w:rsidRPr="00F05920">
        <w:rPr>
          <w:sz w:val="24"/>
        </w:rPr>
        <w:t xml:space="preserve"> </w:t>
      </w:r>
      <w:r w:rsidRPr="00F05920">
        <w:rPr>
          <w:sz w:val="24"/>
        </w:rPr>
        <w:t>if they are already lower case.</w:t>
      </w:r>
    </w:p>
    <w:p w14:paraId="7ED2ADBA" w14:textId="77777777" w:rsidR="00AE3A3B" w:rsidRDefault="00AE3A3B" w:rsidP="000F773E">
      <w:pPr>
        <w:pStyle w:val="ListParagraph"/>
        <w:snapToGrid w:val="0"/>
        <w:ind w:left="1800" w:hanging="360"/>
        <w:contextualSpacing/>
        <w:rPr>
          <w:sz w:val="24"/>
        </w:rPr>
      </w:pPr>
    </w:p>
    <w:p w14:paraId="1C88BDF0" w14:textId="787A1709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t>.data</w:t>
      </w:r>
    </w:p>
    <w:p w14:paraId="44EB7395" w14:textId="77777777" w:rsidR="000F773E" w:rsidRPr="000F773E" w:rsidRDefault="000F773E" w:rsidP="00AE3A3B">
      <w:pPr>
        <w:pStyle w:val="ListParagraph"/>
        <w:snapToGrid w:val="0"/>
        <w:ind w:left="1800"/>
        <w:contextualSpacing/>
        <w:rPr>
          <w:sz w:val="24"/>
        </w:rPr>
      </w:pPr>
      <w:proofErr w:type="spellStart"/>
      <w:r w:rsidRPr="000F773E">
        <w:rPr>
          <w:sz w:val="24"/>
        </w:rPr>
        <w:t>testString</w:t>
      </w:r>
      <w:proofErr w:type="spellEnd"/>
      <w:r w:rsidRPr="000F773E">
        <w:rPr>
          <w:sz w:val="24"/>
        </w:rPr>
        <w:t>: .</w:t>
      </w:r>
      <w:proofErr w:type="spellStart"/>
      <w:r w:rsidRPr="000F773E">
        <w:rPr>
          <w:sz w:val="24"/>
        </w:rPr>
        <w:t>asciiz</w:t>
      </w:r>
      <w:proofErr w:type="spellEnd"/>
      <w:r w:rsidRPr="000F773E">
        <w:rPr>
          <w:sz w:val="24"/>
        </w:rPr>
        <w:t xml:space="preserve"> "</w:t>
      </w:r>
      <w:proofErr w:type="spellStart"/>
      <w:r w:rsidRPr="000F773E">
        <w:rPr>
          <w:sz w:val="24"/>
        </w:rPr>
        <w:t>TESTall</w:t>
      </w:r>
      <w:proofErr w:type="spellEnd"/>
      <w:r w:rsidRPr="000F773E">
        <w:rPr>
          <w:sz w:val="24"/>
        </w:rPr>
        <w:t>"</w:t>
      </w:r>
    </w:p>
    <w:p w14:paraId="17BDFB57" w14:textId="77777777" w:rsidR="000F773E" w:rsidRPr="000F773E" w:rsidRDefault="000F773E" w:rsidP="00AE3A3B">
      <w:pPr>
        <w:pStyle w:val="ListParagraph"/>
        <w:snapToGrid w:val="0"/>
        <w:ind w:left="1800"/>
        <w:contextualSpacing/>
        <w:rPr>
          <w:sz w:val="24"/>
        </w:rPr>
      </w:pPr>
      <w:proofErr w:type="spellStart"/>
      <w:r w:rsidRPr="000F773E">
        <w:rPr>
          <w:sz w:val="24"/>
        </w:rPr>
        <w:t>lowercaseString</w:t>
      </w:r>
      <w:proofErr w:type="spellEnd"/>
      <w:r w:rsidRPr="000F773E">
        <w:rPr>
          <w:sz w:val="24"/>
        </w:rPr>
        <w:t>:.space 33</w:t>
      </w:r>
    </w:p>
    <w:p w14:paraId="6E5FF4C5" w14:textId="77777777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t>.text</w:t>
      </w:r>
    </w:p>
    <w:p w14:paraId="723E244C" w14:textId="77777777" w:rsidR="000F773E" w:rsidRPr="000F773E" w:rsidRDefault="000F773E" w:rsidP="00AE3A3B">
      <w:pPr>
        <w:pStyle w:val="ListParagraph"/>
        <w:snapToGrid w:val="0"/>
        <w:ind w:left="1800"/>
        <w:contextualSpacing/>
        <w:rPr>
          <w:sz w:val="24"/>
        </w:rPr>
      </w:pPr>
      <w:r w:rsidRPr="000F773E">
        <w:rPr>
          <w:sz w:val="24"/>
        </w:rPr>
        <w:t xml:space="preserve">la $t4, </w:t>
      </w:r>
      <w:proofErr w:type="spellStart"/>
      <w:r w:rsidRPr="000F773E">
        <w:rPr>
          <w:sz w:val="24"/>
        </w:rPr>
        <w:t>lowercaseString</w:t>
      </w:r>
      <w:proofErr w:type="spellEnd"/>
    </w:p>
    <w:p w14:paraId="550365D4" w14:textId="77777777" w:rsidR="000F773E" w:rsidRPr="000F773E" w:rsidRDefault="000F773E" w:rsidP="00AE3A3B">
      <w:pPr>
        <w:pStyle w:val="ListParagraph"/>
        <w:snapToGrid w:val="0"/>
        <w:ind w:left="1800"/>
        <w:contextualSpacing/>
        <w:rPr>
          <w:sz w:val="24"/>
        </w:rPr>
      </w:pPr>
      <w:r w:rsidRPr="000F773E">
        <w:rPr>
          <w:sz w:val="24"/>
        </w:rPr>
        <w:t xml:space="preserve">la $t0, </w:t>
      </w:r>
      <w:proofErr w:type="spellStart"/>
      <w:r w:rsidRPr="000F773E">
        <w:rPr>
          <w:sz w:val="24"/>
        </w:rPr>
        <w:t>testString</w:t>
      </w:r>
      <w:proofErr w:type="spellEnd"/>
    </w:p>
    <w:p w14:paraId="7E665758" w14:textId="77777777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t>Case:</w:t>
      </w:r>
    </w:p>
    <w:p w14:paraId="3731C94C" w14:textId="77777777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tab/>
      </w:r>
      <w:proofErr w:type="spellStart"/>
      <w:r w:rsidRPr="000F773E">
        <w:rPr>
          <w:sz w:val="24"/>
        </w:rPr>
        <w:t>lb</w:t>
      </w:r>
      <w:proofErr w:type="spellEnd"/>
      <w:r w:rsidRPr="000F773E">
        <w:rPr>
          <w:sz w:val="24"/>
        </w:rPr>
        <w:t xml:space="preserve"> $t1, ($t0) #assigns char of string to $t1</w:t>
      </w:r>
    </w:p>
    <w:p w14:paraId="0C044C0B" w14:textId="77777777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tab/>
      </w:r>
      <w:proofErr w:type="spellStart"/>
      <w:r w:rsidRPr="000F773E">
        <w:rPr>
          <w:sz w:val="24"/>
        </w:rPr>
        <w:t>beqz</w:t>
      </w:r>
      <w:proofErr w:type="spellEnd"/>
      <w:r w:rsidRPr="000F773E">
        <w:rPr>
          <w:sz w:val="24"/>
        </w:rPr>
        <w:t xml:space="preserve"> $t1, end </w:t>
      </w:r>
    </w:p>
    <w:p w14:paraId="1BE5F6E6" w14:textId="77777777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tab/>
        <w:t>li $t3, 'A'</w:t>
      </w:r>
    </w:p>
    <w:p w14:paraId="603D922C" w14:textId="77777777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tab/>
      </w:r>
      <w:proofErr w:type="spellStart"/>
      <w:r w:rsidRPr="000F773E">
        <w:rPr>
          <w:sz w:val="24"/>
        </w:rPr>
        <w:t>bge</w:t>
      </w:r>
      <w:proofErr w:type="spellEnd"/>
      <w:r w:rsidRPr="000F773E">
        <w:rPr>
          <w:sz w:val="24"/>
        </w:rPr>
        <w:t xml:space="preserve"> $t1, $t3, </w:t>
      </w:r>
      <w:proofErr w:type="spellStart"/>
      <w:r w:rsidRPr="000F773E">
        <w:rPr>
          <w:sz w:val="24"/>
        </w:rPr>
        <w:t>toLower</w:t>
      </w:r>
      <w:proofErr w:type="spellEnd"/>
      <w:r w:rsidRPr="000F773E">
        <w:rPr>
          <w:sz w:val="24"/>
        </w:rPr>
        <w:t xml:space="preserve"> </w:t>
      </w:r>
    </w:p>
    <w:p w14:paraId="351D79CD" w14:textId="77777777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proofErr w:type="spellStart"/>
      <w:r w:rsidRPr="000F773E">
        <w:rPr>
          <w:sz w:val="24"/>
        </w:rPr>
        <w:t>toLower</w:t>
      </w:r>
      <w:proofErr w:type="spellEnd"/>
      <w:r w:rsidRPr="000F773E">
        <w:rPr>
          <w:sz w:val="24"/>
        </w:rPr>
        <w:t>:</w:t>
      </w:r>
    </w:p>
    <w:p w14:paraId="46D682D1" w14:textId="77777777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tab/>
      </w:r>
      <w:proofErr w:type="spellStart"/>
      <w:r w:rsidRPr="000F773E">
        <w:rPr>
          <w:sz w:val="24"/>
        </w:rPr>
        <w:t>ori</w:t>
      </w:r>
      <w:proofErr w:type="spellEnd"/>
      <w:r w:rsidRPr="000F773E">
        <w:rPr>
          <w:sz w:val="24"/>
        </w:rPr>
        <w:t xml:space="preserve"> $t1, $t1, 32 #converts upper to lowercase</w:t>
      </w:r>
    </w:p>
    <w:p w14:paraId="2E65617F" w14:textId="77777777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tab/>
        <w:t>sb $t1, ($t4) #stores letter in $t4</w:t>
      </w:r>
    </w:p>
    <w:p w14:paraId="025A0940" w14:textId="77777777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lastRenderedPageBreak/>
        <w:tab/>
        <w:t xml:space="preserve">j </w:t>
      </w:r>
      <w:proofErr w:type="gramStart"/>
      <w:r w:rsidRPr="000F773E">
        <w:rPr>
          <w:sz w:val="24"/>
        </w:rPr>
        <w:t>continue</w:t>
      </w:r>
      <w:proofErr w:type="gramEnd"/>
    </w:p>
    <w:p w14:paraId="532193FF" w14:textId="77777777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t xml:space="preserve">continue: #jumps to next letter in </w:t>
      </w:r>
      <w:proofErr w:type="spellStart"/>
      <w:r w:rsidRPr="000F773E">
        <w:rPr>
          <w:sz w:val="24"/>
        </w:rPr>
        <w:t>testString</w:t>
      </w:r>
      <w:proofErr w:type="spellEnd"/>
      <w:r w:rsidRPr="000F773E">
        <w:rPr>
          <w:sz w:val="24"/>
        </w:rPr>
        <w:t xml:space="preserve"> </w:t>
      </w:r>
    </w:p>
    <w:p w14:paraId="4A377CDF" w14:textId="77777777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tab/>
        <w:t>add $t0, $t0, 1</w:t>
      </w:r>
    </w:p>
    <w:p w14:paraId="4DBE62AF" w14:textId="77777777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tab/>
        <w:t xml:space="preserve">add $t4, $t4, 1 </w:t>
      </w:r>
    </w:p>
    <w:p w14:paraId="1BDCAE17" w14:textId="77777777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tab/>
        <w:t xml:space="preserve">j Case </w:t>
      </w:r>
      <w:r w:rsidRPr="000F773E">
        <w:rPr>
          <w:sz w:val="24"/>
        </w:rPr>
        <w:tab/>
      </w:r>
    </w:p>
    <w:p w14:paraId="7C0F6C03" w14:textId="5D77BA71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t xml:space="preserve">end: </w:t>
      </w:r>
    </w:p>
    <w:p w14:paraId="76AFB01D" w14:textId="77777777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tab/>
        <w:t xml:space="preserve">la $a0, </w:t>
      </w:r>
      <w:proofErr w:type="spellStart"/>
      <w:r w:rsidRPr="000F773E">
        <w:rPr>
          <w:sz w:val="24"/>
        </w:rPr>
        <w:t>lowercaseString</w:t>
      </w:r>
      <w:proofErr w:type="spellEnd"/>
    </w:p>
    <w:p w14:paraId="4D0440A5" w14:textId="77777777" w:rsidR="000F773E" w:rsidRPr="000F773E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tab/>
        <w:t>li $v0, 4</w:t>
      </w:r>
    </w:p>
    <w:p w14:paraId="40B8E5DA" w14:textId="4FF63C35" w:rsidR="0071053F" w:rsidRDefault="000F773E" w:rsidP="000F773E">
      <w:pPr>
        <w:pStyle w:val="ListParagraph"/>
        <w:snapToGrid w:val="0"/>
        <w:ind w:left="1800" w:hanging="360"/>
        <w:contextualSpacing/>
        <w:rPr>
          <w:sz w:val="24"/>
        </w:rPr>
      </w:pPr>
      <w:r w:rsidRPr="000F773E">
        <w:rPr>
          <w:sz w:val="24"/>
        </w:rPr>
        <w:tab/>
      </w:r>
      <w:proofErr w:type="spellStart"/>
      <w:r w:rsidRPr="000F773E">
        <w:rPr>
          <w:sz w:val="24"/>
        </w:rPr>
        <w:t>syscall</w:t>
      </w:r>
      <w:proofErr w:type="spellEnd"/>
      <w:r w:rsidRPr="000F773E">
        <w:rPr>
          <w:sz w:val="24"/>
        </w:rPr>
        <w:tab/>
      </w:r>
    </w:p>
    <w:p w14:paraId="3470A58E" w14:textId="77777777" w:rsidR="004E1975" w:rsidRDefault="004E1975" w:rsidP="000F773E">
      <w:pPr>
        <w:pStyle w:val="ListParagraph"/>
        <w:snapToGrid w:val="0"/>
        <w:ind w:left="1800" w:hanging="360"/>
        <w:contextualSpacing/>
        <w:rPr>
          <w:sz w:val="24"/>
        </w:rPr>
      </w:pPr>
    </w:p>
    <w:p w14:paraId="3AA30490" w14:textId="384E8A75" w:rsidR="00BD7339" w:rsidRPr="004E1975" w:rsidRDefault="004E1975" w:rsidP="000F773E">
      <w:pPr>
        <w:pStyle w:val="ListParagraph"/>
        <w:snapToGrid w:val="0"/>
        <w:ind w:left="1800" w:hanging="360"/>
        <w:contextualSpacing/>
        <w:rPr>
          <w:color w:val="C0504D" w:themeColor="accent2"/>
          <w:sz w:val="24"/>
        </w:rPr>
      </w:pPr>
      <w:r w:rsidRPr="004E1975">
        <w:rPr>
          <w:color w:val="C0504D" w:themeColor="accent2"/>
          <w:sz w:val="24"/>
        </w:rPr>
        <w:t>Output :</w:t>
      </w:r>
      <w:r w:rsidRPr="004E1975">
        <w:rPr>
          <w:color w:val="C0504D" w:themeColor="accent2"/>
        </w:rPr>
        <w:t xml:space="preserve"> </w:t>
      </w:r>
      <w:proofErr w:type="spellStart"/>
      <w:r w:rsidRPr="004E1975">
        <w:rPr>
          <w:color w:val="C0504D" w:themeColor="accent2"/>
          <w:sz w:val="24"/>
        </w:rPr>
        <w:t>testall</w:t>
      </w:r>
      <w:proofErr w:type="spellEnd"/>
    </w:p>
    <w:p w14:paraId="70EC5A15" w14:textId="77777777" w:rsidR="00BD7339" w:rsidRPr="0071053F" w:rsidRDefault="00BD7339" w:rsidP="000F773E">
      <w:pPr>
        <w:pStyle w:val="ListParagraph"/>
        <w:snapToGrid w:val="0"/>
        <w:ind w:left="1800" w:hanging="360"/>
        <w:contextualSpacing/>
        <w:rPr>
          <w:sz w:val="24"/>
        </w:rPr>
      </w:pPr>
    </w:p>
    <w:p w14:paraId="1056B237" w14:textId="77777777" w:rsidR="000C323F" w:rsidRDefault="00F23DA2" w:rsidP="00F05920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 w:rsidRPr="00F23DA2">
        <w:rPr>
          <w:sz w:val="24"/>
          <w:lang w:eastAsia="zh-CN"/>
        </w:rPr>
        <w:t xml:space="preserve">Write a program to find prime numbers from </w:t>
      </w:r>
      <w:r w:rsidRPr="00F23DA2">
        <w:rPr>
          <w:i/>
          <w:sz w:val="24"/>
          <w:lang w:eastAsia="zh-CN"/>
        </w:rPr>
        <w:t>3</w:t>
      </w:r>
      <w:r w:rsidRPr="00F23DA2">
        <w:rPr>
          <w:sz w:val="24"/>
          <w:lang w:eastAsia="zh-CN"/>
        </w:rPr>
        <w:t xml:space="preserve"> to </w:t>
      </w:r>
      <w:r w:rsidRPr="00F23DA2">
        <w:rPr>
          <w:i/>
          <w:sz w:val="24"/>
          <w:lang w:eastAsia="zh-CN"/>
        </w:rPr>
        <w:t>n</w:t>
      </w:r>
      <w:r w:rsidR="000C323F">
        <w:rPr>
          <w:sz w:val="24"/>
          <w:lang w:eastAsia="zh-CN"/>
        </w:rPr>
        <w:t xml:space="preserve"> in a loop in MIPS assembly</w:t>
      </w:r>
    </w:p>
    <w:p w14:paraId="7B61536A" w14:textId="77777777" w:rsidR="002D71B3" w:rsidRPr="002D71B3" w:rsidRDefault="002D71B3" w:rsidP="00AE3A3B">
      <w:pPr>
        <w:pStyle w:val="ListParagraph"/>
        <w:snapToGrid w:val="0"/>
        <w:ind w:left="1440"/>
        <w:contextualSpacing/>
        <w:rPr>
          <w:sz w:val="24"/>
        </w:rPr>
      </w:pPr>
      <w:r w:rsidRPr="002D71B3">
        <w:rPr>
          <w:sz w:val="24"/>
        </w:rPr>
        <w:t>.data</w:t>
      </w:r>
    </w:p>
    <w:p w14:paraId="5FC9FE78" w14:textId="766E48C3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>prompt: .</w:t>
      </w:r>
      <w:proofErr w:type="spellStart"/>
      <w:r w:rsidRPr="002D71B3">
        <w:rPr>
          <w:sz w:val="24"/>
        </w:rPr>
        <w:t>asciiz</w:t>
      </w:r>
      <w:proofErr w:type="spellEnd"/>
      <w:r w:rsidRPr="002D71B3">
        <w:rPr>
          <w:sz w:val="24"/>
        </w:rPr>
        <w:t xml:space="preserve"> "\</w:t>
      </w:r>
      <w:proofErr w:type="spellStart"/>
      <w:r w:rsidRPr="002D71B3">
        <w:rPr>
          <w:sz w:val="24"/>
        </w:rPr>
        <w:t>nEnter</w:t>
      </w:r>
      <w:proofErr w:type="spellEnd"/>
      <w:r w:rsidRPr="002D71B3">
        <w:rPr>
          <w:sz w:val="24"/>
        </w:rPr>
        <w:t xml:space="preserve"> N to find prime numbers from 3 to N: " </w:t>
      </w:r>
    </w:p>
    <w:p w14:paraId="63343043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newLine</w:t>
      </w:r>
      <w:proofErr w:type="spellEnd"/>
      <w:r w:rsidRPr="002D71B3">
        <w:rPr>
          <w:sz w:val="24"/>
        </w:rPr>
        <w:t>: .</w:t>
      </w:r>
      <w:proofErr w:type="spellStart"/>
      <w:r w:rsidRPr="002D71B3">
        <w:rPr>
          <w:sz w:val="24"/>
        </w:rPr>
        <w:t>asciiz</w:t>
      </w:r>
      <w:proofErr w:type="spellEnd"/>
      <w:r w:rsidRPr="002D71B3">
        <w:rPr>
          <w:sz w:val="24"/>
        </w:rPr>
        <w:t xml:space="preserve"> "\n" </w:t>
      </w:r>
    </w:p>
    <w:p w14:paraId="642C5F0B" w14:textId="45714B3A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noPrime</w:t>
      </w:r>
      <w:proofErr w:type="spellEnd"/>
      <w:r w:rsidRPr="002D71B3">
        <w:rPr>
          <w:sz w:val="24"/>
        </w:rPr>
        <w:t xml:space="preserve"> : .</w:t>
      </w:r>
      <w:proofErr w:type="spellStart"/>
      <w:r w:rsidRPr="002D71B3">
        <w:rPr>
          <w:sz w:val="24"/>
        </w:rPr>
        <w:t>asciiz</w:t>
      </w:r>
      <w:proofErr w:type="spellEnd"/>
      <w:r w:rsidRPr="002D71B3">
        <w:rPr>
          <w:sz w:val="24"/>
        </w:rPr>
        <w:t xml:space="preserve"> "</w:t>
      </w:r>
      <w:r>
        <w:rPr>
          <w:sz w:val="24"/>
        </w:rPr>
        <w:t>\</w:t>
      </w:r>
      <w:proofErr w:type="spellStart"/>
      <w:r>
        <w:rPr>
          <w:sz w:val="24"/>
        </w:rPr>
        <w:t>n</w:t>
      </w:r>
      <w:r w:rsidRPr="002D71B3">
        <w:rPr>
          <w:sz w:val="24"/>
        </w:rPr>
        <w:t>No</w:t>
      </w:r>
      <w:proofErr w:type="spellEnd"/>
      <w:r w:rsidRPr="002D71B3">
        <w:rPr>
          <w:sz w:val="24"/>
        </w:rPr>
        <w:t xml:space="preserve"> prime number </w:t>
      </w:r>
      <w:proofErr w:type="spellStart"/>
      <w:r w:rsidRPr="002D71B3">
        <w:rPr>
          <w:sz w:val="24"/>
        </w:rPr>
        <w:t>bet'n</w:t>
      </w:r>
      <w:proofErr w:type="spellEnd"/>
      <w:r w:rsidRPr="002D71B3">
        <w:rPr>
          <w:sz w:val="24"/>
        </w:rPr>
        <w:t xml:space="preserve"> num 3 and N</w:t>
      </w:r>
      <w:r w:rsidR="00AE3A3B">
        <w:rPr>
          <w:sz w:val="24"/>
        </w:rPr>
        <w:t xml:space="preserve"> !</w:t>
      </w:r>
      <w:r w:rsidRPr="002D71B3">
        <w:rPr>
          <w:sz w:val="24"/>
        </w:rPr>
        <w:t xml:space="preserve">" </w:t>
      </w:r>
    </w:p>
    <w:p w14:paraId="60FC9523" w14:textId="219C5D24" w:rsidR="002D71B3" w:rsidRPr="004E1975" w:rsidRDefault="002D71B3" w:rsidP="00AE3A3B">
      <w:pPr>
        <w:pStyle w:val="ListParagraph"/>
        <w:snapToGrid w:val="0"/>
        <w:ind w:left="1440"/>
        <w:contextualSpacing/>
        <w:rPr>
          <w:sz w:val="24"/>
        </w:rPr>
      </w:pPr>
      <w:r w:rsidRPr="002D71B3">
        <w:rPr>
          <w:sz w:val="24"/>
        </w:rPr>
        <w:t>.text</w:t>
      </w:r>
    </w:p>
    <w:p w14:paraId="54F23DE6" w14:textId="77777777" w:rsidR="002D71B3" w:rsidRPr="002D71B3" w:rsidRDefault="002D71B3" w:rsidP="00AE3A3B">
      <w:pPr>
        <w:pStyle w:val="ListParagraph"/>
        <w:snapToGrid w:val="0"/>
        <w:ind w:left="1440"/>
        <w:contextualSpacing/>
        <w:rPr>
          <w:sz w:val="24"/>
        </w:rPr>
      </w:pPr>
      <w:r w:rsidRPr="002D71B3">
        <w:rPr>
          <w:sz w:val="24"/>
        </w:rPr>
        <w:t>.</w:t>
      </w:r>
      <w:proofErr w:type="spellStart"/>
      <w:r w:rsidRPr="002D71B3">
        <w:rPr>
          <w:sz w:val="24"/>
        </w:rPr>
        <w:t>globl</w:t>
      </w:r>
      <w:proofErr w:type="spellEnd"/>
      <w:r w:rsidRPr="002D71B3">
        <w:rPr>
          <w:sz w:val="24"/>
        </w:rPr>
        <w:t xml:space="preserve"> main</w:t>
      </w:r>
    </w:p>
    <w:p w14:paraId="6C3D86C1" w14:textId="77777777" w:rsidR="002D71B3" w:rsidRPr="002D71B3" w:rsidRDefault="002D71B3" w:rsidP="00AE3A3B">
      <w:pPr>
        <w:pStyle w:val="ListParagraph"/>
        <w:snapToGrid w:val="0"/>
        <w:ind w:left="1440"/>
        <w:contextualSpacing/>
        <w:rPr>
          <w:sz w:val="24"/>
        </w:rPr>
      </w:pPr>
    </w:p>
    <w:p w14:paraId="0F679107" w14:textId="77777777" w:rsidR="002D71B3" w:rsidRPr="002D71B3" w:rsidRDefault="002D71B3" w:rsidP="00AE3A3B">
      <w:pPr>
        <w:pStyle w:val="ListParagraph"/>
        <w:snapToGrid w:val="0"/>
        <w:ind w:left="1440"/>
        <w:contextualSpacing/>
        <w:rPr>
          <w:sz w:val="24"/>
        </w:rPr>
      </w:pPr>
      <w:r w:rsidRPr="002D71B3">
        <w:rPr>
          <w:sz w:val="24"/>
        </w:rPr>
        <w:t>main:</w:t>
      </w:r>
    </w:p>
    <w:p w14:paraId="13337736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addi</w:t>
      </w:r>
      <w:proofErr w:type="spellEnd"/>
      <w:r w:rsidRPr="002D71B3">
        <w:rPr>
          <w:sz w:val="24"/>
        </w:rPr>
        <w:t xml:space="preserve"> $s6,$zero,3</w:t>
      </w:r>
    </w:p>
    <w:p w14:paraId="387118E7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>li $v0,4</w:t>
      </w:r>
    </w:p>
    <w:p w14:paraId="65D517EE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>la $a0,prompt #it will print prompt1</w:t>
      </w:r>
    </w:p>
    <w:p w14:paraId="3B03E046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syscall</w:t>
      </w:r>
      <w:proofErr w:type="spellEnd"/>
    </w:p>
    <w:p w14:paraId="1EBFBCF7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>li $v0,5</w:t>
      </w:r>
    </w:p>
    <w:p w14:paraId="3CC119E9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syscall</w:t>
      </w:r>
      <w:proofErr w:type="spellEnd"/>
      <w:r w:rsidRPr="002D71B3">
        <w:rPr>
          <w:sz w:val="24"/>
        </w:rPr>
        <w:t xml:space="preserve"> #ask user input</w:t>
      </w:r>
    </w:p>
    <w:p w14:paraId="7BA0875B" w14:textId="3AF7FED9" w:rsidR="002D71B3" w:rsidRPr="004E1975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>move $s7,$v0</w:t>
      </w:r>
    </w:p>
    <w:p w14:paraId="33B128D9" w14:textId="2F9153B1" w:rsidR="002D71B3" w:rsidRPr="004E1975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blt</w:t>
      </w:r>
      <w:proofErr w:type="spellEnd"/>
      <w:r w:rsidRPr="002D71B3">
        <w:rPr>
          <w:sz w:val="24"/>
        </w:rPr>
        <w:t xml:space="preserve"> $s7,$s6,exit #if t2 less than or equal 0 exit</w:t>
      </w:r>
    </w:p>
    <w:p w14:paraId="0B0C6EE7" w14:textId="213ADD74" w:rsidR="004E1975" w:rsidRPr="00AE3A3B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>move $s5,$s6</w:t>
      </w:r>
    </w:p>
    <w:p w14:paraId="6FA6411C" w14:textId="77777777" w:rsidR="002D71B3" w:rsidRPr="002D71B3" w:rsidRDefault="002D71B3" w:rsidP="00AE3A3B">
      <w:pPr>
        <w:pStyle w:val="ListParagraph"/>
        <w:snapToGrid w:val="0"/>
        <w:ind w:left="1440"/>
        <w:contextualSpacing/>
        <w:rPr>
          <w:sz w:val="24"/>
        </w:rPr>
      </w:pPr>
      <w:r w:rsidRPr="002D71B3">
        <w:rPr>
          <w:sz w:val="24"/>
        </w:rPr>
        <w:t>loop:</w:t>
      </w:r>
    </w:p>
    <w:p w14:paraId="581CC7A8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>move $a0, $s5</w:t>
      </w:r>
    </w:p>
    <w:p w14:paraId="632454DE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jal</w:t>
      </w:r>
      <w:proofErr w:type="spellEnd"/>
      <w:r w:rsidRPr="002D71B3">
        <w:rPr>
          <w:sz w:val="24"/>
        </w:rPr>
        <w:t xml:space="preserve"> </w:t>
      </w:r>
      <w:proofErr w:type="spellStart"/>
      <w:r w:rsidRPr="002D71B3">
        <w:rPr>
          <w:sz w:val="24"/>
        </w:rPr>
        <w:t>is_prime</w:t>
      </w:r>
      <w:proofErr w:type="spellEnd"/>
      <w:r w:rsidRPr="002D71B3">
        <w:rPr>
          <w:sz w:val="24"/>
        </w:rPr>
        <w:t xml:space="preserve">  # Send the number to the procedure!</w:t>
      </w:r>
    </w:p>
    <w:p w14:paraId="03D8A484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beq</w:t>
      </w:r>
      <w:proofErr w:type="spellEnd"/>
      <w:r w:rsidRPr="002D71B3">
        <w:rPr>
          <w:sz w:val="24"/>
        </w:rPr>
        <w:t xml:space="preserve"> $v0,1,prime</w:t>
      </w:r>
    </w:p>
    <w:p w14:paraId="69D4C72E" w14:textId="4336C1E2" w:rsidR="004E1975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>j skip</w:t>
      </w:r>
    </w:p>
    <w:p w14:paraId="26B8D1B8" w14:textId="77777777" w:rsidR="004E1975" w:rsidRPr="004E1975" w:rsidRDefault="004E1975" w:rsidP="00AE3A3B">
      <w:pPr>
        <w:pStyle w:val="ListParagraph"/>
        <w:snapToGrid w:val="0"/>
        <w:ind w:left="1440"/>
        <w:contextualSpacing/>
        <w:rPr>
          <w:sz w:val="24"/>
        </w:rPr>
      </w:pPr>
    </w:p>
    <w:p w14:paraId="18929512" w14:textId="77777777" w:rsidR="002D71B3" w:rsidRPr="002D71B3" w:rsidRDefault="002D71B3" w:rsidP="00AE3A3B">
      <w:pPr>
        <w:pStyle w:val="ListParagraph"/>
        <w:snapToGrid w:val="0"/>
        <w:ind w:left="1440"/>
        <w:contextualSpacing/>
        <w:rPr>
          <w:sz w:val="24"/>
        </w:rPr>
      </w:pPr>
      <w:r w:rsidRPr="002D71B3">
        <w:rPr>
          <w:sz w:val="24"/>
        </w:rPr>
        <w:t>prime:</w:t>
      </w:r>
    </w:p>
    <w:p w14:paraId="4A6D8584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 xml:space="preserve">li $s4,1 </w:t>
      </w:r>
    </w:p>
    <w:p w14:paraId="66A7F8B6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>move $a0, $s5 #move s1 to a0 for printing</w:t>
      </w:r>
    </w:p>
    <w:p w14:paraId="54FD3D33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>li $v0,1</w:t>
      </w:r>
    </w:p>
    <w:p w14:paraId="33015196" w14:textId="43236187" w:rsidR="002D71B3" w:rsidRPr="004E1975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syscall</w:t>
      </w:r>
      <w:proofErr w:type="spellEnd"/>
    </w:p>
    <w:p w14:paraId="54A3A994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>li $v0,11</w:t>
      </w:r>
    </w:p>
    <w:p w14:paraId="25AD748D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>li $a0,' ' #it will print new line</w:t>
      </w:r>
    </w:p>
    <w:p w14:paraId="0A5CFA47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syscall</w:t>
      </w:r>
      <w:proofErr w:type="spellEnd"/>
    </w:p>
    <w:p w14:paraId="34C3A81F" w14:textId="77777777" w:rsidR="002D71B3" w:rsidRPr="004E1975" w:rsidRDefault="002D71B3" w:rsidP="00AE3A3B">
      <w:pPr>
        <w:snapToGrid w:val="0"/>
        <w:contextualSpacing/>
        <w:rPr>
          <w:sz w:val="24"/>
        </w:rPr>
      </w:pPr>
    </w:p>
    <w:p w14:paraId="415D0895" w14:textId="54C87153" w:rsidR="002D71B3" w:rsidRPr="004E1975" w:rsidRDefault="002D71B3" w:rsidP="00AE3A3B">
      <w:pPr>
        <w:pStyle w:val="ListParagraph"/>
        <w:snapToGrid w:val="0"/>
        <w:ind w:left="1440"/>
        <w:contextualSpacing/>
        <w:rPr>
          <w:sz w:val="24"/>
        </w:rPr>
      </w:pPr>
      <w:r w:rsidRPr="002D71B3">
        <w:rPr>
          <w:sz w:val="24"/>
        </w:rPr>
        <w:t>skip:</w:t>
      </w:r>
    </w:p>
    <w:p w14:paraId="291F23C2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>add $s5,$s5,1 #add m and check condition</w:t>
      </w:r>
    </w:p>
    <w:p w14:paraId="1119007A" w14:textId="75305368" w:rsidR="002D71B3" w:rsidRPr="004E1975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ble</w:t>
      </w:r>
      <w:proofErr w:type="spellEnd"/>
      <w:r w:rsidRPr="002D71B3">
        <w:rPr>
          <w:sz w:val="24"/>
        </w:rPr>
        <w:t xml:space="preserve"> $s5,$s7,loop</w:t>
      </w:r>
    </w:p>
    <w:p w14:paraId="7326D20F" w14:textId="0F5AF421" w:rsid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>j exit</w:t>
      </w:r>
    </w:p>
    <w:p w14:paraId="2F5448DE" w14:textId="77777777" w:rsidR="004E1975" w:rsidRPr="004E1975" w:rsidRDefault="004E1975" w:rsidP="00AE3A3B">
      <w:pPr>
        <w:pStyle w:val="ListParagraph"/>
        <w:snapToGrid w:val="0"/>
        <w:ind w:left="1440"/>
        <w:contextualSpacing/>
        <w:rPr>
          <w:sz w:val="24"/>
        </w:rPr>
      </w:pPr>
    </w:p>
    <w:p w14:paraId="33558262" w14:textId="60253B25" w:rsidR="002D71B3" w:rsidRPr="002D71B3" w:rsidRDefault="002D71B3" w:rsidP="00AE3A3B">
      <w:pPr>
        <w:pStyle w:val="ListParagraph"/>
        <w:snapToGrid w:val="0"/>
        <w:ind w:left="1440"/>
        <w:contextualSpacing/>
        <w:rPr>
          <w:sz w:val="24"/>
        </w:rPr>
      </w:pPr>
      <w:proofErr w:type="spellStart"/>
      <w:r w:rsidRPr="002D71B3">
        <w:rPr>
          <w:sz w:val="24"/>
        </w:rPr>
        <w:lastRenderedPageBreak/>
        <w:t>is_prime</w:t>
      </w:r>
      <w:proofErr w:type="spellEnd"/>
      <w:r w:rsidRPr="002D71B3">
        <w:rPr>
          <w:sz w:val="24"/>
        </w:rPr>
        <w:t>:</w:t>
      </w:r>
    </w:p>
    <w:p w14:paraId="788E8C57" w14:textId="196C9D8E" w:rsidR="002D71B3" w:rsidRPr="00AE3A3B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addi</w:t>
      </w:r>
      <w:proofErr w:type="spellEnd"/>
      <w:r w:rsidRPr="002D71B3">
        <w:rPr>
          <w:sz w:val="24"/>
        </w:rPr>
        <w:t xml:space="preserve">   $t0, $zero, 2               # int x = 2</w:t>
      </w:r>
      <w:r w:rsidR="00AE3A3B" w:rsidRPr="00AE3A3B">
        <w:rPr>
          <w:sz w:val="24"/>
        </w:rPr>
        <w:tab/>
      </w:r>
    </w:p>
    <w:p w14:paraId="0FAAD421" w14:textId="77777777" w:rsidR="002D71B3" w:rsidRPr="002D71B3" w:rsidRDefault="002D71B3" w:rsidP="00AE3A3B">
      <w:pPr>
        <w:pStyle w:val="ListParagraph"/>
        <w:snapToGrid w:val="0"/>
        <w:ind w:left="1440"/>
        <w:contextualSpacing/>
        <w:rPr>
          <w:sz w:val="24"/>
        </w:rPr>
      </w:pPr>
      <w:proofErr w:type="spellStart"/>
      <w:r w:rsidRPr="002D71B3">
        <w:rPr>
          <w:sz w:val="24"/>
        </w:rPr>
        <w:t>is_prime_test</w:t>
      </w:r>
      <w:proofErr w:type="spellEnd"/>
      <w:r w:rsidRPr="002D71B3">
        <w:rPr>
          <w:sz w:val="24"/>
        </w:rPr>
        <w:t>:</w:t>
      </w:r>
    </w:p>
    <w:p w14:paraId="2798A678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slt</w:t>
      </w:r>
      <w:proofErr w:type="spellEnd"/>
      <w:r w:rsidRPr="002D71B3">
        <w:rPr>
          <w:sz w:val="24"/>
        </w:rPr>
        <w:t xml:space="preserve">   $t1, $t0, $a0               # if (x &gt; num)</w:t>
      </w:r>
    </w:p>
    <w:p w14:paraId="26371114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  <w:lang w:val="nl-NL"/>
        </w:rPr>
      </w:pPr>
      <w:r w:rsidRPr="002D71B3">
        <w:rPr>
          <w:sz w:val="24"/>
          <w:lang w:val="nl-NL"/>
        </w:rPr>
        <w:t xml:space="preserve">bne   $t1, $zero, is_prime_loop      </w:t>
      </w:r>
    </w:p>
    <w:p w14:paraId="2996EAAF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addi</w:t>
      </w:r>
      <w:proofErr w:type="spellEnd"/>
      <w:r w:rsidRPr="002D71B3">
        <w:rPr>
          <w:sz w:val="24"/>
        </w:rPr>
        <w:t xml:space="preserve">   $v0, $zero, 1               # It's prime!</w:t>
      </w:r>
    </w:p>
    <w:p w14:paraId="6963E317" w14:textId="76E51CEF" w:rsidR="002D71B3" w:rsidRPr="00AE3A3B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jr</w:t>
      </w:r>
      <w:proofErr w:type="spellEnd"/>
      <w:r w:rsidRPr="002D71B3">
        <w:rPr>
          <w:sz w:val="24"/>
        </w:rPr>
        <w:t xml:space="preserve">   $ra                       # return 1</w:t>
      </w:r>
    </w:p>
    <w:p w14:paraId="380BC7EA" w14:textId="77777777" w:rsidR="002D71B3" w:rsidRPr="002D71B3" w:rsidRDefault="002D71B3" w:rsidP="00AE3A3B">
      <w:pPr>
        <w:pStyle w:val="ListParagraph"/>
        <w:snapToGrid w:val="0"/>
        <w:ind w:left="1440"/>
        <w:contextualSpacing/>
        <w:rPr>
          <w:sz w:val="24"/>
        </w:rPr>
      </w:pPr>
      <w:proofErr w:type="spellStart"/>
      <w:r w:rsidRPr="002D71B3">
        <w:rPr>
          <w:sz w:val="24"/>
        </w:rPr>
        <w:t>is_prime_loop</w:t>
      </w:r>
      <w:proofErr w:type="spellEnd"/>
      <w:r w:rsidRPr="002D71B3">
        <w:rPr>
          <w:sz w:val="24"/>
        </w:rPr>
        <w:t>:                       # else</w:t>
      </w:r>
    </w:p>
    <w:p w14:paraId="37013EB0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 xml:space="preserve">div   $a0, $t0                  </w:t>
      </w:r>
    </w:p>
    <w:p w14:paraId="45CEC83E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mfhi</w:t>
      </w:r>
      <w:proofErr w:type="spellEnd"/>
      <w:r w:rsidRPr="002D71B3">
        <w:rPr>
          <w:sz w:val="24"/>
        </w:rPr>
        <w:t xml:space="preserve">   $t3                       # c = (num % x)</w:t>
      </w:r>
    </w:p>
    <w:p w14:paraId="28E4D85A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slti</w:t>
      </w:r>
      <w:proofErr w:type="spellEnd"/>
      <w:r w:rsidRPr="002D71B3">
        <w:rPr>
          <w:sz w:val="24"/>
        </w:rPr>
        <w:t xml:space="preserve">   $t4, $t3, 1              </w:t>
      </w:r>
    </w:p>
    <w:p w14:paraId="6E4CC8C3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beq</w:t>
      </w:r>
      <w:proofErr w:type="spellEnd"/>
      <w:r w:rsidRPr="002D71B3">
        <w:rPr>
          <w:sz w:val="24"/>
        </w:rPr>
        <w:t xml:space="preserve">   $t4, $zero, continue   # if (c == 0)</w:t>
      </w:r>
    </w:p>
    <w:p w14:paraId="12BED967" w14:textId="13A4F1B4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>add   $v0, $zero, $zero               # not a prime</w:t>
      </w:r>
    </w:p>
    <w:p w14:paraId="28020C89" w14:textId="74C1DCF4" w:rsidR="002D71B3" w:rsidRPr="00AE3A3B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jr</w:t>
      </w:r>
      <w:proofErr w:type="spellEnd"/>
      <w:r w:rsidRPr="002D71B3">
        <w:rPr>
          <w:sz w:val="24"/>
        </w:rPr>
        <w:t xml:space="preserve">   $ra       </w:t>
      </w:r>
      <w:r w:rsidRPr="00AE3A3B">
        <w:rPr>
          <w:sz w:val="24"/>
        </w:rPr>
        <w:t xml:space="preserve">        </w:t>
      </w:r>
    </w:p>
    <w:p w14:paraId="71A7AE05" w14:textId="77777777" w:rsidR="002D71B3" w:rsidRPr="002D71B3" w:rsidRDefault="002D71B3" w:rsidP="00AE3A3B">
      <w:pPr>
        <w:pStyle w:val="ListParagraph"/>
        <w:snapToGrid w:val="0"/>
        <w:ind w:left="1440"/>
        <w:contextualSpacing/>
        <w:rPr>
          <w:sz w:val="24"/>
        </w:rPr>
      </w:pPr>
      <w:r w:rsidRPr="002D71B3">
        <w:rPr>
          <w:sz w:val="24"/>
        </w:rPr>
        <w:t xml:space="preserve">continue:      </w:t>
      </w:r>
    </w:p>
    <w:p w14:paraId="48CBF63E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addi</w:t>
      </w:r>
      <w:proofErr w:type="spellEnd"/>
      <w:r w:rsidRPr="002D71B3">
        <w:rPr>
          <w:sz w:val="24"/>
        </w:rPr>
        <w:t xml:space="preserve"> $t0, $t0, 1              </w:t>
      </w:r>
    </w:p>
    <w:p w14:paraId="53B28F40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 xml:space="preserve">j   </w:t>
      </w:r>
      <w:proofErr w:type="spellStart"/>
      <w:r w:rsidRPr="002D71B3">
        <w:rPr>
          <w:sz w:val="24"/>
        </w:rPr>
        <w:t>is_prime_test</w:t>
      </w:r>
      <w:proofErr w:type="spellEnd"/>
      <w:r w:rsidRPr="002D71B3">
        <w:rPr>
          <w:sz w:val="24"/>
        </w:rPr>
        <w:t xml:space="preserve">               # continue the loop</w:t>
      </w:r>
    </w:p>
    <w:p w14:paraId="042E6538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primeF</w:t>
      </w:r>
      <w:proofErr w:type="spellEnd"/>
      <w:r w:rsidRPr="002D71B3">
        <w:rPr>
          <w:sz w:val="24"/>
        </w:rPr>
        <w:t>:</w:t>
      </w:r>
    </w:p>
    <w:p w14:paraId="02EDB617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>li $v0,10</w:t>
      </w:r>
    </w:p>
    <w:p w14:paraId="58587A7E" w14:textId="044DE5F5" w:rsidR="004E1975" w:rsidRPr="00AE3A3B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syscall</w:t>
      </w:r>
      <w:proofErr w:type="spellEnd"/>
    </w:p>
    <w:p w14:paraId="6DB4DB17" w14:textId="77777777" w:rsidR="002D71B3" w:rsidRPr="002D71B3" w:rsidRDefault="002D71B3" w:rsidP="00AE3A3B">
      <w:pPr>
        <w:pStyle w:val="ListParagraph"/>
        <w:snapToGrid w:val="0"/>
        <w:ind w:left="1440"/>
        <w:contextualSpacing/>
        <w:rPr>
          <w:sz w:val="24"/>
        </w:rPr>
      </w:pPr>
      <w:r w:rsidRPr="002D71B3">
        <w:rPr>
          <w:sz w:val="24"/>
        </w:rPr>
        <w:t>exit:</w:t>
      </w:r>
    </w:p>
    <w:p w14:paraId="4E45FC03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bnez</w:t>
      </w:r>
      <w:proofErr w:type="spellEnd"/>
      <w:r w:rsidRPr="002D71B3">
        <w:rPr>
          <w:sz w:val="24"/>
        </w:rPr>
        <w:t xml:space="preserve"> $s4,primeF</w:t>
      </w:r>
    </w:p>
    <w:p w14:paraId="6DE1E643" w14:textId="77777777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>li $v0,4</w:t>
      </w:r>
    </w:p>
    <w:p w14:paraId="0E4B9D1E" w14:textId="08E903B2" w:rsidR="002D71B3" w:rsidRPr="002D71B3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r w:rsidRPr="002D71B3">
        <w:rPr>
          <w:sz w:val="24"/>
        </w:rPr>
        <w:t xml:space="preserve">la $a0,noPrime </w:t>
      </w:r>
    </w:p>
    <w:p w14:paraId="68FFAF89" w14:textId="3648C34D" w:rsidR="003F64DB" w:rsidRDefault="002D71B3" w:rsidP="00AE3A3B">
      <w:pPr>
        <w:pStyle w:val="ListParagraph"/>
        <w:snapToGrid w:val="0"/>
        <w:ind w:left="1440" w:firstLine="720"/>
        <w:contextualSpacing/>
        <w:rPr>
          <w:sz w:val="24"/>
        </w:rPr>
      </w:pPr>
      <w:proofErr w:type="spellStart"/>
      <w:r w:rsidRPr="002D71B3">
        <w:rPr>
          <w:sz w:val="24"/>
        </w:rPr>
        <w:t>syscall</w:t>
      </w:r>
      <w:proofErr w:type="spellEnd"/>
    </w:p>
    <w:p w14:paraId="155F6D19" w14:textId="77777777" w:rsidR="00BD7339" w:rsidRPr="00AE3A3B" w:rsidRDefault="00BD7339" w:rsidP="00AE3A3B">
      <w:pPr>
        <w:snapToGrid w:val="0"/>
        <w:contextualSpacing/>
        <w:rPr>
          <w:sz w:val="24"/>
        </w:rPr>
      </w:pPr>
    </w:p>
    <w:p w14:paraId="33FE0684" w14:textId="77777777" w:rsidR="00F23DA2" w:rsidRDefault="000225A0" w:rsidP="00F23DA2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 w:rsidRPr="009640BA">
        <w:rPr>
          <w:sz w:val="24"/>
          <w:lang w:eastAsia="zh-CN"/>
        </w:rPr>
        <w:t xml:space="preserve">Prompt the user for a number from </w:t>
      </w:r>
      <w:r w:rsidRPr="009640BA">
        <w:rPr>
          <w:i/>
          <w:sz w:val="24"/>
          <w:lang w:eastAsia="zh-CN"/>
        </w:rPr>
        <w:t>3</w:t>
      </w:r>
      <w:r w:rsidR="008F771D" w:rsidRPr="009640BA">
        <w:rPr>
          <w:i/>
          <w:sz w:val="24"/>
          <w:lang w:eastAsia="zh-CN"/>
        </w:rPr>
        <w:t>…</w:t>
      </w:r>
      <w:r w:rsidRPr="009640BA">
        <w:rPr>
          <w:i/>
          <w:sz w:val="24"/>
          <w:lang w:eastAsia="zh-CN"/>
        </w:rPr>
        <w:t>100</w:t>
      </w:r>
      <w:r w:rsidRPr="009640BA">
        <w:rPr>
          <w:sz w:val="24"/>
          <w:lang w:eastAsia="zh-CN"/>
        </w:rPr>
        <w:t>, and determine the prime factors for that number.</w:t>
      </w:r>
      <w:r w:rsidR="00E321DE" w:rsidRPr="009640BA">
        <w:rPr>
          <w:sz w:val="24"/>
          <w:lang w:eastAsia="zh-CN"/>
        </w:rPr>
        <w:t xml:space="preserve"> </w:t>
      </w:r>
      <w:r w:rsidRPr="009640BA">
        <w:rPr>
          <w:sz w:val="24"/>
          <w:lang w:eastAsia="zh-CN"/>
        </w:rPr>
        <w:t xml:space="preserve">For example, </w:t>
      </w:r>
      <w:r w:rsidRPr="009640BA">
        <w:rPr>
          <w:i/>
          <w:sz w:val="24"/>
          <w:lang w:eastAsia="zh-CN"/>
        </w:rPr>
        <w:t>15</w:t>
      </w:r>
      <w:r w:rsidRPr="009640BA">
        <w:rPr>
          <w:sz w:val="24"/>
          <w:lang w:eastAsia="zh-CN"/>
        </w:rPr>
        <w:t xml:space="preserve"> has prime factors </w:t>
      </w:r>
      <w:r w:rsidRPr="009640BA">
        <w:rPr>
          <w:i/>
          <w:sz w:val="24"/>
          <w:lang w:eastAsia="zh-CN"/>
        </w:rPr>
        <w:t>3</w:t>
      </w:r>
      <w:r w:rsidRPr="009640BA">
        <w:rPr>
          <w:sz w:val="24"/>
          <w:lang w:eastAsia="zh-CN"/>
        </w:rPr>
        <w:t xml:space="preserve"> and </w:t>
      </w:r>
      <w:r w:rsidRPr="009640BA">
        <w:rPr>
          <w:i/>
          <w:sz w:val="24"/>
          <w:lang w:eastAsia="zh-CN"/>
        </w:rPr>
        <w:t>5</w:t>
      </w:r>
      <w:r w:rsidRPr="009640BA">
        <w:rPr>
          <w:sz w:val="24"/>
          <w:lang w:eastAsia="zh-CN"/>
        </w:rPr>
        <w:t xml:space="preserve">. </w:t>
      </w:r>
      <w:r w:rsidRPr="009640BA">
        <w:rPr>
          <w:i/>
          <w:sz w:val="24"/>
          <w:lang w:eastAsia="zh-CN"/>
        </w:rPr>
        <w:t>60</w:t>
      </w:r>
      <w:r w:rsidRPr="009640BA">
        <w:rPr>
          <w:sz w:val="24"/>
          <w:lang w:eastAsia="zh-CN"/>
        </w:rPr>
        <w:t xml:space="preserve"> has prime factors </w:t>
      </w:r>
      <w:r w:rsidRPr="009640BA">
        <w:rPr>
          <w:i/>
          <w:sz w:val="24"/>
          <w:lang w:eastAsia="zh-CN"/>
        </w:rPr>
        <w:t>2, 3</w:t>
      </w:r>
      <w:r w:rsidRPr="009640BA">
        <w:rPr>
          <w:sz w:val="24"/>
          <w:lang w:eastAsia="zh-CN"/>
        </w:rPr>
        <w:t xml:space="preserve">, and </w:t>
      </w:r>
      <w:r w:rsidRPr="009640BA">
        <w:rPr>
          <w:i/>
          <w:sz w:val="24"/>
          <w:lang w:eastAsia="zh-CN"/>
        </w:rPr>
        <w:t>5</w:t>
      </w:r>
      <w:r w:rsidR="009640BA">
        <w:rPr>
          <w:sz w:val="24"/>
          <w:lang w:eastAsia="zh-CN"/>
        </w:rPr>
        <w:t>. You ONLY</w:t>
      </w:r>
      <w:r w:rsidRPr="009640BA">
        <w:rPr>
          <w:sz w:val="24"/>
          <w:lang w:eastAsia="zh-CN"/>
        </w:rPr>
        <w:t xml:space="preserve"> have</w:t>
      </w:r>
      <w:r w:rsidR="00E321DE" w:rsidRPr="009640BA">
        <w:rPr>
          <w:sz w:val="24"/>
          <w:lang w:eastAsia="zh-CN"/>
        </w:rPr>
        <w:t xml:space="preserve"> </w:t>
      </w:r>
      <w:r w:rsidR="009640BA">
        <w:rPr>
          <w:sz w:val="24"/>
          <w:lang w:eastAsia="zh-CN"/>
        </w:rPr>
        <w:t xml:space="preserve">to print out the prime factors. </w:t>
      </w:r>
    </w:p>
    <w:p w14:paraId="03E6EB07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 xml:space="preserve">.data </w:t>
      </w:r>
    </w:p>
    <w:p w14:paraId="4CD30DEF" w14:textId="572D68C0" w:rsidR="00C94644" w:rsidRPr="00C94644" w:rsidRDefault="00C94644" w:rsidP="00AE3A3B">
      <w:pPr>
        <w:pStyle w:val="ListParagraph"/>
        <w:ind w:left="1440" w:firstLine="720"/>
        <w:rPr>
          <w:sz w:val="24"/>
        </w:rPr>
      </w:pPr>
      <w:r w:rsidRPr="00C94644">
        <w:rPr>
          <w:sz w:val="24"/>
        </w:rPr>
        <w:t>Integer: .</w:t>
      </w:r>
      <w:proofErr w:type="spellStart"/>
      <w:r w:rsidRPr="00C94644">
        <w:rPr>
          <w:sz w:val="24"/>
        </w:rPr>
        <w:t>asciiz</w:t>
      </w:r>
      <w:proofErr w:type="spellEnd"/>
      <w:r w:rsidRPr="00C94644">
        <w:rPr>
          <w:sz w:val="24"/>
        </w:rPr>
        <w:t xml:space="preserve"> "Enter integer between 3 to 100</w:t>
      </w:r>
      <w:r w:rsidR="00D82D9D">
        <w:rPr>
          <w:sz w:val="24"/>
        </w:rPr>
        <w:t xml:space="preserve"> to find its prime factors </w:t>
      </w:r>
      <w:r w:rsidRPr="00C94644">
        <w:rPr>
          <w:sz w:val="24"/>
        </w:rPr>
        <w:t xml:space="preserve"> </w:t>
      </w:r>
      <w:r w:rsidR="00D82D9D">
        <w:rPr>
          <w:sz w:val="24"/>
        </w:rPr>
        <w:t>=</w:t>
      </w:r>
      <w:r w:rsidRPr="00C94644">
        <w:rPr>
          <w:sz w:val="24"/>
        </w:rPr>
        <w:t xml:space="preserve"> "</w:t>
      </w:r>
    </w:p>
    <w:p w14:paraId="57CA71F9" w14:textId="77777777" w:rsidR="00C94644" w:rsidRPr="00C94644" w:rsidRDefault="00C94644" w:rsidP="00AE3A3B">
      <w:pPr>
        <w:pStyle w:val="ListParagraph"/>
        <w:ind w:left="1440" w:firstLine="720"/>
        <w:rPr>
          <w:sz w:val="24"/>
        </w:rPr>
      </w:pPr>
      <w:proofErr w:type="spellStart"/>
      <w:r w:rsidRPr="00C94644">
        <w:rPr>
          <w:sz w:val="24"/>
        </w:rPr>
        <w:t>NewLine</w:t>
      </w:r>
      <w:proofErr w:type="spellEnd"/>
      <w:r w:rsidRPr="00C94644">
        <w:rPr>
          <w:sz w:val="24"/>
        </w:rPr>
        <w:t>: .</w:t>
      </w:r>
      <w:proofErr w:type="spellStart"/>
      <w:r w:rsidRPr="00C94644">
        <w:rPr>
          <w:sz w:val="24"/>
        </w:rPr>
        <w:t>asciiz</w:t>
      </w:r>
      <w:proofErr w:type="spellEnd"/>
      <w:r w:rsidRPr="00C94644">
        <w:rPr>
          <w:sz w:val="24"/>
        </w:rPr>
        <w:t xml:space="preserve"> "\n"</w:t>
      </w:r>
    </w:p>
    <w:p w14:paraId="0C8349BB" w14:textId="77777777" w:rsidR="00C94644" w:rsidRPr="00C94644" w:rsidRDefault="00C94644" w:rsidP="00AE3A3B">
      <w:pPr>
        <w:pStyle w:val="ListParagraph"/>
        <w:ind w:left="1440" w:firstLine="720"/>
        <w:rPr>
          <w:sz w:val="24"/>
        </w:rPr>
      </w:pPr>
      <w:r w:rsidRPr="00C94644">
        <w:rPr>
          <w:sz w:val="24"/>
        </w:rPr>
        <w:t>wrong: .</w:t>
      </w:r>
      <w:proofErr w:type="spellStart"/>
      <w:r w:rsidRPr="00C94644">
        <w:rPr>
          <w:sz w:val="24"/>
        </w:rPr>
        <w:t>asciiz</w:t>
      </w:r>
      <w:proofErr w:type="spellEnd"/>
      <w:r w:rsidRPr="00C94644">
        <w:rPr>
          <w:sz w:val="24"/>
        </w:rPr>
        <w:t xml:space="preserve"> " No. entered is either less than 3 or greater than 100"</w:t>
      </w:r>
    </w:p>
    <w:p w14:paraId="23B05078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 xml:space="preserve">.text </w:t>
      </w:r>
    </w:p>
    <w:p w14:paraId="3E0BD4A6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>main:</w:t>
      </w:r>
    </w:p>
    <w:p w14:paraId="66E9C1F7" w14:textId="77777777" w:rsidR="00C94644" w:rsidRPr="00C94644" w:rsidRDefault="00C94644" w:rsidP="00AE3A3B">
      <w:pPr>
        <w:pStyle w:val="ListParagraph"/>
        <w:ind w:left="1440" w:firstLine="720"/>
        <w:rPr>
          <w:sz w:val="24"/>
        </w:rPr>
      </w:pPr>
      <w:proofErr w:type="spellStart"/>
      <w:r w:rsidRPr="00C94644">
        <w:rPr>
          <w:sz w:val="24"/>
        </w:rPr>
        <w:t>addi</w:t>
      </w:r>
      <w:proofErr w:type="spellEnd"/>
      <w:r w:rsidRPr="00C94644">
        <w:rPr>
          <w:sz w:val="24"/>
        </w:rPr>
        <w:t xml:space="preserve"> $s6,$zero,3</w:t>
      </w:r>
    </w:p>
    <w:p w14:paraId="30C2FC85" w14:textId="77777777" w:rsidR="00C94644" w:rsidRPr="00C94644" w:rsidRDefault="00C94644" w:rsidP="00AE3A3B">
      <w:pPr>
        <w:pStyle w:val="ListParagraph"/>
        <w:ind w:left="1440" w:firstLine="720"/>
        <w:rPr>
          <w:sz w:val="24"/>
        </w:rPr>
      </w:pPr>
      <w:proofErr w:type="spellStart"/>
      <w:r w:rsidRPr="00C94644">
        <w:rPr>
          <w:sz w:val="24"/>
        </w:rPr>
        <w:t>addi</w:t>
      </w:r>
      <w:proofErr w:type="spellEnd"/>
      <w:r w:rsidRPr="00C94644">
        <w:rPr>
          <w:sz w:val="24"/>
        </w:rPr>
        <w:t xml:space="preserve"> $t8,$zero,100</w:t>
      </w:r>
    </w:p>
    <w:p w14:paraId="435E4159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  <w:t>la $a0, Integer</w:t>
      </w:r>
    </w:p>
    <w:p w14:paraId="11FDD4AB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  <w:t>li $v0, 4</w:t>
      </w:r>
    </w:p>
    <w:p w14:paraId="51D455B9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</w:r>
      <w:proofErr w:type="spellStart"/>
      <w:r w:rsidRPr="00C94644">
        <w:rPr>
          <w:sz w:val="24"/>
        </w:rPr>
        <w:t>syscall</w:t>
      </w:r>
      <w:proofErr w:type="spellEnd"/>
    </w:p>
    <w:p w14:paraId="59E97D7C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  <w:t>li $v0, 5</w:t>
      </w:r>
    </w:p>
    <w:p w14:paraId="6D7FF1BC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</w:r>
      <w:proofErr w:type="spellStart"/>
      <w:r w:rsidRPr="00C94644">
        <w:rPr>
          <w:sz w:val="24"/>
        </w:rPr>
        <w:t>syscall</w:t>
      </w:r>
      <w:proofErr w:type="spellEnd"/>
    </w:p>
    <w:p w14:paraId="6069A485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  <w:t>move $t0,$v0</w:t>
      </w:r>
    </w:p>
    <w:p w14:paraId="4FD95975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  <w:t>move $t1, $v0</w:t>
      </w:r>
    </w:p>
    <w:p w14:paraId="6049C0DB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  <w:t>li $t2, 2</w:t>
      </w:r>
    </w:p>
    <w:p w14:paraId="08788C38" w14:textId="77777777" w:rsidR="00C94644" w:rsidRPr="00C94644" w:rsidRDefault="00C94644" w:rsidP="00AE3A3B">
      <w:pPr>
        <w:pStyle w:val="ListParagraph"/>
        <w:ind w:left="1440" w:firstLine="720"/>
        <w:rPr>
          <w:sz w:val="24"/>
        </w:rPr>
      </w:pPr>
      <w:proofErr w:type="spellStart"/>
      <w:r w:rsidRPr="00C94644">
        <w:rPr>
          <w:sz w:val="24"/>
        </w:rPr>
        <w:t>blt</w:t>
      </w:r>
      <w:proofErr w:type="spellEnd"/>
      <w:r w:rsidRPr="00C94644">
        <w:rPr>
          <w:sz w:val="24"/>
        </w:rPr>
        <w:t xml:space="preserve"> $t0,$s6,error #if t2 less than or equal 0 exit</w:t>
      </w:r>
    </w:p>
    <w:p w14:paraId="13A80116" w14:textId="77777777" w:rsidR="00C94644" w:rsidRPr="00C94644" w:rsidRDefault="00C94644" w:rsidP="00AE3A3B">
      <w:pPr>
        <w:pStyle w:val="ListParagraph"/>
        <w:ind w:left="1440" w:firstLine="720"/>
        <w:rPr>
          <w:sz w:val="24"/>
          <w:lang w:val="nl-NL"/>
        </w:rPr>
      </w:pPr>
      <w:r w:rsidRPr="00C94644">
        <w:rPr>
          <w:sz w:val="24"/>
          <w:lang w:val="nl-NL"/>
        </w:rPr>
        <w:t>bgt $t0,$t8,error</w:t>
      </w:r>
    </w:p>
    <w:p w14:paraId="06123D68" w14:textId="77777777" w:rsidR="00C94644" w:rsidRPr="00C94644" w:rsidRDefault="00C94644" w:rsidP="00AE3A3B">
      <w:pPr>
        <w:pStyle w:val="ListParagraph"/>
        <w:ind w:left="1440"/>
        <w:rPr>
          <w:sz w:val="24"/>
          <w:lang w:val="nl-NL"/>
        </w:rPr>
      </w:pPr>
    </w:p>
    <w:p w14:paraId="04CA8298" w14:textId="77777777" w:rsidR="00C94644" w:rsidRPr="00C94644" w:rsidRDefault="00C94644" w:rsidP="00AE3A3B">
      <w:pPr>
        <w:pStyle w:val="ListParagraph"/>
        <w:ind w:left="1440"/>
        <w:rPr>
          <w:sz w:val="24"/>
          <w:lang w:val="nl-NL"/>
        </w:rPr>
      </w:pPr>
      <w:r w:rsidRPr="00C94644">
        <w:rPr>
          <w:sz w:val="24"/>
          <w:lang w:val="nl-NL"/>
        </w:rPr>
        <w:t>Loop:</w:t>
      </w:r>
    </w:p>
    <w:p w14:paraId="6800C374" w14:textId="77777777" w:rsidR="00C94644" w:rsidRPr="00C94644" w:rsidRDefault="00C94644" w:rsidP="00AE3A3B">
      <w:pPr>
        <w:pStyle w:val="ListParagraph"/>
        <w:ind w:left="1440"/>
        <w:rPr>
          <w:sz w:val="24"/>
          <w:lang w:val="nl-NL"/>
        </w:rPr>
      </w:pPr>
      <w:r w:rsidRPr="00C94644">
        <w:rPr>
          <w:sz w:val="24"/>
          <w:lang w:val="nl-NL"/>
        </w:rPr>
        <w:lastRenderedPageBreak/>
        <w:tab/>
        <w:t>bgt $t2, $t1, EndLoop</w:t>
      </w:r>
    </w:p>
    <w:p w14:paraId="005728DD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  <w:lang w:val="nl-NL"/>
        </w:rPr>
        <w:tab/>
      </w:r>
      <w:r w:rsidRPr="00C94644">
        <w:rPr>
          <w:sz w:val="24"/>
        </w:rPr>
        <w:t>div $t0, $t2</w:t>
      </w:r>
    </w:p>
    <w:p w14:paraId="2AC75318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</w:r>
      <w:proofErr w:type="spellStart"/>
      <w:r w:rsidRPr="00C94644">
        <w:rPr>
          <w:sz w:val="24"/>
        </w:rPr>
        <w:t>mfhi</w:t>
      </w:r>
      <w:proofErr w:type="spellEnd"/>
      <w:r w:rsidRPr="00C94644">
        <w:rPr>
          <w:sz w:val="24"/>
        </w:rPr>
        <w:t xml:space="preserve"> $t3</w:t>
      </w:r>
    </w:p>
    <w:p w14:paraId="3BCB8B06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</w:r>
      <w:proofErr w:type="spellStart"/>
      <w:r w:rsidRPr="00C94644">
        <w:rPr>
          <w:sz w:val="24"/>
        </w:rPr>
        <w:t>beqz</w:t>
      </w:r>
      <w:proofErr w:type="spellEnd"/>
      <w:r w:rsidRPr="00C94644">
        <w:rPr>
          <w:sz w:val="24"/>
        </w:rPr>
        <w:t xml:space="preserve"> $t3, Helper</w:t>
      </w:r>
    </w:p>
    <w:p w14:paraId="0AA13C1A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</w:r>
      <w:proofErr w:type="spellStart"/>
      <w:r w:rsidRPr="00C94644">
        <w:rPr>
          <w:sz w:val="24"/>
        </w:rPr>
        <w:t>addi</w:t>
      </w:r>
      <w:proofErr w:type="spellEnd"/>
      <w:r w:rsidRPr="00C94644">
        <w:rPr>
          <w:sz w:val="24"/>
        </w:rPr>
        <w:t xml:space="preserve"> $t2, $t2, 1</w:t>
      </w:r>
    </w:p>
    <w:p w14:paraId="668B5988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  <w:t>j Loop</w:t>
      </w:r>
    </w:p>
    <w:p w14:paraId="310E26CB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>Helper:</w:t>
      </w:r>
    </w:p>
    <w:p w14:paraId="06F2F565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</w:r>
      <w:proofErr w:type="spellStart"/>
      <w:r w:rsidRPr="00C94644">
        <w:rPr>
          <w:sz w:val="24"/>
        </w:rPr>
        <w:t>mflo</w:t>
      </w:r>
      <w:proofErr w:type="spellEnd"/>
      <w:r w:rsidRPr="00C94644">
        <w:rPr>
          <w:sz w:val="24"/>
        </w:rPr>
        <w:t xml:space="preserve"> $t0</w:t>
      </w:r>
    </w:p>
    <w:p w14:paraId="31BCC749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  <w:t>move $a0, $t2</w:t>
      </w:r>
    </w:p>
    <w:p w14:paraId="3235F9B6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  <w:t>li $v0, 1</w:t>
      </w:r>
    </w:p>
    <w:p w14:paraId="5BB98BD0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</w:r>
      <w:proofErr w:type="spellStart"/>
      <w:r w:rsidRPr="00C94644">
        <w:rPr>
          <w:sz w:val="24"/>
        </w:rPr>
        <w:t>syscall</w:t>
      </w:r>
      <w:proofErr w:type="spellEnd"/>
    </w:p>
    <w:p w14:paraId="78359C73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  <w:t xml:space="preserve">la $a0, </w:t>
      </w:r>
      <w:proofErr w:type="spellStart"/>
      <w:r w:rsidRPr="00C94644">
        <w:rPr>
          <w:sz w:val="24"/>
        </w:rPr>
        <w:t>NewLine</w:t>
      </w:r>
      <w:proofErr w:type="spellEnd"/>
    </w:p>
    <w:p w14:paraId="3BBFEB94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  <w:t>li $v0, 4</w:t>
      </w:r>
    </w:p>
    <w:p w14:paraId="4CBD53B9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</w:r>
      <w:proofErr w:type="spellStart"/>
      <w:r w:rsidRPr="00C94644">
        <w:rPr>
          <w:sz w:val="24"/>
        </w:rPr>
        <w:t>syscall</w:t>
      </w:r>
      <w:proofErr w:type="spellEnd"/>
    </w:p>
    <w:p w14:paraId="1641BA93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  <w:t>div $t0, $t2</w:t>
      </w:r>
    </w:p>
    <w:p w14:paraId="729F4F20" w14:textId="77777777" w:rsidR="00C94644" w:rsidRPr="00C94644" w:rsidRDefault="00C94644" w:rsidP="00AE3A3B">
      <w:pPr>
        <w:pStyle w:val="ListParagraph"/>
        <w:ind w:left="1440"/>
        <w:rPr>
          <w:sz w:val="24"/>
          <w:lang w:val="nl-NL"/>
        </w:rPr>
      </w:pPr>
      <w:r w:rsidRPr="00C94644">
        <w:rPr>
          <w:sz w:val="24"/>
        </w:rPr>
        <w:tab/>
      </w:r>
      <w:r w:rsidRPr="00C94644">
        <w:rPr>
          <w:sz w:val="24"/>
          <w:lang w:val="nl-NL"/>
        </w:rPr>
        <w:t>mfhi $t3</w:t>
      </w:r>
    </w:p>
    <w:p w14:paraId="64AB6187" w14:textId="77777777" w:rsidR="00C94644" w:rsidRPr="00C94644" w:rsidRDefault="00C94644" w:rsidP="00AE3A3B">
      <w:pPr>
        <w:pStyle w:val="ListParagraph"/>
        <w:ind w:left="1440"/>
        <w:rPr>
          <w:sz w:val="24"/>
          <w:lang w:val="nl-NL"/>
        </w:rPr>
      </w:pPr>
      <w:r w:rsidRPr="00C94644">
        <w:rPr>
          <w:sz w:val="24"/>
          <w:lang w:val="nl-NL"/>
        </w:rPr>
        <w:tab/>
        <w:t>beqz $t3, Helper</w:t>
      </w:r>
    </w:p>
    <w:p w14:paraId="1DC96F42" w14:textId="77777777" w:rsidR="00C94644" w:rsidRPr="00C94644" w:rsidRDefault="00C94644" w:rsidP="00AE3A3B">
      <w:pPr>
        <w:pStyle w:val="ListParagraph"/>
        <w:ind w:left="1440"/>
        <w:rPr>
          <w:sz w:val="24"/>
          <w:lang w:val="nl-NL"/>
        </w:rPr>
      </w:pPr>
      <w:r w:rsidRPr="00C94644">
        <w:rPr>
          <w:sz w:val="24"/>
          <w:lang w:val="nl-NL"/>
        </w:rPr>
        <w:tab/>
        <w:t>j Loop</w:t>
      </w:r>
    </w:p>
    <w:p w14:paraId="53BDEA14" w14:textId="104E4F20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>error:</w:t>
      </w:r>
      <w:r w:rsidR="00BD7339">
        <w:rPr>
          <w:sz w:val="24"/>
        </w:rPr>
        <w:t xml:space="preserve">                 #When  100&lt;n&lt;3 , will throw error message</w:t>
      </w:r>
    </w:p>
    <w:p w14:paraId="37C9D676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  <w:t>li $v0,4</w:t>
      </w:r>
    </w:p>
    <w:p w14:paraId="5535347F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  <w:t>la $a0,wrong #it will print prompt</w:t>
      </w:r>
    </w:p>
    <w:p w14:paraId="752BDED9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</w:r>
      <w:proofErr w:type="spellStart"/>
      <w:r w:rsidRPr="00C94644">
        <w:rPr>
          <w:sz w:val="24"/>
        </w:rPr>
        <w:t>syscall</w:t>
      </w:r>
      <w:proofErr w:type="spellEnd"/>
    </w:p>
    <w:p w14:paraId="2F112E8F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  <w:t>li $v0, 10</w:t>
      </w:r>
    </w:p>
    <w:p w14:paraId="4133E403" w14:textId="273E2657" w:rsid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</w:r>
      <w:proofErr w:type="spellStart"/>
      <w:r w:rsidRPr="00C94644">
        <w:rPr>
          <w:sz w:val="24"/>
        </w:rPr>
        <w:t>syscall</w:t>
      </w:r>
      <w:proofErr w:type="spellEnd"/>
    </w:p>
    <w:p w14:paraId="7EBF2C8A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proofErr w:type="spellStart"/>
      <w:r w:rsidRPr="00C94644">
        <w:rPr>
          <w:sz w:val="24"/>
        </w:rPr>
        <w:t>EndLoop</w:t>
      </w:r>
      <w:proofErr w:type="spellEnd"/>
      <w:r w:rsidRPr="00C94644">
        <w:rPr>
          <w:sz w:val="24"/>
        </w:rPr>
        <w:t>:</w:t>
      </w:r>
    </w:p>
    <w:p w14:paraId="071CA817" w14:textId="77777777" w:rsidR="00C94644" w:rsidRPr="00C94644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  <w:t>li $v0, 10</w:t>
      </w:r>
    </w:p>
    <w:p w14:paraId="334CD770" w14:textId="765096E2" w:rsidR="00CF2DEA" w:rsidRDefault="00C94644" w:rsidP="00AE3A3B">
      <w:pPr>
        <w:pStyle w:val="ListParagraph"/>
        <w:ind w:left="1440"/>
        <w:rPr>
          <w:sz w:val="24"/>
        </w:rPr>
      </w:pPr>
      <w:r w:rsidRPr="00C94644">
        <w:rPr>
          <w:sz w:val="24"/>
        </w:rPr>
        <w:tab/>
      </w:r>
      <w:proofErr w:type="spellStart"/>
      <w:r w:rsidRPr="00C94644">
        <w:rPr>
          <w:sz w:val="24"/>
        </w:rPr>
        <w:t>syscall</w:t>
      </w:r>
      <w:proofErr w:type="spellEnd"/>
    </w:p>
    <w:p w14:paraId="0CB95FAE" w14:textId="77777777" w:rsidR="00AE3A3B" w:rsidRDefault="00AE3A3B" w:rsidP="00AE3A3B">
      <w:pPr>
        <w:pStyle w:val="ListParagraph"/>
        <w:ind w:left="1440"/>
        <w:rPr>
          <w:sz w:val="24"/>
        </w:rPr>
      </w:pPr>
    </w:p>
    <w:p w14:paraId="48657720" w14:textId="06632CF7" w:rsidR="00B2073E" w:rsidRDefault="0069276B" w:rsidP="00B2073E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 w:rsidRPr="00FD280D">
        <w:rPr>
          <w:sz w:val="24"/>
          <w:lang w:eastAsia="zh-CN"/>
        </w:rPr>
        <w:t xml:space="preserve">Using only </w:t>
      </w:r>
      <w:proofErr w:type="spellStart"/>
      <w:r w:rsidRPr="00B94270">
        <w:rPr>
          <w:i/>
          <w:color w:val="FF0000"/>
          <w:sz w:val="24"/>
          <w:lang w:eastAsia="zh-CN"/>
        </w:rPr>
        <w:t>sll</w:t>
      </w:r>
      <w:proofErr w:type="spellEnd"/>
      <w:r w:rsidRPr="00FD280D">
        <w:rPr>
          <w:sz w:val="24"/>
          <w:lang w:eastAsia="zh-CN"/>
        </w:rPr>
        <w:t xml:space="preserve"> and </w:t>
      </w:r>
      <w:proofErr w:type="spellStart"/>
      <w:r w:rsidRPr="00B94270">
        <w:rPr>
          <w:i/>
          <w:color w:val="FF0000"/>
          <w:sz w:val="24"/>
          <w:lang w:eastAsia="zh-CN"/>
        </w:rPr>
        <w:t>srl</w:t>
      </w:r>
      <w:proofErr w:type="spellEnd"/>
      <w:r w:rsidRPr="00FD280D">
        <w:rPr>
          <w:sz w:val="24"/>
          <w:lang w:eastAsia="zh-CN"/>
        </w:rPr>
        <w:t>, implement a program to check if a user input value is even or odd.</w:t>
      </w:r>
      <w:r w:rsidR="00B94270">
        <w:rPr>
          <w:sz w:val="24"/>
          <w:lang w:eastAsia="zh-CN"/>
        </w:rPr>
        <w:t xml:space="preserve"> </w:t>
      </w:r>
      <w:r w:rsidRPr="00B94270">
        <w:rPr>
          <w:sz w:val="24"/>
          <w:lang w:eastAsia="zh-CN"/>
        </w:rPr>
        <w:t>The program should read a user input integer, and print out "The number is even" if the</w:t>
      </w:r>
      <w:r w:rsidR="00230D4A">
        <w:rPr>
          <w:sz w:val="24"/>
          <w:lang w:eastAsia="zh-CN"/>
        </w:rPr>
        <w:t xml:space="preserve"> </w:t>
      </w:r>
      <w:r w:rsidRPr="00230D4A">
        <w:rPr>
          <w:sz w:val="24"/>
          <w:lang w:eastAsia="zh-CN"/>
        </w:rPr>
        <w:t>number is even, or "The number is odd", if the number is odd.</w:t>
      </w:r>
    </w:p>
    <w:p w14:paraId="6DF81ACB" w14:textId="77777777" w:rsidR="00B2073E" w:rsidRPr="00B2073E" w:rsidRDefault="00B2073E" w:rsidP="00B2073E">
      <w:pPr>
        <w:pStyle w:val="ListParagraph"/>
        <w:rPr>
          <w:sz w:val="24"/>
        </w:rPr>
      </w:pPr>
    </w:p>
    <w:p w14:paraId="7F39FF5B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>.data</w:t>
      </w:r>
    </w:p>
    <w:p w14:paraId="6F062FC8" w14:textId="6465A78A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prompt:.</w:t>
      </w:r>
      <w:proofErr w:type="spellStart"/>
      <w:r w:rsidRPr="00B2073E">
        <w:rPr>
          <w:sz w:val="24"/>
        </w:rPr>
        <w:t>asciiz</w:t>
      </w:r>
      <w:proofErr w:type="spellEnd"/>
      <w:r w:rsidRPr="00B2073E">
        <w:rPr>
          <w:sz w:val="24"/>
        </w:rPr>
        <w:t xml:space="preserve"> "</w:t>
      </w:r>
      <w:r w:rsidR="00380437">
        <w:rPr>
          <w:sz w:val="24"/>
        </w:rPr>
        <w:t>\</w:t>
      </w:r>
      <w:proofErr w:type="spellStart"/>
      <w:r w:rsidR="00380437">
        <w:rPr>
          <w:sz w:val="24"/>
        </w:rPr>
        <w:t>n</w:t>
      </w:r>
      <w:r w:rsidRPr="00B2073E">
        <w:rPr>
          <w:sz w:val="24"/>
        </w:rPr>
        <w:t>Enter</w:t>
      </w:r>
      <w:proofErr w:type="spellEnd"/>
      <w:r w:rsidRPr="00B2073E">
        <w:rPr>
          <w:sz w:val="24"/>
        </w:rPr>
        <w:t xml:space="preserve"> a number</w:t>
      </w:r>
      <w:r w:rsidR="00380437">
        <w:rPr>
          <w:sz w:val="24"/>
        </w:rPr>
        <w:t xml:space="preserve"> to determine whether EVEN or ODD </w:t>
      </w:r>
      <w:r w:rsidRPr="00B2073E">
        <w:rPr>
          <w:sz w:val="24"/>
        </w:rPr>
        <w:t xml:space="preserve"> = "</w:t>
      </w:r>
    </w:p>
    <w:p w14:paraId="5B63F0E2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result: .</w:t>
      </w:r>
      <w:proofErr w:type="spellStart"/>
      <w:r w:rsidRPr="00B2073E">
        <w:rPr>
          <w:sz w:val="24"/>
        </w:rPr>
        <w:t>asciiz</w:t>
      </w:r>
      <w:proofErr w:type="spellEnd"/>
      <w:r w:rsidRPr="00B2073E">
        <w:rPr>
          <w:sz w:val="24"/>
        </w:rPr>
        <w:t xml:space="preserve"> "\</w:t>
      </w:r>
      <w:proofErr w:type="spellStart"/>
      <w:r w:rsidRPr="00B2073E">
        <w:rPr>
          <w:sz w:val="24"/>
        </w:rPr>
        <w:t>nResult</w:t>
      </w:r>
      <w:proofErr w:type="spellEnd"/>
      <w:r w:rsidRPr="00B2073E">
        <w:rPr>
          <w:sz w:val="24"/>
        </w:rPr>
        <w:t>"</w:t>
      </w:r>
    </w:p>
    <w:p w14:paraId="241CF73A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</w:t>
      </w:r>
      <w:proofErr w:type="spellStart"/>
      <w:r w:rsidRPr="00B2073E">
        <w:rPr>
          <w:sz w:val="24"/>
        </w:rPr>
        <w:t>resulte</w:t>
      </w:r>
      <w:proofErr w:type="spellEnd"/>
      <w:r w:rsidRPr="00B2073E">
        <w:rPr>
          <w:sz w:val="24"/>
        </w:rPr>
        <w:t>: .</w:t>
      </w:r>
      <w:proofErr w:type="spellStart"/>
      <w:r w:rsidRPr="00B2073E">
        <w:rPr>
          <w:sz w:val="24"/>
        </w:rPr>
        <w:t>asciiz</w:t>
      </w:r>
      <w:proofErr w:type="spellEnd"/>
      <w:r w:rsidRPr="00B2073E">
        <w:rPr>
          <w:sz w:val="24"/>
        </w:rPr>
        <w:t xml:space="preserve"> "\</w:t>
      </w:r>
      <w:proofErr w:type="spellStart"/>
      <w:r w:rsidRPr="00B2073E">
        <w:rPr>
          <w:sz w:val="24"/>
        </w:rPr>
        <w:t>nThe</w:t>
      </w:r>
      <w:proofErr w:type="spellEnd"/>
      <w:r w:rsidRPr="00B2073E">
        <w:rPr>
          <w:sz w:val="24"/>
        </w:rPr>
        <w:t xml:space="preserve"> number is even"</w:t>
      </w:r>
    </w:p>
    <w:p w14:paraId="06453FD8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</w:t>
      </w:r>
      <w:proofErr w:type="spellStart"/>
      <w:r w:rsidRPr="00B2073E">
        <w:rPr>
          <w:sz w:val="24"/>
        </w:rPr>
        <w:t>resulto</w:t>
      </w:r>
      <w:proofErr w:type="spellEnd"/>
      <w:r w:rsidRPr="00B2073E">
        <w:rPr>
          <w:sz w:val="24"/>
        </w:rPr>
        <w:t>: .</w:t>
      </w:r>
      <w:proofErr w:type="spellStart"/>
      <w:r w:rsidRPr="00B2073E">
        <w:rPr>
          <w:sz w:val="24"/>
        </w:rPr>
        <w:t>asciiz</w:t>
      </w:r>
      <w:proofErr w:type="spellEnd"/>
      <w:r w:rsidRPr="00B2073E">
        <w:rPr>
          <w:sz w:val="24"/>
        </w:rPr>
        <w:t xml:space="preserve"> "\</w:t>
      </w:r>
      <w:proofErr w:type="spellStart"/>
      <w:r w:rsidRPr="00B2073E">
        <w:rPr>
          <w:sz w:val="24"/>
        </w:rPr>
        <w:t>nThe</w:t>
      </w:r>
      <w:proofErr w:type="spellEnd"/>
      <w:r w:rsidRPr="00B2073E">
        <w:rPr>
          <w:sz w:val="24"/>
        </w:rPr>
        <w:t xml:space="preserve"> number is odd"</w:t>
      </w:r>
    </w:p>
    <w:p w14:paraId="29AEF7CB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>.text</w:t>
      </w:r>
    </w:p>
    <w:p w14:paraId="3864F4AC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main:</w:t>
      </w:r>
    </w:p>
    <w:p w14:paraId="140B40BB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#</w:t>
      </w:r>
      <w:proofErr w:type="gramStart"/>
      <w:r w:rsidRPr="00B2073E">
        <w:rPr>
          <w:sz w:val="24"/>
        </w:rPr>
        <w:t>prompt</w:t>
      </w:r>
      <w:proofErr w:type="gramEnd"/>
      <w:r w:rsidRPr="00B2073E">
        <w:rPr>
          <w:sz w:val="24"/>
        </w:rPr>
        <w:t xml:space="preserve"> for input</w:t>
      </w:r>
    </w:p>
    <w:p w14:paraId="0EBEFC09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li $v0,4</w:t>
      </w:r>
    </w:p>
    <w:p w14:paraId="4FD79E4A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la $a0,prompt</w:t>
      </w:r>
    </w:p>
    <w:p w14:paraId="1DE05F7E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  <w:proofErr w:type="spellStart"/>
      <w:r w:rsidRPr="00B2073E">
        <w:rPr>
          <w:sz w:val="24"/>
        </w:rPr>
        <w:t>syscall</w:t>
      </w:r>
      <w:proofErr w:type="spellEnd"/>
    </w:p>
    <w:p w14:paraId="43BC19BF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</w:p>
    <w:p w14:paraId="22349E56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li $v0,5</w:t>
      </w:r>
    </w:p>
    <w:p w14:paraId="57AB1CF0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  <w:proofErr w:type="spellStart"/>
      <w:r w:rsidRPr="00B2073E">
        <w:rPr>
          <w:sz w:val="24"/>
        </w:rPr>
        <w:t>syscall</w:t>
      </w:r>
      <w:proofErr w:type="spellEnd"/>
    </w:p>
    <w:p w14:paraId="5A81F8E7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</w:p>
    <w:p w14:paraId="4736AE54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move $t0,$v0#move number from v0 to t0</w:t>
      </w:r>
    </w:p>
    <w:p w14:paraId="17CAA263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</w:p>
    <w:p w14:paraId="53C46995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lastRenderedPageBreak/>
        <w:t xml:space="preserve">        </w:t>
      </w:r>
    </w:p>
    <w:p w14:paraId="31136D1E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  <w:proofErr w:type="spellStart"/>
      <w:r w:rsidRPr="00B2073E">
        <w:rPr>
          <w:sz w:val="24"/>
        </w:rPr>
        <w:t>srl</w:t>
      </w:r>
      <w:proofErr w:type="spellEnd"/>
      <w:r w:rsidRPr="00B2073E">
        <w:rPr>
          <w:sz w:val="24"/>
        </w:rPr>
        <w:t xml:space="preserve"> $s0,$t0,1#Shift right by 1 bit</w:t>
      </w:r>
    </w:p>
    <w:p w14:paraId="514DF8A1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  <w:proofErr w:type="spellStart"/>
      <w:r w:rsidRPr="00B2073E">
        <w:rPr>
          <w:sz w:val="24"/>
        </w:rPr>
        <w:t>sll</w:t>
      </w:r>
      <w:proofErr w:type="spellEnd"/>
      <w:r w:rsidRPr="00B2073E">
        <w:rPr>
          <w:sz w:val="24"/>
        </w:rPr>
        <w:t xml:space="preserve"> $t1,$s0,1#shift left by 1 bit</w:t>
      </w:r>
    </w:p>
    <w:p w14:paraId="65D0F135" w14:textId="77FDC4E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               </w:t>
      </w:r>
    </w:p>
    <w:p w14:paraId="1BC26EF3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  <w:proofErr w:type="spellStart"/>
      <w:r w:rsidRPr="00B2073E">
        <w:rPr>
          <w:sz w:val="24"/>
        </w:rPr>
        <w:t>beq</w:t>
      </w:r>
      <w:proofErr w:type="spellEnd"/>
      <w:r w:rsidRPr="00B2073E">
        <w:rPr>
          <w:sz w:val="24"/>
        </w:rPr>
        <w:t xml:space="preserve"> $t0,$t1, </w:t>
      </w:r>
      <w:proofErr w:type="spellStart"/>
      <w:r w:rsidRPr="00B2073E">
        <w:rPr>
          <w:sz w:val="24"/>
        </w:rPr>
        <w:t>resultE#if</w:t>
      </w:r>
      <w:proofErr w:type="spellEnd"/>
      <w:r w:rsidRPr="00B2073E">
        <w:rPr>
          <w:sz w:val="24"/>
        </w:rPr>
        <w:t xml:space="preserve"> true then jump to result Even</w:t>
      </w:r>
    </w:p>
    <w:p w14:paraId="0D271AF3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  <w:proofErr w:type="spellStart"/>
      <w:r w:rsidRPr="00B2073E">
        <w:rPr>
          <w:sz w:val="24"/>
        </w:rPr>
        <w:t>bne</w:t>
      </w:r>
      <w:proofErr w:type="spellEnd"/>
      <w:r w:rsidRPr="00B2073E">
        <w:rPr>
          <w:sz w:val="24"/>
        </w:rPr>
        <w:t xml:space="preserve"> $t0,$t1, </w:t>
      </w:r>
      <w:proofErr w:type="spellStart"/>
      <w:r w:rsidRPr="00B2073E">
        <w:rPr>
          <w:sz w:val="24"/>
        </w:rPr>
        <w:t>resultO#if</w:t>
      </w:r>
      <w:proofErr w:type="spellEnd"/>
      <w:r w:rsidRPr="00B2073E">
        <w:rPr>
          <w:sz w:val="24"/>
        </w:rPr>
        <w:t xml:space="preserve"> true then jump to result Odd</w:t>
      </w:r>
    </w:p>
    <w:p w14:paraId="3041985F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</w:t>
      </w:r>
    </w:p>
    <w:p w14:paraId="5F7F41E9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</w:t>
      </w:r>
    </w:p>
    <w:p w14:paraId="301079D6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#END</w:t>
      </w:r>
    </w:p>
    <w:p w14:paraId="031ED9B1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li $v0,10</w:t>
      </w:r>
    </w:p>
    <w:p w14:paraId="519211B3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la $a0,result</w:t>
      </w:r>
    </w:p>
    <w:p w14:paraId="6BBDD4EC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  <w:proofErr w:type="spellStart"/>
      <w:r w:rsidRPr="00B2073E">
        <w:rPr>
          <w:sz w:val="24"/>
        </w:rPr>
        <w:t>syscall</w:t>
      </w:r>
      <w:proofErr w:type="spellEnd"/>
    </w:p>
    <w:p w14:paraId="6C9E4ADB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</w:p>
    <w:p w14:paraId="0FAAADC5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</w:t>
      </w:r>
      <w:proofErr w:type="spellStart"/>
      <w:r w:rsidRPr="00B2073E">
        <w:rPr>
          <w:sz w:val="24"/>
        </w:rPr>
        <w:t>resultO</w:t>
      </w:r>
      <w:proofErr w:type="spellEnd"/>
      <w:r w:rsidRPr="00B2073E">
        <w:rPr>
          <w:sz w:val="24"/>
        </w:rPr>
        <w:t>:#jump here when number is odd</w:t>
      </w:r>
    </w:p>
    <w:p w14:paraId="21D91BEF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li $v0,4</w:t>
      </w:r>
    </w:p>
    <w:p w14:paraId="21117099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la $a0,resulto</w:t>
      </w:r>
    </w:p>
    <w:p w14:paraId="35197014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  <w:proofErr w:type="spellStart"/>
      <w:r w:rsidRPr="00B2073E">
        <w:rPr>
          <w:sz w:val="24"/>
        </w:rPr>
        <w:t>syscall</w:t>
      </w:r>
      <w:proofErr w:type="spellEnd"/>
    </w:p>
    <w:p w14:paraId="2BED8895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</w:p>
    <w:p w14:paraId="529D8363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li $v0,10</w:t>
      </w:r>
    </w:p>
    <w:p w14:paraId="7FC63CD6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la $a0,result</w:t>
      </w:r>
    </w:p>
    <w:p w14:paraId="7318CFB5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  <w:proofErr w:type="spellStart"/>
      <w:r w:rsidRPr="00B2073E">
        <w:rPr>
          <w:sz w:val="24"/>
        </w:rPr>
        <w:t>syscall</w:t>
      </w:r>
      <w:proofErr w:type="spellEnd"/>
    </w:p>
    <w:p w14:paraId="19E5373C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</w:p>
    <w:p w14:paraId="0984C29B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</w:t>
      </w:r>
      <w:proofErr w:type="spellStart"/>
      <w:r w:rsidRPr="00B2073E">
        <w:rPr>
          <w:sz w:val="24"/>
        </w:rPr>
        <w:t>resultE</w:t>
      </w:r>
      <w:proofErr w:type="spellEnd"/>
      <w:r w:rsidRPr="00B2073E">
        <w:rPr>
          <w:sz w:val="24"/>
        </w:rPr>
        <w:t>:#Jump here when number is even</w:t>
      </w:r>
    </w:p>
    <w:p w14:paraId="452A6490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li $v0,4</w:t>
      </w:r>
    </w:p>
    <w:p w14:paraId="0660C142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la $a0,resulte</w:t>
      </w:r>
    </w:p>
    <w:p w14:paraId="39EFD1CF" w14:textId="144221A3" w:rsidR="00B2073E" w:rsidRPr="00BD7339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  <w:proofErr w:type="spellStart"/>
      <w:r w:rsidRPr="00B2073E">
        <w:rPr>
          <w:sz w:val="24"/>
        </w:rPr>
        <w:t>syscall</w:t>
      </w:r>
      <w:proofErr w:type="spellEnd"/>
    </w:p>
    <w:p w14:paraId="4050BBEE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li $v0,10</w:t>
      </w:r>
    </w:p>
    <w:p w14:paraId="7446691B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la $a0,result</w:t>
      </w:r>
    </w:p>
    <w:p w14:paraId="4C3B343B" w14:textId="77777777" w:rsidR="00B2073E" w:rsidRPr="00B2073E" w:rsidRDefault="00B2073E" w:rsidP="00AE3A3B">
      <w:pPr>
        <w:pStyle w:val="ListParagraph"/>
        <w:snapToGrid w:val="0"/>
        <w:ind w:left="144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  <w:proofErr w:type="spellStart"/>
      <w:r w:rsidRPr="00B2073E">
        <w:rPr>
          <w:sz w:val="24"/>
        </w:rPr>
        <w:t>syscall</w:t>
      </w:r>
      <w:proofErr w:type="spellEnd"/>
    </w:p>
    <w:p w14:paraId="164FAC5A" w14:textId="77777777" w:rsidR="00B2073E" w:rsidRPr="00B2073E" w:rsidRDefault="00B2073E" w:rsidP="00B2073E">
      <w:pPr>
        <w:pStyle w:val="ListParagraph"/>
        <w:snapToGrid w:val="0"/>
        <w:contextualSpacing/>
        <w:rPr>
          <w:sz w:val="24"/>
        </w:rPr>
      </w:pPr>
      <w:r w:rsidRPr="00B2073E">
        <w:rPr>
          <w:sz w:val="24"/>
        </w:rPr>
        <w:t xml:space="preserve">                </w:t>
      </w:r>
    </w:p>
    <w:p w14:paraId="25C0BBFA" w14:textId="0993C846" w:rsidR="00B2073E" w:rsidRPr="00B2073E" w:rsidRDefault="00B2073E" w:rsidP="00B2073E">
      <w:pPr>
        <w:pStyle w:val="ListParagraph"/>
        <w:snapToGrid w:val="0"/>
        <w:contextualSpacing/>
        <w:rPr>
          <w:sz w:val="24"/>
        </w:rPr>
      </w:pPr>
      <w:r w:rsidRPr="00B2073E">
        <w:rPr>
          <w:sz w:val="24"/>
        </w:rPr>
        <w:t xml:space="preserve">    </w:t>
      </w:r>
    </w:p>
    <w:p w14:paraId="71BCD73F" w14:textId="77777777" w:rsidR="001F5FEB" w:rsidRPr="001F5FEB" w:rsidRDefault="001F5FEB" w:rsidP="001F5FEB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 w:rsidRPr="001F5FEB">
        <w:rPr>
          <w:sz w:val="24"/>
          <w:lang w:eastAsia="zh-CN"/>
        </w:rPr>
        <w:t xml:space="preserve">Prompt the user for a number </w:t>
      </w:r>
      <w:r w:rsidRPr="00E4755F">
        <w:rPr>
          <w:i/>
          <w:sz w:val="24"/>
          <w:lang w:eastAsia="zh-CN"/>
        </w:rPr>
        <w:t>n</w:t>
      </w:r>
      <w:r w:rsidRPr="001F5FEB">
        <w:rPr>
          <w:sz w:val="24"/>
          <w:lang w:eastAsia="zh-CN"/>
        </w:rPr>
        <w:t xml:space="preserve">, </w:t>
      </w:r>
      <w:r w:rsidRPr="00E4755F">
        <w:rPr>
          <w:i/>
          <w:sz w:val="24"/>
          <w:lang w:eastAsia="zh-CN"/>
        </w:rPr>
        <w:t>0 &lt; n &lt; 100</w:t>
      </w:r>
      <w:r w:rsidRPr="001F5FEB">
        <w:rPr>
          <w:sz w:val="24"/>
          <w:lang w:eastAsia="zh-CN"/>
        </w:rPr>
        <w:t>. Print out the smallest number of coins</w:t>
      </w:r>
    </w:p>
    <w:p w14:paraId="749A7010" w14:textId="77777777" w:rsidR="001F5FEB" w:rsidRDefault="001F5FEB" w:rsidP="00E4755F">
      <w:pPr>
        <w:autoSpaceDE w:val="0"/>
        <w:autoSpaceDN w:val="0"/>
        <w:adjustRightInd w:val="0"/>
        <w:ind w:left="360"/>
        <w:rPr>
          <w:sz w:val="24"/>
          <w:lang w:eastAsia="zh-CN"/>
        </w:rPr>
      </w:pPr>
      <w:r>
        <w:rPr>
          <w:sz w:val="24"/>
          <w:lang w:eastAsia="zh-CN"/>
        </w:rPr>
        <w:t>(</w:t>
      </w:r>
      <w:proofErr w:type="gramStart"/>
      <w:r>
        <w:rPr>
          <w:sz w:val="24"/>
          <w:lang w:eastAsia="zh-CN"/>
        </w:rPr>
        <w:t>quarters</w:t>
      </w:r>
      <w:proofErr w:type="gramEnd"/>
      <w:r>
        <w:rPr>
          <w:sz w:val="24"/>
          <w:lang w:eastAsia="zh-CN"/>
        </w:rPr>
        <w:t xml:space="preserve">, dimes, nickels, and pennies) which will produce </w:t>
      </w:r>
      <w:r w:rsidRPr="00FD1D18">
        <w:rPr>
          <w:i/>
          <w:sz w:val="24"/>
          <w:lang w:eastAsia="zh-CN"/>
        </w:rPr>
        <w:t>n</w:t>
      </w:r>
      <w:r>
        <w:rPr>
          <w:sz w:val="24"/>
          <w:lang w:eastAsia="zh-CN"/>
        </w:rPr>
        <w:t>. For example, if the user enters</w:t>
      </w:r>
      <w:r w:rsidR="00E4755F">
        <w:rPr>
          <w:sz w:val="24"/>
          <w:lang w:eastAsia="zh-CN"/>
        </w:rPr>
        <w:t xml:space="preserve"> </w:t>
      </w:r>
      <w:r w:rsidRPr="00FD1D18">
        <w:rPr>
          <w:i/>
          <w:sz w:val="24"/>
          <w:lang w:eastAsia="zh-CN"/>
        </w:rPr>
        <w:t>"66",</w:t>
      </w:r>
      <w:r w:rsidRPr="00E4755F">
        <w:rPr>
          <w:sz w:val="24"/>
          <w:lang w:eastAsia="zh-CN"/>
        </w:rPr>
        <w:t xml:space="preserve"> your program should print out "</w:t>
      </w:r>
      <w:r w:rsidRPr="00FD1D18">
        <w:rPr>
          <w:i/>
          <w:sz w:val="24"/>
          <w:lang w:eastAsia="zh-CN"/>
        </w:rPr>
        <w:t>2</w:t>
      </w:r>
      <w:r w:rsidRPr="00E4755F">
        <w:rPr>
          <w:sz w:val="24"/>
          <w:lang w:eastAsia="zh-CN"/>
        </w:rPr>
        <w:t xml:space="preserve"> quarters, </w:t>
      </w:r>
      <w:r w:rsidRPr="00FD1D18">
        <w:rPr>
          <w:i/>
          <w:sz w:val="24"/>
          <w:lang w:eastAsia="zh-CN"/>
        </w:rPr>
        <w:t>1</w:t>
      </w:r>
      <w:r w:rsidRPr="00E4755F">
        <w:rPr>
          <w:sz w:val="24"/>
          <w:lang w:eastAsia="zh-CN"/>
        </w:rPr>
        <w:t xml:space="preserve"> dime, </w:t>
      </w:r>
      <w:r w:rsidRPr="00FD1D18">
        <w:rPr>
          <w:i/>
          <w:sz w:val="24"/>
          <w:lang w:eastAsia="zh-CN"/>
        </w:rPr>
        <w:t>1</w:t>
      </w:r>
      <w:r w:rsidRPr="00E4755F">
        <w:rPr>
          <w:sz w:val="24"/>
          <w:lang w:eastAsia="zh-CN"/>
        </w:rPr>
        <w:t xml:space="preserve"> nickel, and </w:t>
      </w:r>
      <w:r w:rsidRPr="00FD1D18">
        <w:rPr>
          <w:i/>
          <w:sz w:val="24"/>
          <w:lang w:eastAsia="zh-CN"/>
        </w:rPr>
        <w:t>1</w:t>
      </w:r>
      <w:r w:rsidRPr="00E4755F">
        <w:rPr>
          <w:sz w:val="24"/>
          <w:lang w:eastAsia="zh-CN"/>
        </w:rPr>
        <w:t xml:space="preserve"> penny".</w:t>
      </w:r>
    </w:p>
    <w:p w14:paraId="63F384B1" w14:textId="77777777" w:rsidR="008D5C80" w:rsidRPr="008D5C80" w:rsidRDefault="008D5C80" w:rsidP="00AE3A3B">
      <w:pPr>
        <w:autoSpaceDE w:val="0"/>
        <w:autoSpaceDN w:val="0"/>
        <w:adjustRightInd w:val="0"/>
        <w:ind w:left="2160"/>
        <w:rPr>
          <w:sz w:val="24"/>
          <w:lang w:eastAsia="zh-CN"/>
        </w:rPr>
      </w:pPr>
      <w:r w:rsidRPr="008D5C80">
        <w:rPr>
          <w:sz w:val="24"/>
          <w:lang w:eastAsia="zh-CN"/>
        </w:rPr>
        <w:t>.data</w:t>
      </w:r>
    </w:p>
    <w:p w14:paraId="10365558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r w:rsidRPr="008D5C80">
        <w:rPr>
          <w:sz w:val="24"/>
          <w:lang w:eastAsia="zh-CN"/>
        </w:rPr>
        <w:t>n: .word 5</w:t>
      </w:r>
    </w:p>
    <w:p w14:paraId="0F74B8AF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r w:rsidRPr="008D5C80">
        <w:rPr>
          <w:sz w:val="24"/>
          <w:lang w:eastAsia="zh-CN"/>
        </w:rPr>
        <w:t>q: .word 25</w:t>
      </w:r>
    </w:p>
    <w:p w14:paraId="0BDDCF65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r w:rsidRPr="008D5C80">
        <w:rPr>
          <w:sz w:val="24"/>
          <w:lang w:eastAsia="zh-CN"/>
        </w:rPr>
        <w:t>d: .word 10</w:t>
      </w:r>
    </w:p>
    <w:p w14:paraId="576A038C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r w:rsidRPr="008D5C80">
        <w:rPr>
          <w:sz w:val="24"/>
          <w:lang w:eastAsia="zh-CN"/>
        </w:rPr>
        <w:t>prompt: .</w:t>
      </w:r>
      <w:proofErr w:type="spellStart"/>
      <w:r w:rsidRPr="008D5C80">
        <w:rPr>
          <w:sz w:val="24"/>
          <w:lang w:eastAsia="zh-CN"/>
        </w:rPr>
        <w:t>asciiz</w:t>
      </w:r>
      <w:proofErr w:type="spellEnd"/>
      <w:r w:rsidRPr="008D5C80">
        <w:rPr>
          <w:sz w:val="24"/>
          <w:lang w:eastAsia="zh-CN"/>
        </w:rPr>
        <w:t xml:space="preserve"> "Enter a number in range 0-100: "</w:t>
      </w:r>
    </w:p>
    <w:p w14:paraId="1916F1FF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nprompt</w:t>
      </w:r>
      <w:proofErr w:type="spellEnd"/>
      <w:r w:rsidRPr="008D5C80">
        <w:rPr>
          <w:sz w:val="24"/>
          <w:lang w:eastAsia="zh-CN"/>
        </w:rPr>
        <w:t>: .</w:t>
      </w:r>
      <w:proofErr w:type="spellStart"/>
      <w:r w:rsidRPr="008D5C80">
        <w:rPr>
          <w:sz w:val="24"/>
          <w:lang w:eastAsia="zh-CN"/>
        </w:rPr>
        <w:t>asciiz</w:t>
      </w:r>
      <w:proofErr w:type="spellEnd"/>
      <w:r w:rsidRPr="008D5C80">
        <w:rPr>
          <w:sz w:val="24"/>
          <w:lang w:eastAsia="zh-CN"/>
        </w:rPr>
        <w:t xml:space="preserve"> " nickel, "</w:t>
      </w:r>
    </w:p>
    <w:p w14:paraId="204E78D7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qprompt</w:t>
      </w:r>
      <w:proofErr w:type="spellEnd"/>
      <w:r w:rsidRPr="008D5C80">
        <w:rPr>
          <w:sz w:val="24"/>
          <w:lang w:eastAsia="zh-CN"/>
        </w:rPr>
        <w:t>: .</w:t>
      </w:r>
      <w:proofErr w:type="spellStart"/>
      <w:r w:rsidRPr="008D5C80">
        <w:rPr>
          <w:sz w:val="24"/>
          <w:lang w:eastAsia="zh-CN"/>
        </w:rPr>
        <w:t>asciiz</w:t>
      </w:r>
      <w:proofErr w:type="spellEnd"/>
      <w:r w:rsidRPr="008D5C80">
        <w:rPr>
          <w:sz w:val="24"/>
          <w:lang w:eastAsia="zh-CN"/>
        </w:rPr>
        <w:t xml:space="preserve"> " quarters ,"</w:t>
      </w:r>
    </w:p>
    <w:p w14:paraId="7956FF20" w14:textId="6F572435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dprompt</w:t>
      </w:r>
      <w:proofErr w:type="spellEnd"/>
      <w:r w:rsidRPr="008D5C80">
        <w:rPr>
          <w:sz w:val="24"/>
          <w:lang w:eastAsia="zh-CN"/>
        </w:rPr>
        <w:t>: .</w:t>
      </w:r>
      <w:proofErr w:type="spellStart"/>
      <w:r w:rsidRPr="008D5C80">
        <w:rPr>
          <w:sz w:val="24"/>
          <w:lang w:eastAsia="zh-CN"/>
        </w:rPr>
        <w:t>asciiz</w:t>
      </w:r>
      <w:proofErr w:type="spellEnd"/>
      <w:r w:rsidRPr="008D5C80">
        <w:rPr>
          <w:sz w:val="24"/>
          <w:lang w:eastAsia="zh-CN"/>
        </w:rPr>
        <w:t xml:space="preserve"> " dime , "</w:t>
      </w:r>
    </w:p>
    <w:p w14:paraId="19866BD5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pprompt</w:t>
      </w:r>
      <w:proofErr w:type="spellEnd"/>
      <w:r w:rsidRPr="008D5C80">
        <w:rPr>
          <w:sz w:val="24"/>
          <w:lang w:eastAsia="zh-CN"/>
        </w:rPr>
        <w:t>: .</w:t>
      </w:r>
      <w:proofErr w:type="spellStart"/>
      <w:r w:rsidRPr="008D5C80">
        <w:rPr>
          <w:sz w:val="24"/>
          <w:lang w:eastAsia="zh-CN"/>
        </w:rPr>
        <w:t>asciiz</w:t>
      </w:r>
      <w:proofErr w:type="spellEnd"/>
      <w:r w:rsidRPr="008D5C80">
        <w:rPr>
          <w:sz w:val="24"/>
          <w:lang w:eastAsia="zh-CN"/>
        </w:rPr>
        <w:t xml:space="preserve"> " penny \n"</w:t>
      </w:r>
    </w:p>
    <w:p w14:paraId="54E391EF" w14:textId="3609351F" w:rsidR="008D5C80" w:rsidRPr="008D5C80" w:rsidRDefault="008D5C80" w:rsidP="00AE3A3B">
      <w:pPr>
        <w:autoSpaceDE w:val="0"/>
        <w:autoSpaceDN w:val="0"/>
        <w:adjustRightInd w:val="0"/>
        <w:ind w:left="2160"/>
        <w:rPr>
          <w:sz w:val="24"/>
          <w:lang w:eastAsia="zh-CN"/>
        </w:rPr>
      </w:pPr>
      <w:r w:rsidRPr="008D5C80">
        <w:rPr>
          <w:sz w:val="24"/>
          <w:lang w:eastAsia="zh-CN"/>
        </w:rPr>
        <w:t>wrong: .</w:t>
      </w:r>
      <w:proofErr w:type="spellStart"/>
      <w:r w:rsidRPr="008D5C80">
        <w:rPr>
          <w:sz w:val="24"/>
          <w:lang w:eastAsia="zh-CN"/>
        </w:rPr>
        <w:t>asciiz</w:t>
      </w:r>
      <w:proofErr w:type="spellEnd"/>
      <w:r w:rsidRPr="008D5C80">
        <w:rPr>
          <w:sz w:val="24"/>
          <w:lang w:eastAsia="zh-CN"/>
        </w:rPr>
        <w:t xml:space="preserve"> " No. entered is either less than 3 or greater</w:t>
      </w:r>
      <w:r w:rsidR="00AE3A3B">
        <w:rPr>
          <w:sz w:val="24"/>
          <w:lang w:eastAsia="zh-CN"/>
        </w:rPr>
        <w:t xml:space="preserve"> </w:t>
      </w:r>
      <w:r w:rsidRPr="008D5C80">
        <w:rPr>
          <w:sz w:val="24"/>
          <w:lang w:eastAsia="zh-CN"/>
        </w:rPr>
        <w:t>than 100"</w:t>
      </w:r>
    </w:p>
    <w:p w14:paraId="39626992" w14:textId="77777777" w:rsidR="008D5C80" w:rsidRPr="008D5C80" w:rsidRDefault="008D5C80" w:rsidP="00AE3A3B">
      <w:pPr>
        <w:autoSpaceDE w:val="0"/>
        <w:autoSpaceDN w:val="0"/>
        <w:adjustRightInd w:val="0"/>
        <w:ind w:left="2160"/>
        <w:rPr>
          <w:sz w:val="24"/>
          <w:lang w:eastAsia="zh-CN"/>
        </w:rPr>
      </w:pPr>
      <w:r w:rsidRPr="008D5C80">
        <w:rPr>
          <w:sz w:val="24"/>
          <w:lang w:eastAsia="zh-CN"/>
        </w:rPr>
        <w:t>.text</w:t>
      </w:r>
    </w:p>
    <w:p w14:paraId="0F78E786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addi</w:t>
      </w:r>
      <w:proofErr w:type="spellEnd"/>
      <w:r w:rsidRPr="008D5C80">
        <w:rPr>
          <w:sz w:val="24"/>
          <w:lang w:eastAsia="zh-CN"/>
        </w:rPr>
        <w:t xml:space="preserve"> $s6,$zero,3</w:t>
      </w:r>
    </w:p>
    <w:p w14:paraId="2C56BF38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addi</w:t>
      </w:r>
      <w:proofErr w:type="spellEnd"/>
      <w:r w:rsidRPr="008D5C80">
        <w:rPr>
          <w:sz w:val="24"/>
          <w:lang w:eastAsia="zh-CN"/>
        </w:rPr>
        <w:t xml:space="preserve"> $t8,$zero,100</w:t>
      </w:r>
    </w:p>
    <w:p w14:paraId="754C57AD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r w:rsidRPr="008D5C80">
        <w:rPr>
          <w:sz w:val="24"/>
          <w:lang w:eastAsia="zh-CN"/>
        </w:rPr>
        <w:t>li $v0, 4</w:t>
      </w:r>
    </w:p>
    <w:p w14:paraId="0CCC6C08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r w:rsidRPr="008D5C80">
        <w:rPr>
          <w:sz w:val="24"/>
          <w:lang w:eastAsia="zh-CN"/>
        </w:rPr>
        <w:t>la $a0, prompt</w:t>
      </w:r>
    </w:p>
    <w:p w14:paraId="19591CD7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syscall</w:t>
      </w:r>
      <w:proofErr w:type="spellEnd"/>
    </w:p>
    <w:p w14:paraId="0AB424D9" w14:textId="77777777" w:rsidR="008D5C80" w:rsidRPr="008D5C80" w:rsidRDefault="008D5C80" w:rsidP="00AE3A3B">
      <w:pPr>
        <w:autoSpaceDE w:val="0"/>
        <w:autoSpaceDN w:val="0"/>
        <w:adjustRightInd w:val="0"/>
        <w:ind w:left="2160"/>
        <w:rPr>
          <w:sz w:val="24"/>
          <w:lang w:eastAsia="zh-CN"/>
        </w:rPr>
      </w:pPr>
    </w:p>
    <w:p w14:paraId="3BF649E9" w14:textId="77777777" w:rsidR="008D5C80" w:rsidRPr="008D5C80" w:rsidRDefault="008D5C80" w:rsidP="00AE3A3B">
      <w:pPr>
        <w:autoSpaceDE w:val="0"/>
        <w:autoSpaceDN w:val="0"/>
        <w:adjustRightInd w:val="0"/>
        <w:ind w:left="2160"/>
        <w:rPr>
          <w:sz w:val="24"/>
          <w:lang w:eastAsia="zh-CN"/>
        </w:rPr>
      </w:pPr>
    </w:p>
    <w:p w14:paraId="71B08D66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r w:rsidRPr="008D5C80">
        <w:rPr>
          <w:sz w:val="24"/>
          <w:lang w:eastAsia="zh-CN"/>
        </w:rPr>
        <w:t>li $v0, 5</w:t>
      </w:r>
    </w:p>
    <w:p w14:paraId="1D2D6ABB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syscall</w:t>
      </w:r>
      <w:proofErr w:type="spellEnd"/>
    </w:p>
    <w:p w14:paraId="72645854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r w:rsidRPr="008D5C80">
        <w:rPr>
          <w:sz w:val="24"/>
          <w:lang w:eastAsia="zh-CN"/>
        </w:rPr>
        <w:t>move $t0, $v0</w:t>
      </w:r>
    </w:p>
    <w:p w14:paraId="0E9D8AE6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blt</w:t>
      </w:r>
      <w:proofErr w:type="spellEnd"/>
      <w:r w:rsidRPr="008D5C80">
        <w:rPr>
          <w:sz w:val="24"/>
          <w:lang w:eastAsia="zh-CN"/>
        </w:rPr>
        <w:t xml:space="preserve"> $t0,$s6,error #if t2 less than or equal 0 exit</w:t>
      </w:r>
    </w:p>
    <w:p w14:paraId="4CE6611C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bgt</w:t>
      </w:r>
      <w:proofErr w:type="spellEnd"/>
      <w:r w:rsidRPr="008D5C80">
        <w:rPr>
          <w:sz w:val="24"/>
          <w:lang w:eastAsia="zh-CN"/>
        </w:rPr>
        <w:t xml:space="preserve"> $t0,$t8,error</w:t>
      </w:r>
    </w:p>
    <w:p w14:paraId="3D285AEB" w14:textId="77777777" w:rsidR="008D5C80" w:rsidRPr="008D5C80" w:rsidRDefault="008D5C80" w:rsidP="00AE3A3B">
      <w:pPr>
        <w:autoSpaceDE w:val="0"/>
        <w:autoSpaceDN w:val="0"/>
        <w:adjustRightInd w:val="0"/>
        <w:ind w:left="2160"/>
        <w:rPr>
          <w:sz w:val="24"/>
          <w:lang w:eastAsia="zh-CN"/>
        </w:rPr>
      </w:pPr>
      <w:r w:rsidRPr="008D5C80">
        <w:rPr>
          <w:sz w:val="24"/>
          <w:lang w:eastAsia="zh-CN"/>
        </w:rPr>
        <w:t>.</w:t>
      </w:r>
      <w:proofErr w:type="spellStart"/>
      <w:r w:rsidRPr="008D5C80">
        <w:rPr>
          <w:sz w:val="24"/>
          <w:lang w:eastAsia="zh-CN"/>
        </w:rPr>
        <w:t>globl</w:t>
      </w:r>
      <w:proofErr w:type="spellEnd"/>
      <w:r w:rsidRPr="008D5C80">
        <w:rPr>
          <w:sz w:val="24"/>
          <w:lang w:eastAsia="zh-CN"/>
        </w:rPr>
        <w:t xml:space="preserve"> main</w:t>
      </w:r>
    </w:p>
    <w:p w14:paraId="5034CADA" w14:textId="77777777" w:rsidR="008D5C80" w:rsidRPr="008D5C80" w:rsidRDefault="008D5C80" w:rsidP="00AE3A3B">
      <w:pPr>
        <w:autoSpaceDE w:val="0"/>
        <w:autoSpaceDN w:val="0"/>
        <w:adjustRightInd w:val="0"/>
        <w:ind w:left="2160"/>
        <w:rPr>
          <w:sz w:val="24"/>
          <w:lang w:eastAsia="zh-CN"/>
        </w:rPr>
      </w:pPr>
      <w:r w:rsidRPr="008D5C80">
        <w:rPr>
          <w:sz w:val="24"/>
          <w:lang w:eastAsia="zh-CN"/>
        </w:rPr>
        <w:t>main:</w:t>
      </w:r>
    </w:p>
    <w:p w14:paraId="1456F31A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lw</w:t>
      </w:r>
      <w:proofErr w:type="spellEnd"/>
      <w:r w:rsidRPr="008D5C80">
        <w:rPr>
          <w:sz w:val="24"/>
          <w:lang w:eastAsia="zh-CN"/>
        </w:rPr>
        <w:t xml:space="preserve"> $t1, q</w:t>
      </w:r>
    </w:p>
    <w:p w14:paraId="66B8E11E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r w:rsidRPr="008D5C80">
        <w:rPr>
          <w:sz w:val="24"/>
          <w:lang w:eastAsia="zh-CN"/>
        </w:rPr>
        <w:t>div $t0, $t1</w:t>
      </w:r>
    </w:p>
    <w:p w14:paraId="5DA13056" w14:textId="77777777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mflo</w:t>
      </w:r>
      <w:proofErr w:type="spellEnd"/>
      <w:r w:rsidRPr="008D5C80">
        <w:rPr>
          <w:sz w:val="24"/>
          <w:lang w:eastAsia="zh-CN"/>
        </w:rPr>
        <w:t xml:space="preserve"> $t2 #quarters</w:t>
      </w:r>
    </w:p>
    <w:p w14:paraId="5CE88846" w14:textId="1E9441EC" w:rsidR="008D5C80" w:rsidRPr="008D5C80" w:rsidRDefault="008D5C80" w:rsidP="00AE3A3B">
      <w:pPr>
        <w:autoSpaceDE w:val="0"/>
        <w:autoSpaceDN w:val="0"/>
        <w:adjustRightInd w:val="0"/>
        <w:ind w:left="2160" w:firstLine="72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mfhi</w:t>
      </w:r>
      <w:proofErr w:type="spellEnd"/>
      <w:r w:rsidRPr="008D5C80">
        <w:rPr>
          <w:sz w:val="24"/>
          <w:lang w:eastAsia="zh-CN"/>
        </w:rPr>
        <w:t xml:space="preserve"> $t0 #rest money</w:t>
      </w:r>
    </w:p>
    <w:p w14:paraId="5FC0C0FE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lw</w:t>
      </w:r>
      <w:proofErr w:type="spellEnd"/>
      <w:r w:rsidRPr="008D5C80">
        <w:rPr>
          <w:sz w:val="24"/>
          <w:lang w:eastAsia="zh-CN"/>
        </w:rPr>
        <w:t xml:space="preserve"> $t1, d</w:t>
      </w:r>
    </w:p>
    <w:p w14:paraId="00B8A8C5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>div $t0, $t1</w:t>
      </w:r>
    </w:p>
    <w:p w14:paraId="472F2E89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mflo</w:t>
      </w:r>
      <w:proofErr w:type="spellEnd"/>
      <w:r w:rsidRPr="008D5C80">
        <w:rPr>
          <w:sz w:val="24"/>
          <w:lang w:eastAsia="zh-CN"/>
        </w:rPr>
        <w:t xml:space="preserve"> $t3 #dimes</w:t>
      </w:r>
    </w:p>
    <w:p w14:paraId="7819149C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mfhi</w:t>
      </w:r>
      <w:proofErr w:type="spellEnd"/>
      <w:r w:rsidRPr="008D5C80">
        <w:rPr>
          <w:sz w:val="24"/>
          <w:lang w:eastAsia="zh-CN"/>
        </w:rPr>
        <w:t xml:space="preserve"> $t0 #change</w:t>
      </w:r>
    </w:p>
    <w:p w14:paraId="75389DFA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</w:p>
    <w:p w14:paraId="18118306" w14:textId="77777777" w:rsidR="008D5C80" w:rsidRPr="008D5C80" w:rsidRDefault="008D5C80" w:rsidP="00AE3A3B">
      <w:pPr>
        <w:autoSpaceDE w:val="0"/>
        <w:autoSpaceDN w:val="0"/>
        <w:adjustRightInd w:val="0"/>
        <w:rPr>
          <w:sz w:val="24"/>
          <w:lang w:eastAsia="zh-CN"/>
        </w:rPr>
      </w:pPr>
    </w:p>
    <w:p w14:paraId="72DC32C0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lw</w:t>
      </w:r>
      <w:proofErr w:type="spellEnd"/>
      <w:r w:rsidRPr="008D5C80">
        <w:rPr>
          <w:sz w:val="24"/>
          <w:lang w:eastAsia="zh-CN"/>
        </w:rPr>
        <w:t xml:space="preserve"> $t1, n</w:t>
      </w:r>
    </w:p>
    <w:p w14:paraId="0493EB16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>div $t0, $t1</w:t>
      </w:r>
    </w:p>
    <w:p w14:paraId="7153F44C" w14:textId="273ECBF2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mflo</w:t>
      </w:r>
      <w:proofErr w:type="spellEnd"/>
      <w:r w:rsidRPr="008D5C80">
        <w:rPr>
          <w:sz w:val="24"/>
          <w:lang w:eastAsia="zh-CN"/>
        </w:rPr>
        <w:t xml:space="preserve"> $t4 #nickels</w:t>
      </w:r>
    </w:p>
    <w:p w14:paraId="3CD001F8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mfhi</w:t>
      </w:r>
      <w:proofErr w:type="spellEnd"/>
      <w:r w:rsidRPr="008D5C80">
        <w:rPr>
          <w:sz w:val="24"/>
          <w:lang w:eastAsia="zh-CN"/>
        </w:rPr>
        <w:t xml:space="preserve"> $t0 #rest money</w:t>
      </w:r>
    </w:p>
    <w:p w14:paraId="12E85266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</w:p>
    <w:p w14:paraId="75ADDB95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>#</w:t>
      </w:r>
      <w:proofErr w:type="gramStart"/>
      <w:r w:rsidRPr="008D5C80">
        <w:rPr>
          <w:sz w:val="24"/>
          <w:lang w:eastAsia="zh-CN"/>
        </w:rPr>
        <w:t>display</w:t>
      </w:r>
      <w:proofErr w:type="gramEnd"/>
      <w:r w:rsidRPr="008D5C80">
        <w:rPr>
          <w:sz w:val="24"/>
          <w:lang w:eastAsia="zh-CN"/>
        </w:rPr>
        <w:t xml:space="preserve"> the results</w:t>
      </w:r>
    </w:p>
    <w:p w14:paraId="599A1101" w14:textId="77777777" w:rsidR="008D5C80" w:rsidRPr="008D5C80" w:rsidRDefault="008D5C80" w:rsidP="00AE3A3B">
      <w:pPr>
        <w:autoSpaceDE w:val="0"/>
        <w:autoSpaceDN w:val="0"/>
        <w:adjustRightInd w:val="0"/>
        <w:rPr>
          <w:sz w:val="24"/>
          <w:lang w:eastAsia="zh-CN"/>
        </w:rPr>
      </w:pPr>
    </w:p>
    <w:p w14:paraId="068B451C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>li $v0, 1</w:t>
      </w:r>
    </w:p>
    <w:p w14:paraId="27E6EC4F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>move $a0, $t2</w:t>
      </w:r>
    </w:p>
    <w:p w14:paraId="610461D2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syscall</w:t>
      </w:r>
      <w:proofErr w:type="spellEnd"/>
    </w:p>
    <w:p w14:paraId="0029AE4D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>li $v0, 4</w:t>
      </w:r>
    </w:p>
    <w:p w14:paraId="5A1080DC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 xml:space="preserve">la $a0, </w:t>
      </w:r>
      <w:proofErr w:type="spellStart"/>
      <w:r w:rsidRPr="008D5C80">
        <w:rPr>
          <w:sz w:val="24"/>
          <w:lang w:eastAsia="zh-CN"/>
        </w:rPr>
        <w:t>qprompt</w:t>
      </w:r>
      <w:proofErr w:type="spellEnd"/>
    </w:p>
    <w:p w14:paraId="462C5D4D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syscall</w:t>
      </w:r>
      <w:proofErr w:type="spellEnd"/>
    </w:p>
    <w:p w14:paraId="2F0431FC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</w:p>
    <w:p w14:paraId="4EFE504F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</w:p>
    <w:p w14:paraId="0D5BD6A5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>li $v0, 1</w:t>
      </w:r>
    </w:p>
    <w:p w14:paraId="174639A8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>move $a0, $t3</w:t>
      </w:r>
    </w:p>
    <w:p w14:paraId="7C1EA0F8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syscall</w:t>
      </w:r>
      <w:proofErr w:type="spellEnd"/>
    </w:p>
    <w:p w14:paraId="3E123A1D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>li $v0, 4</w:t>
      </w:r>
    </w:p>
    <w:p w14:paraId="5C4C334A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 xml:space="preserve">la $a0, </w:t>
      </w:r>
      <w:proofErr w:type="spellStart"/>
      <w:r w:rsidRPr="008D5C80">
        <w:rPr>
          <w:sz w:val="24"/>
          <w:lang w:eastAsia="zh-CN"/>
        </w:rPr>
        <w:t>dprompt</w:t>
      </w:r>
      <w:proofErr w:type="spellEnd"/>
    </w:p>
    <w:p w14:paraId="72588608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syscall</w:t>
      </w:r>
      <w:proofErr w:type="spellEnd"/>
    </w:p>
    <w:p w14:paraId="491ACD2D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</w:p>
    <w:p w14:paraId="243E2352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>li $v0, 1</w:t>
      </w:r>
    </w:p>
    <w:p w14:paraId="7EDDD0CF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>move $a0, $t4</w:t>
      </w:r>
    </w:p>
    <w:p w14:paraId="1EA0951B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syscall</w:t>
      </w:r>
      <w:proofErr w:type="spellEnd"/>
    </w:p>
    <w:p w14:paraId="1184E2AF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>li $v0, 4</w:t>
      </w:r>
    </w:p>
    <w:p w14:paraId="31F91E0E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 xml:space="preserve">la $a0, </w:t>
      </w:r>
      <w:proofErr w:type="spellStart"/>
      <w:r w:rsidRPr="008D5C80">
        <w:rPr>
          <w:sz w:val="24"/>
          <w:lang w:eastAsia="zh-CN"/>
        </w:rPr>
        <w:t>nprompt</w:t>
      </w:r>
      <w:proofErr w:type="spellEnd"/>
    </w:p>
    <w:p w14:paraId="3D02C7B1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syscall</w:t>
      </w:r>
      <w:proofErr w:type="spellEnd"/>
    </w:p>
    <w:p w14:paraId="2EB3AB84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</w:p>
    <w:p w14:paraId="3DC7B51B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</w:p>
    <w:p w14:paraId="317B9198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>li $v0, 1</w:t>
      </w:r>
    </w:p>
    <w:p w14:paraId="6C8D4451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lastRenderedPageBreak/>
        <w:t>move $a0, $t0</w:t>
      </w:r>
    </w:p>
    <w:p w14:paraId="0282B7F0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syscall</w:t>
      </w:r>
      <w:proofErr w:type="spellEnd"/>
    </w:p>
    <w:p w14:paraId="6BD723DD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>li $v0, 4</w:t>
      </w:r>
    </w:p>
    <w:p w14:paraId="3787BF89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 xml:space="preserve">la $a0, </w:t>
      </w:r>
      <w:proofErr w:type="spellStart"/>
      <w:r w:rsidRPr="008D5C80">
        <w:rPr>
          <w:sz w:val="24"/>
          <w:lang w:eastAsia="zh-CN"/>
        </w:rPr>
        <w:t>pprompt</w:t>
      </w:r>
      <w:proofErr w:type="spellEnd"/>
    </w:p>
    <w:p w14:paraId="6DCBCB0D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syscall</w:t>
      </w:r>
      <w:proofErr w:type="spellEnd"/>
    </w:p>
    <w:p w14:paraId="3E399B39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>#</w:t>
      </w:r>
      <w:proofErr w:type="gramStart"/>
      <w:r w:rsidRPr="008D5C80">
        <w:rPr>
          <w:sz w:val="24"/>
          <w:lang w:eastAsia="zh-CN"/>
        </w:rPr>
        <w:t>kill</w:t>
      </w:r>
      <w:proofErr w:type="gramEnd"/>
    </w:p>
    <w:p w14:paraId="4304A9F5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r w:rsidRPr="008D5C80">
        <w:rPr>
          <w:sz w:val="24"/>
          <w:lang w:eastAsia="zh-CN"/>
        </w:rPr>
        <w:t>li $v0, 10</w:t>
      </w:r>
    </w:p>
    <w:p w14:paraId="24F8E416" w14:textId="77777777" w:rsidR="008D5C80" w:rsidRPr="008D5C80" w:rsidRDefault="008D5C80" w:rsidP="00AE3A3B">
      <w:pPr>
        <w:autoSpaceDE w:val="0"/>
        <w:autoSpaceDN w:val="0"/>
        <w:adjustRightInd w:val="0"/>
        <w:ind w:left="2880"/>
        <w:rPr>
          <w:sz w:val="24"/>
          <w:lang w:eastAsia="zh-CN"/>
        </w:rPr>
      </w:pPr>
      <w:proofErr w:type="spellStart"/>
      <w:r w:rsidRPr="008D5C80">
        <w:rPr>
          <w:sz w:val="24"/>
          <w:lang w:eastAsia="zh-CN"/>
        </w:rPr>
        <w:t>syscall</w:t>
      </w:r>
      <w:proofErr w:type="spellEnd"/>
    </w:p>
    <w:p w14:paraId="7B52EFCA" w14:textId="27EDDCB7" w:rsidR="008D5C80" w:rsidRPr="008D5C80" w:rsidRDefault="008D5C80" w:rsidP="00AE3A3B">
      <w:pPr>
        <w:autoSpaceDE w:val="0"/>
        <w:autoSpaceDN w:val="0"/>
        <w:adjustRightInd w:val="0"/>
        <w:ind w:left="2160"/>
        <w:rPr>
          <w:sz w:val="24"/>
          <w:lang w:eastAsia="zh-CN"/>
        </w:rPr>
      </w:pPr>
      <w:r w:rsidRPr="008D5C80">
        <w:rPr>
          <w:sz w:val="24"/>
          <w:lang w:eastAsia="zh-CN"/>
        </w:rPr>
        <w:t>error:</w:t>
      </w:r>
      <w:r>
        <w:rPr>
          <w:sz w:val="24"/>
          <w:lang w:eastAsia="zh-CN"/>
        </w:rPr>
        <w:t xml:space="preserve">                        # when 100&lt;n&lt;3, print error</w:t>
      </w:r>
    </w:p>
    <w:p w14:paraId="37C60362" w14:textId="77777777" w:rsidR="008D5C80" w:rsidRPr="008D5C80" w:rsidRDefault="008D5C80" w:rsidP="00AE3A3B">
      <w:pPr>
        <w:autoSpaceDE w:val="0"/>
        <w:autoSpaceDN w:val="0"/>
        <w:adjustRightInd w:val="0"/>
        <w:ind w:left="2160"/>
        <w:rPr>
          <w:sz w:val="24"/>
          <w:lang w:eastAsia="zh-CN"/>
        </w:rPr>
      </w:pPr>
      <w:r w:rsidRPr="008D5C80">
        <w:rPr>
          <w:sz w:val="24"/>
          <w:lang w:eastAsia="zh-CN"/>
        </w:rPr>
        <w:tab/>
        <w:t>li $v0,4</w:t>
      </w:r>
    </w:p>
    <w:p w14:paraId="427C88C3" w14:textId="3CB6E95A" w:rsidR="008D5C80" w:rsidRPr="008D5C80" w:rsidRDefault="008D5C80" w:rsidP="00AE3A3B">
      <w:pPr>
        <w:autoSpaceDE w:val="0"/>
        <w:autoSpaceDN w:val="0"/>
        <w:adjustRightInd w:val="0"/>
        <w:ind w:left="2160"/>
        <w:rPr>
          <w:sz w:val="24"/>
          <w:lang w:eastAsia="zh-CN"/>
        </w:rPr>
      </w:pPr>
      <w:r w:rsidRPr="008D5C80">
        <w:rPr>
          <w:sz w:val="24"/>
          <w:lang w:eastAsia="zh-CN"/>
        </w:rPr>
        <w:tab/>
        <w:t xml:space="preserve">la $a0,wrong </w:t>
      </w:r>
    </w:p>
    <w:p w14:paraId="3E978997" w14:textId="77777777" w:rsidR="008D5C80" w:rsidRPr="008D5C80" w:rsidRDefault="008D5C80" w:rsidP="00AE3A3B">
      <w:pPr>
        <w:autoSpaceDE w:val="0"/>
        <w:autoSpaceDN w:val="0"/>
        <w:adjustRightInd w:val="0"/>
        <w:ind w:left="2160"/>
        <w:rPr>
          <w:sz w:val="24"/>
          <w:lang w:eastAsia="zh-CN"/>
        </w:rPr>
      </w:pPr>
      <w:r w:rsidRPr="008D5C80">
        <w:rPr>
          <w:sz w:val="24"/>
          <w:lang w:eastAsia="zh-CN"/>
        </w:rPr>
        <w:tab/>
      </w:r>
      <w:proofErr w:type="spellStart"/>
      <w:r w:rsidRPr="008D5C80">
        <w:rPr>
          <w:sz w:val="24"/>
          <w:lang w:eastAsia="zh-CN"/>
        </w:rPr>
        <w:t>syscall</w:t>
      </w:r>
      <w:proofErr w:type="spellEnd"/>
    </w:p>
    <w:p w14:paraId="56863D25" w14:textId="77777777" w:rsidR="008D5C80" w:rsidRPr="008D5C80" w:rsidRDefault="008D5C80" w:rsidP="00AE3A3B">
      <w:pPr>
        <w:autoSpaceDE w:val="0"/>
        <w:autoSpaceDN w:val="0"/>
        <w:adjustRightInd w:val="0"/>
        <w:ind w:left="2160"/>
        <w:rPr>
          <w:sz w:val="24"/>
          <w:lang w:eastAsia="zh-CN"/>
        </w:rPr>
      </w:pPr>
      <w:r w:rsidRPr="008D5C80">
        <w:rPr>
          <w:sz w:val="24"/>
          <w:lang w:eastAsia="zh-CN"/>
        </w:rPr>
        <w:tab/>
        <w:t>li $v0, 10</w:t>
      </w:r>
    </w:p>
    <w:p w14:paraId="63CA1078" w14:textId="76E4A5BB" w:rsidR="003A34D6" w:rsidRPr="00E4755F" w:rsidRDefault="008D5C80" w:rsidP="00AE3A3B">
      <w:pPr>
        <w:autoSpaceDE w:val="0"/>
        <w:autoSpaceDN w:val="0"/>
        <w:adjustRightInd w:val="0"/>
        <w:ind w:left="2160"/>
        <w:rPr>
          <w:sz w:val="24"/>
          <w:lang w:eastAsia="zh-CN"/>
        </w:rPr>
      </w:pPr>
      <w:r w:rsidRPr="008D5C80">
        <w:rPr>
          <w:sz w:val="24"/>
          <w:lang w:eastAsia="zh-CN"/>
        </w:rPr>
        <w:tab/>
      </w:r>
      <w:proofErr w:type="spellStart"/>
      <w:r w:rsidRPr="008D5C80">
        <w:rPr>
          <w:sz w:val="24"/>
          <w:lang w:eastAsia="zh-CN"/>
        </w:rPr>
        <w:t>syscall</w:t>
      </w:r>
      <w:proofErr w:type="spellEnd"/>
    </w:p>
    <w:sectPr w:rsidR="003A34D6" w:rsidRPr="00E4755F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7B404F"/>
    <w:multiLevelType w:val="hybridMultilevel"/>
    <w:tmpl w:val="5952112E"/>
    <w:lvl w:ilvl="0" w:tplc="3AEA8FF6">
      <w:numFmt w:val="bullet"/>
      <w:lvlText w:val=""/>
      <w:lvlJc w:val="left"/>
      <w:pPr>
        <w:ind w:left="1080" w:hanging="360"/>
      </w:pPr>
      <w:rPr>
        <w:rFonts w:ascii="Wingdings" w:eastAsia="SimSu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3039A0"/>
    <w:multiLevelType w:val="hybridMultilevel"/>
    <w:tmpl w:val="2750B040"/>
    <w:lvl w:ilvl="0" w:tplc="12BAAE52">
      <w:numFmt w:val="bullet"/>
      <w:lvlText w:val=""/>
      <w:lvlJc w:val="left"/>
      <w:pPr>
        <w:ind w:left="1080" w:hanging="360"/>
      </w:pPr>
      <w:rPr>
        <w:rFonts w:ascii="Wingdings" w:eastAsia="SimSu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25A0"/>
    <w:rsid w:val="00024204"/>
    <w:rsid w:val="00025C67"/>
    <w:rsid w:val="0004578D"/>
    <w:rsid w:val="00065D9B"/>
    <w:rsid w:val="00072376"/>
    <w:rsid w:val="00086983"/>
    <w:rsid w:val="0009784E"/>
    <w:rsid w:val="000A26AD"/>
    <w:rsid w:val="000A5044"/>
    <w:rsid w:val="000B204A"/>
    <w:rsid w:val="000C0F1B"/>
    <w:rsid w:val="000C323F"/>
    <w:rsid w:val="000C360E"/>
    <w:rsid w:val="000E29C9"/>
    <w:rsid w:val="000E2B4F"/>
    <w:rsid w:val="000F33AC"/>
    <w:rsid w:val="000F64B1"/>
    <w:rsid w:val="000F674C"/>
    <w:rsid w:val="000F6817"/>
    <w:rsid w:val="000F773E"/>
    <w:rsid w:val="0010029F"/>
    <w:rsid w:val="00105FF6"/>
    <w:rsid w:val="00110A75"/>
    <w:rsid w:val="00113E59"/>
    <w:rsid w:val="00122240"/>
    <w:rsid w:val="0012477B"/>
    <w:rsid w:val="00125B78"/>
    <w:rsid w:val="00145B96"/>
    <w:rsid w:val="00145E0A"/>
    <w:rsid w:val="00155026"/>
    <w:rsid w:val="00165779"/>
    <w:rsid w:val="00170DCE"/>
    <w:rsid w:val="00172A27"/>
    <w:rsid w:val="00196CBE"/>
    <w:rsid w:val="001A0382"/>
    <w:rsid w:val="001A12F5"/>
    <w:rsid w:val="001A560B"/>
    <w:rsid w:val="001C3131"/>
    <w:rsid w:val="001C5034"/>
    <w:rsid w:val="001D10C6"/>
    <w:rsid w:val="001E1EDC"/>
    <w:rsid w:val="001F5FEB"/>
    <w:rsid w:val="0020446C"/>
    <w:rsid w:val="00205639"/>
    <w:rsid w:val="00205FEE"/>
    <w:rsid w:val="002176AA"/>
    <w:rsid w:val="0022119C"/>
    <w:rsid w:val="00230D4A"/>
    <w:rsid w:val="00231536"/>
    <w:rsid w:val="00231B7C"/>
    <w:rsid w:val="002344F7"/>
    <w:rsid w:val="00253CF9"/>
    <w:rsid w:val="00270E35"/>
    <w:rsid w:val="002A48F4"/>
    <w:rsid w:val="002B0B45"/>
    <w:rsid w:val="002C1272"/>
    <w:rsid w:val="002C1ABC"/>
    <w:rsid w:val="002C34DE"/>
    <w:rsid w:val="002C3C6F"/>
    <w:rsid w:val="002C76F4"/>
    <w:rsid w:val="002D71B3"/>
    <w:rsid w:val="002F3012"/>
    <w:rsid w:val="002F66A9"/>
    <w:rsid w:val="0030417A"/>
    <w:rsid w:val="00310CAE"/>
    <w:rsid w:val="003153A1"/>
    <w:rsid w:val="00321F6E"/>
    <w:rsid w:val="00324DC7"/>
    <w:rsid w:val="00335961"/>
    <w:rsid w:val="00343A66"/>
    <w:rsid w:val="003547BD"/>
    <w:rsid w:val="00356563"/>
    <w:rsid w:val="0036640E"/>
    <w:rsid w:val="00367E81"/>
    <w:rsid w:val="00371D22"/>
    <w:rsid w:val="00372B8F"/>
    <w:rsid w:val="00377DF0"/>
    <w:rsid w:val="00380437"/>
    <w:rsid w:val="00387596"/>
    <w:rsid w:val="0039396A"/>
    <w:rsid w:val="00397FAE"/>
    <w:rsid w:val="003A34D6"/>
    <w:rsid w:val="003B15EA"/>
    <w:rsid w:val="003D0D21"/>
    <w:rsid w:val="003E3640"/>
    <w:rsid w:val="003E60E2"/>
    <w:rsid w:val="003E7222"/>
    <w:rsid w:val="003F64DB"/>
    <w:rsid w:val="003F68CD"/>
    <w:rsid w:val="00402A7B"/>
    <w:rsid w:val="0041563D"/>
    <w:rsid w:val="0041667F"/>
    <w:rsid w:val="00427D9B"/>
    <w:rsid w:val="004416EB"/>
    <w:rsid w:val="004451B3"/>
    <w:rsid w:val="0046451C"/>
    <w:rsid w:val="00474441"/>
    <w:rsid w:val="00474BDD"/>
    <w:rsid w:val="00482328"/>
    <w:rsid w:val="00491506"/>
    <w:rsid w:val="00496C83"/>
    <w:rsid w:val="004973BE"/>
    <w:rsid w:val="004B0518"/>
    <w:rsid w:val="004C018E"/>
    <w:rsid w:val="004C089B"/>
    <w:rsid w:val="004C34D3"/>
    <w:rsid w:val="004C407B"/>
    <w:rsid w:val="004C44C2"/>
    <w:rsid w:val="004D0D93"/>
    <w:rsid w:val="004D4572"/>
    <w:rsid w:val="004E1975"/>
    <w:rsid w:val="004F1B76"/>
    <w:rsid w:val="004F6D6F"/>
    <w:rsid w:val="00514062"/>
    <w:rsid w:val="005213FF"/>
    <w:rsid w:val="005264FF"/>
    <w:rsid w:val="0052727C"/>
    <w:rsid w:val="00537897"/>
    <w:rsid w:val="00540D58"/>
    <w:rsid w:val="00542C75"/>
    <w:rsid w:val="00552597"/>
    <w:rsid w:val="00556D3E"/>
    <w:rsid w:val="00567321"/>
    <w:rsid w:val="00567417"/>
    <w:rsid w:val="005723F2"/>
    <w:rsid w:val="00586141"/>
    <w:rsid w:val="005865DE"/>
    <w:rsid w:val="005A1512"/>
    <w:rsid w:val="005A76D5"/>
    <w:rsid w:val="005B446E"/>
    <w:rsid w:val="005D7565"/>
    <w:rsid w:val="005E73FA"/>
    <w:rsid w:val="005F62CF"/>
    <w:rsid w:val="005F6AB2"/>
    <w:rsid w:val="00605C70"/>
    <w:rsid w:val="0061323E"/>
    <w:rsid w:val="0062556E"/>
    <w:rsid w:val="00627309"/>
    <w:rsid w:val="0062756C"/>
    <w:rsid w:val="00630369"/>
    <w:rsid w:val="00654839"/>
    <w:rsid w:val="00686BD8"/>
    <w:rsid w:val="0069276B"/>
    <w:rsid w:val="0069329C"/>
    <w:rsid w:val="00693C60"/>
    <w:rsid w:val="006A0965"/>
    <w:rsid w:val="006C25D8"/>
    <w:rsid w:val="006C3491"/>
    <w:rsid w:val="006E057F"/>
    <w:rsid w:val="006E4984"/>
    <w:rsid w:val="006E4C93"/>
    <w:rsid w:val="006E57B9"/>
    <w:rsid w:val="006F64E6"/>
    <w:rsid w:val="0070057A"/>
    <w:rsid w:val="00702D50"/>
    <w:rsid w:val="0071053F"/>
    <w:rsid w:val="00713654"/>
    <w:rsid w:val="007323CA"/>
    <w:rsid w:val="00735BFB"/>
    <w:rsid w:val="00736302"/>
    <w:rsid w:val="007420FD"/>
    <w:rsid w:val="0075177C"/>
    <w:rsid w:val="007607B7"/>
    <w:rsid w:val="00785D4D"/>
    <w:rsid w:val="007A104F"/>
    <w:rsid w:val="007B0C9C"/>
    <w:rsid w:val="007B5A54"/>
    <w:rsid w:val="007E4F81"/>
    <w:rsid w:val="007E68DA"/>
    <w:rsid w:val="007F486D"/>
    <w:rsid w:val="007F5EB6"/>
    <w:rsid w:val="0081176A"/>
    <w:rsid w:val="00813A9C"/>
    <w:rsid w:val="00825A18"/>
    <w:rsid w:val="008313B8"/>
    <w:rsid w:val="008374F7"/>
    <w:rsid w:val="008409F5"/>
    <w:rsid w:val="008437EE"/>
    <w:rsid w:val="00862ACC"/>
    <w:rsid w:val="0087108E"/>
    <w:rsid w:val="00875E90"/>
    <w:rsid w:val="00877E4B"/>
    <w:rsid w:val="00890ECB"/>
    <w:rsid w:val="008A5C47"/>
    <w:rsid w:val="008A7CD1"/>
    <w:rsid w:val="008B6A18"/>
    <w:rsid w:val="008D188D"/>
    <w:rsid w:val="008D5C80"/>
    <w:rsid w:val="008D6ECE"/>
    <w:rsid w:val="008D7668"/>
    <w:rsid w:val="008E1E05"/>
    <w:rsid w:val="008E2EBA"/>
    <w:rsid w:val="008F2793"/>
    <w:rsid w:val="008F771D"/>
    <w:rsid w:val="009308F0"/>
    <w:rsid w:val="00950F91"/>
    <w:rsid w:val="00961FF0"/>
    <w:rsid w:val="00962137"/>
    <w:rsid w:val="009640BA"/>
    <w:rsid w:val="0097150F"/>
    <w:rsid w:val="00993E1F"/>
    <w:rsid w:val="009A1FD2"/>
    <w:rsid w:val="009A5044"/>
    <w:rsid w:val="009B0B62"/>
    <w:rsid w:val="009E5FD1"/>
    <w:rsid w:val="00A25A0E"/>
    <w:rsid w:val="00A30326"/>
    <w:rsid w:val="00A3256F"/>
    <w:rsid w:val="00A35095"/>
    <w:rsid w:val="00A3535E"/>
    <w:rsid w:val="00A419E9"/>
    <w:rsid w:val="00A44C07"/>
    <w:rsid w:val="00A6069C"/>
    <w:rsid w:val="00A618F9"/>
    <w:rsid w:val="00A67B79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27BE"/>
    <w:rsid w:val="00AD3B95"/>
    <w:rsid w:val="00AD4A9A"/>
    <w:rsid w:val="00AD6826"/>
    <w:rsid w:val="00AE3A3B"/>
    <w:rsid w:val="00B0046D"/>
    <w:rsid w:val="00B127ED"/>
    <w:rsid w:val="00B2073E"/>
    <w:rsid w:val="00B21505"/>
    <w:rsid w:val="00B21808"/>
    <w:rsid w:val="00B237CF"/>
    <w:rsid w:val="00B25B02"/>
    <w:rsid w:val="00B330FA"/>
    <w:rsid w:val="00B47A92"/>
    <w:rsid w:val="00B5587C"/>
    <w:rsid w:val="00B55F8C"/>
    <w:rsid w:val="00B568CE"/>
    <w:rsid w:val="00B64D47"/>
    <w:rsid w:val="00B66FAD"/>
    <w:rsid w:val="00B84CDF"/>
    <w:rsid w:val="00B94270"/>
    <w:rsid w:val="00BA24F8"/>
    <w:rsid w:val="00BC3AAF"/>
    <w:rsid w:val="00BD094E"/>
    <w:rsid w:val="00BD7339"/>
    <w:rsid w:val="00BE1809"/>
    <w:rsid w:val="00C21D95"/>
    <w:rsid w:val="00C27943"/>
    <w:rsid w:val="00C36299"/>
    <w:rsid w:val="00C6772B"/>
    <w:rsid w:val="00C94644"/>
    <w:rsid w:val="00CB539F"/>
    <w:rsid w:val="00CC3190"/>
    <w:rsid w:val="00CC41DE"/>
    <w:rsid w:val="00CC42BD"/>
    <w:rsid w:val="00CE642D"/>
    <w:rsid w:val="00CF2DEA"/>
    <w:rsid w:val="00D05A9D"/>
    <w:rsid w:val="00D13380"/>
    <w:rsid w:val="00D43F98"/>
    <w:rsid w:val="00D82D9D"/>
    <w:rsid w:val="00DA4EF3"/>
    <w:rsid w:val="00DC2150"/>
    <w:rsid w:val="00DC22DD"/>
    <w:rsid w:val="00DC7C84"/>
    <w:rsid w:val="00DE1A92"/>
    <w:rsid w:val="00DF0B5C"/>
    <w:rsid w:val="00DF7817"/>
    <w:rsid w:val="00E01050"/>
    <w:rsid w:val="00E02FC8"/>
    <w:rsid w:val="00E04233"/>
    <w:rsid w:val="00E05000"/>
    <w:rsid w:val="00E0522C"/>
    <w:rsid w:val="00E13290"/>
    <w:rsid w:val="00E17750"/>
    <w:rsid w:val="00E317EF"/>
    <w:rsid w:val="00E321DE"/>
    <w:rsid w:val="00E4755F"/>
    <w:rsid w:val="00E531D3"/>
    <w:rsid w:val="00E66A82"/>
    <w:rsid w:val="00E715F8"/>
    <w:rsid w:val="00E87403"/>
    <w:rsid w:val="00EC4825"/>
    <w:rsid w:val="00EC5AAC"/>
    <w:rsid w:val="00ED1426"/>
    <w:rsid w:val="00ED5CD4"/>
    <w:rsid w:val="00EE4FF4"/>
    <w:rsid w:val="00F05920"/>
    <w:rsid w:val="00F14ADD"/>
    <w:rsid w:val="00F23DA2"/>
    <w:rsid w:val="00F345F6"/>
    <w:rsid w:val="00F37C3F"/>
    <w:rsid w:val="00F420E8"/>
    <w:rsid w:val="00F50FE0"/>
    <w:rsid w:val="00F55348"/>
    <w:rsid w:val="00F60597"/>
    <w:rsid w:val="00F6507B"/>
    <w:rsid w:val="00F765E8"/>
    <w:rsid w:val="00F76EBA"/>
    <w:rsid w:val="00F81D3D"/>
    <w:rsid w:val="00F87757"/>
    <w:rsid w:val="00FB2F6B"/>
    <w:rsid w:val="00FC5482"/>
    <w:rsid w:val="00FD1D18"/>
    <w:rsid w:val="00FD280D"/>
    <w:rsid w:val="00FD4B2C"/>
    <w:rsid w:val="00FE2286"/>
    <w:rsid w:val="00FE42F0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279F2DD"/>
  <w15:docId w15:val="{20F36B0B-D307-40C8-8CF9-EF8752DD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1395</Words>
  <Characters>7955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Aditi Vaidya</cp:lastModifiedBy>
  <cp:revision>10</cp:revision>
  <cp:lastPrinted>2019-09-22T05:47:00Z</cp:lastPrinted>
  <dcterms:created xsi:type="dcterms:W3CDTF">2021-11-10T23:02:00Z</dcterms:created>
  <dcterms:modified xsi:type="dcterms:W3CDTF">2021-11-12T00:49:00Z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