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B285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B3E4E7E" w14:textId="77777777" w:rsidR="00165779" w:rsidRDefault="009308F0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15402332" wp14:editId="58930363">
            <wp:extent cx="540385" cy="504825"/>
            <wp:effectExtent l="0" t="0" r="0" b="9525"/>
            <wp:docPr id="1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29C">
        <w:rPr>
          <w:noProof/>
          <w:lang w:eastAsia="zh-CN"/>
        </w:rPr>
        <w:t xml:space="preserve">               </w:t>
      </w:r>
      <w:r w:rsidR="00165779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4055F7C3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D0ED253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7CA795DC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7D63EA">
        <w:rPr>
          <w:rFonts w:eastAsia="TimesNewRomanPS-BoldMT" w:cs="SimSun"/>
          <w:b/>
          <w:bCs/>
          <w:sz w:val="24"/>
          <w:lang w:eastAsia="zh-CN"/>
        </w:rPr>
        <w:t>Assignment #6</w:t>
      </w:r>
    </w:p>
    <w:p w14:paraId="442D25B6" w14:textId="77777777" w:rsidR="00165779" w:rsidRDefault="00F90A6B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12/5</w:t>
      </w:r>
      <w:r w:rsidR="001A560B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130C9CA6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65E24480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46AC52E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F1B5803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570C7748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1448D94E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49C53823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E077666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6F55FF2B" w14:textId="77777777" w:rsidR="00222C52" w:rsidRDefault="00222C52" w:rsidP="00222C52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4F1BA5">
        <w:rPr>
          <w:b/>
          <w:sz w:val="24"/>
          <w:lang w:eastAsia="zh-CN"/>
        </w:rPr>
        <w:t>(For CS Student</w:t>
      </w:r>
      <w:r w:rsidR="007A375A" w:rsidRPr="004F1BA5">
        <w:rPr>
          <w:b/>
          <w:sz w:val="24"/>
          <w:lang w:eastAsia="zh-CN"/>
        </w:rPr>
        <w:t>s</w:t>
      </w:r>
      <w:r w:rsidRPr="004F1BA5">
        <w:rPr>
          <w:b/>
          <w:sz w:val="24"/>
          <w:lang w:eastAsia="zh-CN"/>
        </w:rPr>
        <w:t>)</w:t>
      </w:r>
      <w:r w:rsidR="00224BA5">
        <w:rPr>
          <w:b/>
          <w:sz w:val="24"/>
          <w:lang w:eastAsia="zh-CN"/>
        </w:rPr>
        <w:t xml:space="preserve"> </w:t>
      </w:r>
      <w:r>
        <w:rPr>
          <w:sz w:val="24"/>
          <w:lang w:eastAsia="zh-CN"/>
        </w:rPr>
        <w:t>Veri</w:t>
      </w:r>
      <w:r w:rsidR="005C0668">
        <w:rPr>
          <w:sz w:val="24"/>
          <w:lang w:eastAsia="zh-CN"/>
        </w:rPr>
        <w:t xml:space="preserve">fy </w:t>
      </w:r>
      <w:r w:rsidR="005C0668" w:rsidRPr="001457F0">
        <w:rPr>
          <w:sz w:val="24"/>
          <w:lang w:eastAsia="zh-CN"/>
        </w:rPr>
        <w:t>"</w:t>
      </w:r>
      <w:r>
        <w:rPr>
          <w:sz w:val="24"/>
          <w:lang w:eastAsia="zh-CN"/>
        </w:rPr>
        <w:t>Carry Lookahead</w:t>
      </w:r>
      <w:r w:rsidR="005C0668" w:rsidRPr="001457F0">
        <w:rPr>
          <w:sz w:val="24"/>
          <w:lang w:eastAsia="zh-CN"/>
        </w:rPr>
        <w:t>"</w:t>
      </w:r>
      <w:r>
        <w:rPr>
          <w:sz w:val="24"/>
          <w:lang w:eastAsia="zh-CN"/>
        </w:rPr>
        <w:t xml:space="preserve"> algorithm for 16-bits adder in any </w:t>
      </w:r>
      <w:r w:rsidR="001457F0">
        <w:rPr>
          <w:sz w:val="24"/>
          <w:lang w:eastAsia="zh-CN"/>
        </w:rPr>
        <w:t xml:space="preserve">of </w:t>
      </w:r>
      <w:r w:rsidR="00B12BE7">
        <w:rPr>
          <w:sz w:val="24"/>
          <w:lang w:eastAsia="zh-CN"/>
        </w:rPr>
        <w:t>computer</w:t>
      </w:r>
      <w:r>
        <w:rPr>
          <w:sz w:val="24"/>
          <w:lang w:eastAsia="zh-CN"/>
        </w:rPr>
        <w:t xml:space="preserve"> language</w:t>
      </w:r>
      <w:r w:rsidR="001457F0">
        <w:rPr>
          <w:sz w:val="24"/>
          <w:lang w:eastAsia="zh-CN"/>
        </w:rPr>
        <w:t>s</w:t>
      </w:r>
    </w:p>
    <w:p w14:paraId="512B05D6" w14:textId="77777777" w:rsidR="007A375A" w:rsidRDefault="007A375A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A8BCE43" w14:textId="77777777" w:rsidR="005B59F9" w:rsidRDefault="005B59F9" w:rsidP="007A375A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074D347" w14:textId="77777777" w:rsidR="00222C52" w:rsidRDefault="007A375A" w:rsidP="00222C52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4F1BA5">
        <w:rPr>
          <w:b/>
          <w:sz w:val="24"/>
          <w:lang w:eastAsia="zh-CN"/>
        </w:rPr>
        <w:t>(For EE Students)</w:t>
      </w:r>
      <w:r w:rsidR="005C0668">
        <w:rPr>
          <w:sz w:val="24"/>
          <w:lang w:eastAsia="zh-CN"/>
        </w:rPr>
        <w:t xml:space="preserve"> Write a </w:t>
      </w:r>
      <w:r>
        <w:rPr>
          <w:sz w:val="24"/>
          <w:lang w:eastAsia="zh-CN"/>
        </w:rPr>
        <w:t xml:space="preserve">Verilog </w:t>
      </w:r>
      <w:r w:rsidR="001457F0">
        <w:rPr>
          <w:sz w:val="24"/>
          <w:lang w:eastAsia="zh-CN"/>
        </w:rPr>
        <w:t xml:space="preserve">module to design </w:t>
      </w:r>
      <w:r w:rsidR="00741996">
        <w:rPr>
          <w:sz w:val="24"/>
          <w:lang w:eastAsia="zh-CN"/>
        </w:rPr>
        <w:t xml:space="preserve">8-bits </w:t>
      </w:r>
      <w:r w:rsidR="001457F0">
        <w:rPr>
          <w:sz w:val="24"/>
          <w:lang w:eastAsia="zh-CN"/>
        </w:rPr>
        <w:t xml:space="preserve">ALU based on the following opcodes. In </w:t>
      </w:r>
      <w:r w:rsidR="006A1499">
        <w:rPr>
          <w:sz w:val="24"/>
          <w:lang w:eastAsia="zh-CN"/>
        </w:rPr>
        <w:t>the summation</w:t>
      </w:r>
      <w:r w:rsidR="001457F0">
        <w:rPr>
          <w:sz w:val="24"/>
          <w:lang w:eastAsia="zh-CN"/>
        </w:rPr>
        <w:t xml:space="preserve"> </w:t>
      </w:r>
      <w:r w:rsidR="0056102C">
        <w:rPr>
          <w:sz w:val="24"/>
          <w:lang w:eastAsia="zh-CN"/>
        </w:rPr>
        <w:t xml:space="preserve">operation, the submodule </w:t>
      </w:r>
      <w:r w:rsidR="00B51D1B">
        <w:rPr>
          <w:sz w:val="24"/>
          <w:lang w:eastAsia="zh-CN"/>
        </w:rPr>
        <w:t xml:space="preserve">instantiated by </w:t>
      </w:r>
      <w:r w:rsidR="00B51D1B" w:rsidRPr="001457F0">
        <w:rPr>
          <w:sz w:val="24"/>
          <w:lang w:eastAsia="zh-CN"/>
        </w:rPr>
        <w:t>"</w:t>
      </w:r>
      <w:r w:rsidR="00B51D1B">
        <w:rPr>
          <w:sz w:val="24"/>
          <w:lang w:eastAsia="zh-CN"/>
        </w:rPr>
        <w:t>generate</w:t>
      </w:r>
      <w:r w:rsidR="00B51D1B" w:rsidRPr="001457F0">
        <w:rPr>
          <w:sz w:val="24"/>
          <w:lang w:eastAsia="zh-CN"/>
        </w:rPr>
        <w:t>"</w:t>
      </w:r>
      <w:r w:rsidR="00B51D1B">
        <w:rPr>
          <w:sz w:val="24"/>
          <w:lang w:eastAsia="zh-CN"/>
        </w:rPr>
        <w:t xml:space="preserve"> block </w:t>
      </w:r>
      <w:r w:rsidR="00864C16">
        <w:rPr>
          <w:sz w:val="24"/>
          <w:lang w:eastAsia="zh-CN"/>
        </w:rPr>
        <w:t xml:space="preserve">in the top module </w:t>
      </w:r>
      <w:r w:rsidR="005C0668">
        <w:rPr>
          <w:sz w:val="24"/>
          <w:lang w:eastAsia="zh-CN"/>
        </w:rPr>
        <w:t>should</w:t>
      </w:r>
      <w:r w:rsidR="00B51D1B">
        <w:rPr>
          <w:sz w:val="24"/>
          <w:lang w:eastAsia="zh-CN"/>
        </w:rPr>
        <w:t xml:space="preserve"> implement</w:t>
      </w:r>
      <w:r w:rsidR="001457F0">
        <w:rPr>
          <w:sz w:val="24"/>
          <w:lang w:eastAsia="zh-CN"/>
        </w:rPr>
        <w:t xml:space="preserve"> </w:t>
      </w:r>
      <w:r w:rsidR="00B51D1B" w:rsidRPr="001457F0">
        <w:rPr>
          <w:sz w:val="24"/>
          <w:lang w:eastAsia="zh-CN"/>
        </w:rPr>
        <w:t>"</w:t>
      </w:r>
      <w:r w:rsidR="00B51D1B">
        <w:rPr>
          <w:sz w:val="24"/>
          <w:lang w:eastAsia="zh-CN"/>
        </w:rPr>
        <w:t>Carry Lookahead</w:t>
      </w:r>
      <w:r w:rsidR="00B51D1B" w:rsidRPr="001457F0">
        <w:rPr>
          <w:sz w:val="24"/>
          <w:lang w:eastAsia="zh-CN"/>
        </w:rPr>
        <w:t>"</w:t>
      </w:r>
    </w:p>
    <w:p w14:paraId="7CDA3D35" w14:textId="77777777" w:rsidR="005B3121" w:rsidRPr="005B3121" w:rsidRDefault="005B3121" w:rsidP="005B3121">
      <w:pPr>
        <w:pStyle w:val="ListParagraph"/>
        <w:rPr>
          <w:sz w:val="24"/>
          <w:lang w:eastAsia="zh-CN"/>
        </w:rPr>
      </w:pPr>
    </w:p>
    <w:tbl>
      <w:tblPr>
        <w:tblStyle w:val="LightShading"/>
        <w:tblW w:w="0" w:type="auto"/>
        <w:tblInd w:w="2788" w:type="dxa"/>
        <w:tblLook w:val="04A0" w:firstRow="1" w:lastRow="0" w:firstColumn="1" w:lastColumn="0" w:noHBand="0" w:noVBand="1"/>
      </w:tblPr>
      <w:tblGrid>
        <w:gridCol w:w="1003"/>
        <w:gridCol w:w="2437"/>
      </w:tblGrid>
      <w:tr w:rsidR="005B3121" w14:paraId="36610504" w14:textId="77777777" w:rsidTr="007F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B6B021A" w14:textId="77777777" w:rsidR="005B3121" w:rsidRDefault="005B3121" w:rsidP="00B36579">
            <w:pPr>
              <w:pStyle w:val="ListParagraph"/>
              <w:snapToGrid w:val="0"/>
              <w:ind w:left="0"/>
              <w:contextualSpacing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Opcode</w:t>
            </w:r>
          </w:p>
        </w:tc>
        <w:tc>
          <w:tcPr>
            <w:tcW w:w="2437" w:type="dxa"/>
            <w:vAlign w:val="center"/>
          </w:tcPr>
          <w:p w14:paraId="333C965C" w14:textId="77777777" w:rsidR="005B3121" w:rsidRDefault="005B3121" w:rsidP="00B36579">
            <w:pPr>
              <w:pStyle w:val="ListParagraph"/>
              <w:snapToGrid w:val="0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Operations</w:t>
            </w:r>
          </w:p>
        </w:tc>
      </w:tr>
      <w:tr w:rsidR="005B3121" w14:paraId="7AE61D76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30A29C5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0000</w:t>
            </w:r>
          </w:p>
        </w:tc>
        <w:tc>
          <w:tcPr>
            <w:tcW w:w="2437" w:type="dxa"/>
            <w:vAlign w:val="center"/>
          </w:tcPr>
          <w:p w14:paraId="77F130B2" w14:textId="77777777" w:rsidR="005B3121" w:rsidRPr="00B36579" w:rsidRDefault="00B36579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+ B</w:t>
            </w:r>
          </w:p>
        </w:tc>
      </w:tr>
      <w:tr w:rsidR="005B3121" w14:paraId="3EDF0752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905415C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0001</w:t>
            </w:r>
          </w:p>
        </w:tc>
        <w:tc>
          <w:tcPr>
            <w:tcW w:w="2437" w:type="dxa"/>
            <w:vAlign w:val="center"/>
          </w:tcPr>
          <w:p w14:paraId="09A94C41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-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32C35570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D28A6FD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6B9AF559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*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14399D7E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AB17824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0011</w:t>
            </w:r>
          </w:p>
        </w:tc>
        <w:tc>
          <w:tcPr>
            <w:tcW w:w="2437" w:type="dxa"/>
            <w:vAlign w:val="center"/>
          </w:tcPr>
          <w:p w14:paraId="555AB75F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/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50542335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15BA66C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</w:t>
            </w:r>
          </w:p>
        </w:tc>
        <w:tc>
          <w:tcPr>
            <w:tcW w:w="2437" w:type="dxa"/>
            <w:vAlign w:val="center"/>
          </w:tcPr>
          <w:p w14:paraId="340C20D4" w14:textId="77777777" w:rsidR="005B3121" w:rsidRPr="00B36579" w:rsidRDefault="0098451B" w:rsidP="00B36579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r w:rsidR="00C8561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&lt;&lt; 1</w:t>
            </w:r>
          </w:p>
        </w:tc>
      </w:tr>
      <w:tr w:rsidR="005B3121" w14:paraId="29A8E136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6D78474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0101</w:t>
            </w:r>
          </w:p>
        </w:tc>
        <w:tc>
          <w:tcPr>
            <w:tcW w:w="2437" w:type="dxa"/>
            <w:vAlign w:val="center"/>
          </w:tcPr>
          <w:p w14:paraId="5501305A" w14:textId="77777777" w:rsidR="005B3121" w:rsidRPr="00B36579" w:rsidRDefault="0098451B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r w:rsidR="00C8561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&gt;&gt; 1</w:t>
            </w:r>
          </w:p>
        </w:tc>
      </w:tr>
      <w:tr w:rsidR="005B3121" w14:paraId="269EAC76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ED49967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4D0DD484" w14:textId="77777777" w:rsidR="005B3121" w:rsidRPr="00A82541" w:rsidRDefault="00A82541" w:rsidP="00A82541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A82541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rotated left by </w:t>
            </w:r>
            <w:r w:rsidR="00492CE0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1</w:t>
            </w:r>
          </w:p>
        </w:tc>
      </w:tr>
      <w:tr w:rsidR="005B3121" w14:paraId="58A5F29C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04B02E9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0111</w:t>
            </w:r>
          </w:p>
        </w:tc>
        <w:tc>
          <w:tcPr>
            <w:tcW w:w="2437" w:type="dxa"/>
            <w:vAlign w:val="center"/>
          </w:tcPr>
          <w:p w14:paraId="48BB6888" w14:textId="77777777" w:rsidR="005B3121" w:rsidRPr="007F27A4" w:rsidRDefault="007F27A4" w:rsidP="007F27A4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7F27A4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rotated right by 1</w:t>
            </w:r>
          </w:p>
        </w:tc>
      </w:tr>
      <w:tr w:rsidR="005B3121" w14:paraId="08B3F6E5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1593644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000</w:t>
            </w:r>
          </w:p>
        </w:tc>
        <w:tc>
          <w:tcPr>
            <w:tcW w:w="2437" w:type="dxa"/>
            <w:vAlign w:val="center"/>
          </w:tcPr>
          <w:p w14:paraId="0683C89E" w14:textId="77777777" w:rsidR="005B3121" w:rsidRPr="00FF6472" w:rsidRDefault="00FF6472" w:rsidP="00FF6472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FF6472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and B</w:t>
            </w:r>
          </w:p>
        </w:tc>
      </w:tr>
      <w:tr w:rsidR="005B3121" w14:paraId="61B53762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B136A15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100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2437" w:type="dxa"/>
            <w:vAlign w:val="center"/>
          </w:tcPr>
          <w:p w14:paraId="32D99EFE" w14:textId="77777777" w:rsidR="005B3121" w:rsidRPr="00262341" w:rsidRDefault="00262341" w:rsidP="00262341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262341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or B</w:t>
            </w:r>
          </w:p>
        </w:tc>
      </w:tr>
      <w:tr w:rsidR="005B3121" w14:paraId="08D61142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01AA4E4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="003464BC"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19345CBA" w14:textId="77777777" w:rsidR="005B3121" w:rsidRPr="00327E4C" w:rsidRDefault="00327E4C" w:rsidP="00327E4C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327E4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xor B</w:t>
            </w:r>
          </w:p>
        </w:tc>
      </w:tr>
      <w:tr w:rsidR="005B3121" w14:paraId="332E88A4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1760CFFA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11</w:t>
            </w:r>
          </w:p>
        </w:tc>
        <w:tc>
          <w:tcPr>
            <w:tcW w:w="2437" w:type="dxa"/>
            <w:vAlign w:val="center"/>
          </w:tcPr>
          <w:p w14:paraId="78175BED" w14:textId="77777777" w:rsidR="005B3121" w:rsidRPr="00993F45" w:rsidRDefault="00993F45" w:rsidP="00993F45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993F4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nor B</w:t>
            </w:r>
          </w:p>
        </w:tc>
      </w:tr>
      <w:tr w:rsidR="005B3121" w14:paraId="640B4DBB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1B3CDD10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</w:t>
            </w:r>
          </w:p>
        </w:tc>
        <w:tc>
          <w:tcPr>
            <w:tcW w:w="2437" w:type="dxa"/>
            <w:vAlign w:val="center"/>
          </w:tcPr>
          <w:p w14:paraId="08F96E5B" w14:textId="77777777" w:rsidR="005B3121" w:rsidRPr="004B152C" w:rsidRDefault="004B152C" w:rsidP="004B152C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4B152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nand B</w:t>
            </w:r>
          </w:p>
        </w:tc>
      </w:tr>
      <w:tr w:rsidR="005B3121" w14:paraId="53E0C585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0B1F360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110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2437" w:type="dxa"/>
            <w:vAlign w:val="center"/>
          </w:tcPr>
          <w:p w14:paraId="65D267B0" w14:textId="77777777" w:rsidR="005B3121" w:rsidRPr="00D90DD5" w:rsidRDefault="00D90DD5" w:rsidP="00D90DD5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D90DD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xnor B</w:t>
            </w:r>
          </w:p>
        </w:tc>
      </w:tr>
      <w:tr w:rsidR="005B3121" w14:paraId="3F95D43F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1065F72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11</w:t>
            </w:r>
            <w:r w:rsidR="003464BC"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1C889A58" w14:textId="77777777" w:rsidR="005B3121" w:rsidRPr="00B00B15" w:rsidRDefault="00B00B15" w:rsidP="00B00B15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B00B1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1 if A&gt;B else 0</w:t>
            </w:r>
          </w:p>
        </w:tc>
      </w:tr>
      <w:tr w:rsidR="005B3121" w14:paraId="330C73A9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1FC4A27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1111</w:t>
            </w:r>
          </w:p>
        </w:tc>
        <w:tc>
          <w:tcPr>
            <w:tcW w:w="2437" w:type="dxa"/>
            <w:vAlign w:val="center"/>
          </w:tcPr>
          <w:p w14:paraId="76B5AF21" w14:textId="77777777" w:rsidR="005B3121" w:rsidRPr="00144E30" w:rsidRDefault="00144E30" w:rsidP="00144E30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144E30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1 if A=B else 0</w:t>
            </w:r>
          </w:p>
        </w:tc>
      </w:tr>
    </w:tbl>
    <w:p w14:paraId="45651B89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lastRenderedPageBreak/>
        <w:t>module alu(</w:t>
      </w:r>
    </w:p>
    <w:p w14:paraId="52DE3E52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input [7:0] A,B,                 </w:t>
      </w:r>
    </w:p>
    <w:p w14:paraId="3309AAAE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 input [3:0] ALU_Sel,</w:t>
      </w:r>
    </w:p>
    <w:p w14:paraId="14E5955A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 input cin,</w:t>
      </w:r>
    </w:p>
    <w:p w14:paraId="469F63C1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 output [7:0] ALU_Out, </w:t>
      </w:r>
    </w:p>
    <w:p w14:paraId="6BC2B695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</w:t>
      </w:r>
      <w:r w:rsidRPr="00B120E2">
        <w:rPr>
          <w:sz w:val="24"/>
          <w:lang w:eastAsia="zh-CN"/>
        </w:rPr>
        <w:tab/>
        <w:t>output s,</w:t>
      </w:r>
    </w:p>
    <w:p w14:paraId="27E3594F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output CarryOut // Carry Out Flag</w:t>
      </w:r>
    </w:p>
    <w:p w14:paraId="57E5E3D2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);</w:t>
      </w:r>
    </w:p>
    <w:p w14:paraId="2961CB01" w14:textId="77777777" w:rsidR="005439DF" w:rsidRPr="00B120E2" w:rsidRDefault="005439DF" w:rsidP="005439DF">
      <w:pPr>
        <w:snapToGrid w:val="0"/>
        <w:contextualSpacing/>
        <w:rPr>
          <w:sz w:val="24"/>
          <w:lang w:val="nl-NL" w:eastAsia="zh-CN"/>
        </w:rPr>
      </w:pPr>
      <w:r w:rsidRPr="00B120E2">
        <w:rPr>
          <w:sz w:val="24"/>
          <w:lang w:eastAsia="zh-CN"/>
        </w:rPr>
        <w:t xml:space="preserve">   </w:t>
      </w:r>
      <w:r w:rsidRPr="00B120E2">
        <w:rPr>
          <w:sz w:val="24"/>
          <w:lang w:val="nl-NL" w:eastAsia="zh-CN"/>
        </w:rPr>
        <w:t>wire [3:0]G,P,C;</w:t>
      </w:r>
    </w:p>
    <w:p w14:paraId="27B5A56E" w14:textId="20078E1D" w:rsidR="005439DF" w:rsidRPr="00B120E2" w:rsidRDefault="005439DF" w:rsidP="005439DF">
      <w:pPr>
        <w:snapToGrid w:val="0"/>
        <w:contextualSpacing/>
        <w:rPr>
          <w:sz w:val="24"/>
          <w:lang w:val="nl-NL" w:eastAsia="zh-CN"/>
        </w:rPr>
      </w:pPr>
      <w:r w:rsidRPr="00B120E2">
        <w:rPr>
          <w:sz w:val="24"/>
          <w:lang w:val="nl-NL" w:eastAsia="zh-CN"/>
        </w:rPr>
        <w:t xml:space="preserve"> CLA uut (</w:t>
      </w:r>
    </w:p>
    <w:p w14:paraId="7E982C0C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val="nl-NL" w:eastAsia="zh-CN"/>
        </w:rPr>
        <w:t xml:space="preserve">   </w:t>
      </w:r>
      <w:r w:rsidRPr="00B120E2">
        <w:rPr>
          <w:sz w:val="24"/>
          <w:lang w:eastAsia="zh-CN"/>
        </w:rPr>
        <w:t xml:space="preserve">.a(A), </w:t>
      </w:r>
    </w:p>
    <w:p w14:paraId="2EDEC651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.b(B), </w:t>
      </w:r>
    </w:p>
    <w:p w14:paraId="336AD1F1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.ci(cin), </w:t>
      </w:r>
    </w:p>
    <w:p w14:paraId="2404CD17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.co(CarryOut), </w:t>
      </w:r>
    </w:p>
    <w:p w14:paraId="673CAA38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.s(s)</w:t>
      </w:r>
    </w:p>
    <w:p w14:paraId="1D5B0F65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);</w:t>
      </w:r>
    </w:p>
    <w:p w14:paraId="496A627E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reg [7:0] ALU_Result;</w:t>
      </w:r>
    </w:p>
    <w:p w14:paraId="11515C95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wire [8:0] tmp;</w:t>
      </w:r>
    </w:p>
    <w:p w14:paraId="79598DAD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assign ALU_Out = ALU_Result; </w:t>
      </w:r>
    </w:p>
    <w:p w14:paraId="7B9D25F9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assign tmp = {1'b0,A} + {1'b0,B}+{1'b0,cin};</w:t>
      </w:r>
    </w:p>
    <w:p w14:paraId="56C6B2AC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assign CarryOut = tmp[8]; // Carryout flag</w:t>
      </w:r>
    </w:p>
    <w:p w14:paraId="1FC15C02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always @(*)</w:t>
      </w:r>
    </w:p>
    <w:p w14:paraId="57F3854D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begin</w:t>
      </w:r>
    </w:p>
    <w:p w14:paraId="344DCD3D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case(ALU_Sel)</w:t>
      </w:r>
    </w:p>
    <w:p w14:paraId="27C77713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4'b0000: // Addition</w:t>
      </w:r>
    </w:p>
    <w:p w14:paraId="2A2FEC8B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 + B + cin ; </w:t>
      </w:r>
    </w:p>
    <w:p w14:paraId="0B9265C5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4'b0001: // Subtraction</w:t>
      </w:r>
    </w:p>
    <w:p w14:paraId="0A56DECE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 - B ;</w:t>
      </w:r>
    </w:p>
    <w:p w14:paraId="41AE4D11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4'b0010: // Multiplication</w:t>
      </w:r>
    </w:p>
    <w:p w14:paraId="56CF62E9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 * B;</w:t>
      </w:r>
    </w:p>
    <w:p w14:paraId="6D126766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4'b0011: // Division</w:t>
      </w:r>
    </w:p>
    <w:p w14:paraId="76159D53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A/B;</w:t>
      </w:r>
    </w:p>
    <w:p w14:paraId="3641814C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4'b0100: // Logical shift left</w:t>
      </w:r>
    </w:p>
    <w:p w14:paraId="0A0A1C1A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A&lt;&lt;1;</w:t>
      </w:r>
    </w:p>
    <w:p w14:paraId="40E4BC9B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4'b0101: // Logical shift right</w:t>
      </w:r>
    </w:p>
    <w:p w14:paraId="222451C3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A&gt;&gt;1;</w:t>
      </w:r>
    </w:p>
    <w:p w14:paraId="66617C4E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4'b0110: // Rotate left</w:t>
      </w:r>
    </w:p>
    <w:p w14:paraId="44EAADB4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{A[6:0],A[7]};</w:t>
      </w:r>
    </w:p>
    <w:p w14:paraId="7A16A568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4'b0111: // Rotate right</w:t>
      </w:r>
    </w:p>
    <w:p w14:paraId="51D490E0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{A[0],A[7:1]};</w:t>
      </w:r>
    </w:p>
    <w:p w14:paraId="62C6B239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4'b1000: //  Logical and </w:t>
      </w:r>
    </w:p>
    <w:p w14:paraId="7BB00E2B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 &amp; B;</w:t>
      </w:r>
    </w:p>
    <w:p w14:paraId="2C1C832E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4'b1001: //  Logical or</w:t>
      </w:r>
    </w:p>
    <w:p w14:paraId="5CE1436A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 | B;</w:t>
      </w:r>
    </w:p>
    <w:p w14:paraId="48E43331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4'b1010: //  Logical xor </w:t>
      </w:r>
    </w:p>
    <w:p w14:paraId="758CB80A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A ^ B;</w:t>
      </w:r>
    </w:p>
    <w:p w14:paraId="327D3E49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4'b1011: //  Logical nor</w:t>
      </w:r>
    </w:p>
    <w:p w14:paraId="09CB4AAB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~(A | B);</w:t>
      </w:r>
    </w:p>
    <w:p w14:paraId="56FC34EC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4'b1100: // Logical nand </w:t>
      </w:r>
    </w:p>
    <w:p w14:paraId="2487216B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~(A &amp; B);</w:t>
      </w:r>
    </w:p>
    <w:p w14:paraId="6F19DDFC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lastRenderedPageBreak/>
        <w:t xml:space="preserve">          4'b1101: // Logical xnor</w:t>
      </w:r>
    </w:p>
    <w:p w14:paraId="4E65FDC3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~(A ^ B);</w:t>
      </w:r>
    </w:p>
    <w:p w14:paraId="39C50D5D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4'b1110: // Greater comparison</w:t>
      </w:r>
    </w:p>
    <w:p w14:paraId="579E755C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ALU_Result = (A&gt;B)?8'd1:8'd0 ;</w:t>
      </w:r>
    </w:p>
    <w:p w14:paraId="75093CAF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4'b1111: // Equal comparison   </w:t>
      </w:r>
    </w:p>
    <w:p w14:paraId="7E6A05D9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  ALU_Result = (A==B)?8'd1:8'd0 ;</w:t>
      </w:r>
    </w:p>
    <w:p w14:paraId="446F54D6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  default: ALU_Result = A + B ; </w:t>
      </w:r>
    </w:p>
    <w:p w14:paraId="7E166B15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    endcase</w:t>
      </w:r>
    </w:p>
    <w:p w14:paraId="3D170090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   end</w:t>
      </w:r>
    </w:p>
    <w:p w14:paraId="367D5893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>endmodule</w:t>
      </w:r>
    </w:p>
    <w:p w14:paraId="01BBC517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>module CLA(a,b,ci,co,s);</w:t>
      </w:r>
    </w:p>
    <w:p w14:paraId="1B84B3FD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input [3:0]a,b;</w:t>
      </w:r>
    </w:p>
    <w:p w14:paraId="4CF99FF8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output [4:0]s;</w:t>
      </w:r>
    </w:p>
    <w:p w14:paraId="1F7ABA46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input ci;</w:t>
      </w:r>
    </w:p>
    <w:p w14:paraId="4248C65A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output co;</w:t>
      </w:r>
    </w:p>
    <w:p w14:paraId="7CEE4A00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wire [3:0]G,P,C;</w:t>
      </w:r>
    </w:p>
    <w:p w14:paraId="5C99E400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assign G = a&amp;b;</w:t>
      </w:r>
    </w:p>
    <w:p w14:paraId="16CCB389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assign P = a^b;</w:t>
      </w:r>
    </w:p>
    <w:p w14:paraId="461058F3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assign co=G[3]+ (P[3]&amp;G[2]) + (P[3]&amp;P[2]&amp;G[1]) +  (P[3]&amp;P[2]&amp;P[1]&amp;G[0]) + (P[3]&amp;P[2]&amp;P[1]&amp;P[0]&amp;ci);</w:t>
      </w:r>
    </w:p>
    <w:p w14:paraId="7C31355F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assign C[3]=G[2] + (P[2]&amp;G[1]) + (P[2]&amp;P[1]&amp;G[0]) +  (P[2]&amp;P[1]&amp;P[0]&amp;ci);</w:t>
      </w:r>
    </w:p>
    <w:p w14:paraId="06D96837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assign C[2]=G[1] + (P[1]&amp;G[0]) + (P[1]&amp;P[0]&amp;ci);</w:t>
      </w:r>
    </w:p>
    <w:p w14:paraId="5D7FAC44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assign C[1]=G[0] + (P[0]&amp;ci);</w:t>
      </w:r>
    </w:p>
    <w:p w14:paraId="0600A5F1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assign C[0]=ci;</w:t>
      </w:r>
    </w:p>
    <w:p w14:paraId="61EABDFB" w14:textId="77777777" w:rsidR="005439DF" w:rsidRPr="00B120E2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 xml:space="preserve"> assign s = {co,P^C};</w:t>
      </w:r>
    </w:p>
    <w:p w14:paraId="05871F34" w14:textId="77777777" w:rsidR="005439DF" w:rsidRDefault="005439DF" w:rsidP="005439DF">
      <w:pPr>
        <w:snapToGrid w:val="0"/>
        <w:contextualSpacing/>
        <w:rPr>
          <w:sz w:val="24"/>
          <w:lang w:eastAsia="zh-CN"/>
        </w:rPr>
      </w:pPr>
      <w:r w:rsidRPr="00B120E2">
        <w:rPr>
          <w:sz w:val="24"/>
          <w:lang w:eastAsia="zh-CN"/>
        </w:rPr>
        <w:t>endmodule</w:t>
      </w:r>
    </w:p>
    <w:p w14:paraId="7ABC73F8" w14:textId="77777777" w:rsidR="00AC5749" w:rsidRPr="007D2354" w:rsidRDefault="00AC5749" w:rsidP="00B120E2">
      <w:pPr>
        <w:snapToGrid w:val="0"/>
        <w:contextualSpacing/>
        <w:rPr>
          <w:sz w:val="24"/>
          <w:lang w:eastAsia="zh-CN"/>
        </w:rPr>
      </w:pPr>
    </w:p>
    <w:p w14:paraId="313362CE" w14:textId="77777777" w:rsidR="00394023" w:rsidRPr="006D29DE" w:rsidRDefault="00394023" w:rsidP="006D29DE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4F1BA5">
        <w:rPr>
          <w:b/>
          <w:sz w:val="24"/>
          <w:lang w:eastAsia="zh-CN"/>
        </w:rPr>
        <w:t>(For CS Students)</w:t>
      </w:r>
      <w:r w:rsidR="00E213E8">
        <w:rPr>
          <w:b/>
          <w:sz w:val="24"/>
          <w:lang w:eastAsia="zh-CN"/>
        </w:rPr>
        <w:t xml:space="preserve"> </w:t>
      </w:r>
      <w:r>
        <w:rPr>
          <w:sz w:val="24"/>
          <w:lang w:eastAsia="zh-CN"/>
        </w:rPr>
        <w:t>Veri</w:t>
      </w:r>
      <w:r w:rsidR="004D53D9">
        <w:rPr>
          <w:sz w:val="24"/>
          <w:lang w:eastAsia="zh-CN"/>
        </w:rPr>
        <w:t xml:space="preserve">fy 4-bits Booth’s algorithm and one of </w:t>
      </w:r>
      <w:r w:rsidR="006D29DE">
        <w:rPr>
          <w:sz w:val="24"/>
          <w:lang w:eastAsia="zh-CN"/>
        </w:rPr>
        <w:t xml:space="preserve">multiplication algorithms from </w:t>
      </w:r>
      <w:r w:rsidR="004D53D9">
        <w:rPr>
          <w:sz w:val="24"/>
          <w:lang w:eastAsia="zh-CN"/>
        </w:rPr>
        <w:t xml:space="preserve">3 versions </w:t>
      </w:r>
      <w:r w:rsidR="006D29DE">
        <w:rPr>
          <w:sz w:val="24"/>
          <w:lang w:eastAsia="zh-CN"/>
        </w:rPr>
        <w:t xml:space="preserve">shown in </w:t>
      </w:r>
      <w:r w:rsidR="00327743">
        <w:rPr>
          <w:sz w:val="24"/>
          <w:lang w:eastAsia="zh-CN"/>
        </w:rPr>
        <w:t xml:space="preserve">the handout of </w:t>
      </w:r>
      <w:r w:rsidR="006D29DE" w:rsidRPr="006D29DE">
        <w:rPr>
          <w:i/>
          <w:sz w:val="24"/>
          <w:lang w:eastAsia="zh-CN"/>
        </w:rPr>
        <w:t>Lec06-alu.pdf</w:t>
      </w:r>
      <w:r w:rsidR="006D29DE">
        <w:rPr>
          <w:sz w:val="24"/>
          <w:lang w:eastAsia="zh-CN"/>
        </w:rPr>
        <w:t xml:space="preserve"> </w:t>
      </w:r>
      <w:r w:rsidR="006D29DE" w:rsidRPr="006D29DE">
        <w:rPr>
          <w:sz w:val="24"/>
          <w:lang w:eastAsia="zh-CN"/>
        </w:rPr>
        <w:t>by</w:t>
      </w:r>
      <w:r w:rsidRPr="006D29DE">
        <w:rPr>
          <w:sz w:val="24"/>
          <w:lang w:eastAsia="zh-CN"/>
        </w:rPr>
        <w:t xml:space="preserve"> any of computer languages</w:t>
      </w:r>
    </w:p>
    <w:p w14:paraId="1B623801" w14:textId="77777777" w:rsidR="00394023" w:rsidRDefault="00394023" w:rsidP="005A371F">
      <w:pPr>
        <w:snapToGrid w:val="0"/>
        <w:contextualSpacing/>
        <w:rPr>
          <w:sz w:val="24"/>
          <w:lang w:eastAsia="zh-CN"/>
        </w:rPr>
      </w:pPr>
    </w:p>
    <w:p w14:paraId="220B3690" w14:textId="77777777" w:rsidR="007D2354" w:rsidRPr="005A371F" w:rsidRDefault="007D2354" w:rsidP="005A371F">
      <w:pPr>
        <w:snapToGrid w:val="0"/>
        <w:contextualSpacing/>
        <w:rPr>
          <w:sz w:val="24"/>
          <w:lang w:eastAsia="zh-CN"/>
        </w:rPr>
      </w:pPr>
    </w:p>
    <w:p w14:paraId="2338EEA2" w14:textId="77777777" w:rsidR="00394023" w:rsidRDefault="00394023" w:rsidP="00394023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4F1BA5">
        <w:rPr>
          <w:b/>
          <w:sz w:val="24"/>
          <w:lang w:eastAsia="zh-CN"/>
        </w:rPr>
        <w:t>(For EE Students)</w:t>
      </w:r>
      <w:r w:rsidR="00A749BE">
        <w:rPr>
          <w:sz w:val="24"/>
          <w:lang w:eastAsia="zh-CN"/>
        </w:rPr>
        <w:t xml:space="preserve"> Write two </w:t>
      </w:r>
      <w:r>
        <w:rPr>
          <w:sz w:val="24"/>
          <w:lang w:eastAsia="zh-CN"/>
        </w:rPr>
        <w:t>Verilog module</w:t>
      </w:r>
      <w:r w:rsidR="00A749BE">
        <w:rPr>
          <w:sz w:val="24"/>
          <w:lang w:eastAsia="zh-CN"/>
        </w:rPr>
        <w:t>s</w:t>
      </w:r>
      <w:r>
        <w:rPr>
          <w:sz w:val="24"/>
          <w:lang w:eastAsia="zh-CN"/>
        </w:rPr>
        <w:t xml:space="preserve"> to design </w:t>
      </w:r>
      <w:r w:rsidR="00F64DF5">
        <w:rPr>
          <w:sz w:val="24"/>
          <w:lang w:eastAsia="zh-CN"/>
        </w:rPr>
        <w:t>4-bits</w:t>
      </w:r>
      <w:r w:rsidR="00E655E2" w:rsidRPr="00E655E2">
        <w:rPr>
          <w:sz w:val="24"/>
          <w:lang w:eastAsia="zh-CN"/>
        </w:rPr>
        <w:t xml:space="preserve"> </w:t>
      </w:r>
      <w:r w:rsidR="00E655E2">
        <w:rPr>
          <w:sz w:val="24"/>
          <w:lang w:eastAsia="zh-CN"/>
        </w:rPr>
        <w:t xml:space="preserve">multiplier </w:t>
      </w:r>
      <w:r w:rsidR="00A749BE">
        <w:rPr>
          <w:sz w:val="24"/>
          <w:lang w:eastAsia="zh-CN"/>
        </w:rPr>
        <w:t>which implement</w:t>
      </w:r>
      <w:r w:rsidR="003737EE">
        <w:rPr>
          <w:sz w:val="24"/>
          <w:lang w:eastAsia="zh-CN"/>
        </w:rPr>
        <w:t>s</w:t>
      </w:r>
      <w:r w:rsidR="00A749BE">
        <w:rPr>
          <w:sz w:val="24"/>
          <w:lang w:eastAsia="zh-CN"/>
        </w:rPr>
        <w:t xml:space="preserve"> </w:t>
      </w:r>
      <w:r w:rsidR="00E655E2">
        <w:rPr>
          <w:sz w:val="24"/>
          <w:lang w:eastAsia="zh-CN"/>
        </w:rPr>
        <w:t>Booth’s algorithm and one of multiplication algorithms</w:t>
      </w:r>
      <w:r w:rsidR="00FB06A7">
        <w:rPr>
          <w:sz w:val="24"/>
          <w:lang w:eastAsia="zh-CN"/>
        </w:rPr>
        <w:t xml:space="preserve"> </w:t>
      </w:r>
      <w:r w:rsidR="00E655E2">
        <w:rPr>
          <w:sz w:val="24"/>
          <w:lang w:eastAsia="zh-CN"/>
        </w:rPr>
        <w:t xml:space="preserve">from 3 versions shown in the handout of </w:t>
      </w:r>
      <w:r w:rsidR="00E655E2" w:rsidRPr="006D29DE">
        <w:rPr>
          <w:i/>
          <w:sz w:val="24"/>
          <w:lang w:eastAsia="zh-CN"/>
        </w:rPr>
        <w:t>Lec06-alu.pdf</w:t>
      </w:r>
      <w:r w:rsidR="00FB06A7">
        <w:rPr>
          <w:i/>
          <w:sz w:val="24"/>
          <w:lang w:eastAsia="zh-CN"/>
        </w:rPr>
        <w:t xml:space="preserve">, </w:t>
      </w:r>
      <w:r w:rsidR="00FB06A7" w:rsidRPr="00FB06A7">
        <w:rPr>
          <w:sz w:val="24"/>
          <w:lang w:eastAsia="zh-CN"/>
        </w:rPr>
        <w:t>respectively</w:t>
      </w:r>
    </w:p>
    <w:p w14:paraId="5A2778CB" w14:textId="02FE6798" w:rsidR="00285B96" w:rsidRPr="002B38C4" w:rsidRDefault="002B38C4" w:rsidP="00285B96">
      <w:pPr>
        <w:snapToGrid w:val="0"/>
        <w:contextualSpacing/>
        <w:rPr>
          <w:b/>
          <w:bCs/>
          <w:sz w:val="24"/>
          <w:lang w:eastAsia="zh-CN"/>
        </w:rPr>
      </w:pPr>
      <w:r w:rsidRPr="002B38C4">
        <w:rPr>
          <w:b/>
          <w:bCs/>
          <w:sz w:val="24"/>
          <w:lang w:eastAsia="zh-CN"/>
        </w:rPr>
        <w:t>// BoothsAlgo</w:t>
      </w:r>
    </w:p>
    <w:p w14:paraId="41BFA322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>`timescale 1ns / 1ps</w:t>
      </w:r>
    </w:p>
    <w:p w14:paraId="6FE21987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>module booth_multiplier(</w:t>
      </w:r>
    </w:p>
    <w:p w14:paraId="4FFA4980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 xml:space="preserve">  input signed[3:0] X,</w:t>
      </w:r>
    </w:p>
    <w:p w14:paraId="4FE29E46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 xml:space="preserve">  input signed[3:0] Y,</w:t>
      </w:r>
    </w:p>
    <w:p w14:paraId="43DEB70D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  <w:t xml:space="preserve"> input clk,</w:t>
      </w:r>
    </w:p>
    <w:p w14:paraId="52213C79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  <w:t xml:space="preserve"> input load,</w:t>
      </w:r>
    </w:p>
    <w:p w14:paraId="6019C41F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 xml:space="preserve">    output reg signed[11:0] Z</w:t>
      </w:r>
    </w:p>
    <w:p w14:paraId="5785D51E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 xml:space="preserve">    );</w:t>
      </w:r>
    </w:p>
    <w:p w14:paraId="444DC367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  <w:t>reg [1:0] temp;</w:t>
      </w:r>
    </w:p>
    <w:p w14:paraId="764E28A5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  <w:t>integer i;</w:t>
      </w:r>
    </w:p>
    <w:p w14:paraId="2F7A472A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  <w:t>reg E1;</w:t>
      </w:r>
    </w:p>
    <w:p w14:paraId="0108EE9A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  <w:t>reg [11:0] Y1;</w:t>
      </w:r>
    </w:p>
    <w:p w14:paraId="4EB64357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  <w:t>always @ (posedge clk) begin</w:t>
      </w:r>
    </w:p>
    <w:p w14:paraId="41423FB1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if(load==0)</w:t>
      </w:r>
    </w:p>
    <w:p w14:paraId="25923B80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lastRenderedPageBreak/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begin</w:t>
      </w:r>
    </w:p>
    <w:p w14:paraId="76015AF0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Z = 12'd0;</w:t>
      </w:r>
    </w:p>
    <w:p w14:paraId="2D0AA74B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E1 = 1'd0;</w:t>
      </w:r>
    </w:p>
    <w:p w14:paraId="0CC0B6B3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Y1 = - Y;</w:t>
      </w:r>
    </w:p>
    <w:p w14:paraId="582DAB52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Z[11:0]=X;</w:t>
      </w:r>
    </w:p>
    <w:p w14:paraId="6B124EC4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i &lt;= 0;</w:t>
      </w:r>
    </w:p>
    <w:p w14:paraId="38649736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end</w:t>
      </w:r>
    </w:p>
    <w:p w14:paraId="0609BC93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else</w:t>
      </w:r>
    </w:p>
    <w:p w14:paraId="3E941198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begin</w:t>
      </w:r>
    </w:p>
    <w:p w14:paraId="5173C4EA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if(i&lt;6)</w:t>
      </w:r>
    </w:p>
    <w:p w14:paraId="615636E6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begin</w:t>
      </w:r>
    </w:p>
    <w:p w14:paraId="4384F2FE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temp = {X[i], E1};</w:t>
      </w:r>
    </w:p>
    <w:p w14:paraId="5E6AC127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case (temp)</w:t>
      </w:r>
    </w:p>
    <w:p w14:paraId="4080EEED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2'd2 : Z [10 : 0] = {Z [11 : 6] + Y1,Z[5:1]};</w:t>
      </w:r>
    </w:p>
    <w:p w14:paraId="2D5ADA4F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2'd1 : Z [10 : 0] = {Z [11 : 6] + Y,Z[5:1]};</w:t>
      </w:r>
    </w:p>
    <w:p w14:paraId="1175C4DF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2'd0 : Z [10 : 0] = {Z[11:1]};</w:t>
      </w:r>
    </w:p>
    <w:p w14:paraId="6E0E4D04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2'd3 : Z [10 : 0] = {Z[11:1]};</w:t>
      </w:r>
    </w:p>
    <w:p w14:paraId="35AD8086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default : begin end</w:t>
      </w:r>
    </w:p>
    <w:p w14:paraId="5C286813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endcase</w:t>
      </w:r>
    </w:p>
    <w:p w14:paraId="152D811D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Z[11] = Z[10];</w:t>
      </w:r>
    </w:p>
    <w:p w14:paraId="0DBEF1B5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E1 = X[i];</w:t>
      </w:r>
    </w:p>
    <w:p w14:paraId="714B5AC2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i &lt;= i+1;</w:t>
      </w:r>
    </w:p>
    <w:p w14:paraId="72E5B28B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end</w:t>
      </w:r>
    </w:p>
    <w:p w14:paraId="70FF7840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</w:r>
      <w:r w:rsidRPr="00850E41">
        <w:rPr>
          <w:sz w:val="24"/>
          <w:lang w:eastAsia="zh-CN"/>
        </w:rPr>
        <w:tab/>
        <w:t>end</w:t>
      </w:r>
    </w:p>
    <w:p w14:paraId="13B535E6" w14:textId="77777777" w:rsidR="00850E41" w:rsidRPr="00850E41" w:rsidRDefault="00850E41" w:rsidP="00850E41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ab/>
        <w:t>end</w:t>
      </w:r>
    </w:p>
    <w:p w14:paraId="539A9229" w14:textId="0EFE896F" w:rsidR="002B38C4" w:rsidRDefault="00850E41" w:rsidP="002B38C4">
      <w:pPr>
        <w:snapToGrid w:val="0"/>
        <w:contextualSpacing/>
        <w:rPr>
          <w:sz w:val="24"/>
          <w:lang w:eastAsia="zh-CN"/>
        </w:rPr>
      </w:pPr>
      <w:r w:rsidRPr="00850E41">
        <w:rPr>
          <w:sz w:val="24"/>
          <w:lang w:eastAsia="zh-CN"/>
        </w:rPr>
        <w:t>endmodule</w:t>
      </w:r>
    </w:p>
    <w:p w14:paraId="55EB224B" w14:textId="77777777" w:rsidR="00B120E2" w:rsidRDefault="00B120E2" w:rsidP="002B38C4">
      <w:pPr>
        <w:snapToGrid w:val="0"/>
        <w:contextualSpacing/>
        <w:rPr>
          <w:sz w:val="24"/>
          <w:lang w:eastAsia="zh-CN"/>
        </w:rPr>
      </w:pPr>
    </w:p>
    <w:p w14:paraId="510ABB1E" w14:textId="35228D11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b/>
          <w:bCs/>
          <w:sz w:val="24"/>
          <w:lang w:eastAsia="zh-CN"/>
        </w:rPr>
        <w:t xml:space="preserve"> </w:t>
      </w:r>
      <w:r>
        <w:rPr>
          <w:b/>
          <w:bCs/>
          <w:sz w:val="24"/>
          <w:lang w:eastAsia="zh-CN"/>
        </w:rPr>
        <w:t xml:space="preserve">// </w:t>
      </w:r>
      <w:r w:rsidRPr="002B38C4">
        <w:rPr>
          <w:b/>
          <w:bCs/>
          <w:sz w:val="24"/>
          <w:lang w:eastAsia="zh-CN"/>
        </w:rPr>
        <w:t xml:space="preserve">Unsigned Multiplication </w:t>
      </w:r>
    </w:p>
    <w:p w14:paraId="60C38368" w14:textId="77777777" w:rsidR="002B38C4" w:rsidRDefault="002B38C4" w:rsidP="002B38C4">
      <w:pPr>
        <w:snapToGrid w:val="0"/>
        <w:contextualSpacing/>
        <w:rPr>
          <w:sz w:val="24"/>
          <w:lang w:eastAsia="zh-CN"/>
        </w:rPr>
      </w:pPr>
    </w:p>
    <w:p w14:paraId="00E8185F" w14:textId="13CD9646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>`timescale 1ns / 1ps</w:t>
      </w:r>
    </w:p>
    <w:p w14:paraId="62FBB745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>module array_multiplier(</w:t>
      </w:r>
    </w:p>
    <w:p w14:paraId="6DB2CC33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 xml:space="preserve">  input [3:0] a,</w:t>
      </w:r>
    </w:p>
    <w:p w14:paraId="7F50A8AD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 xml:space="preserve">  input [3:0] b,</w:t>
      </w:r>
    </w:p>
    <w:p w14:paraId="5463E145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 xml:space="preserve">    output reg [15:0] m</w:t>
      </w:r>
    </w:p>
    <w:p w14:paraId="16C5E79D" w14:textId="77777777" w:rsidR="002B38C4" w:rsidRPr="002B38C4" w:rsidRDefault="002B38C4" w:rsidP="002B38C4">
      <w:pPr>
        <w:snapToGrid w:val="0"/>
        <w:contextualSpacing/>
        <w:rPr>
          <w:sz w:val="24"/>
          <w:lang w:val="nl-NL" w:eastAsia="zh-CN"/>
        </w:rPr>
      </w:pPr>
      <w:r w:rsidRPr="002B38C4">
        <w:rPr>
          <w:sz w:val="24"/>
          <w:lang w:eastAsia="zh-CN"/>
        </w:rPr>
        <w:t xml:space="preserve">    </w:t>
      </w:r>
      <w:r w:rsidRPr="002B38C4">
        <w:rPr>
          <w:sz w:val="24"/>
          <w:lang w:val="nl-NL" w:eastAsia="zh-CN"/>
        </w:rPr>
        <w:t>);</w:t>
      </w:r>
    </w:p>
    <w:p w14:paraId="415339D1" w14:textId="77777777" w:rsidR="002B38C4" w:rsidRPr="002B38C4" w:rsidRDefault="002B38C4" w:rsidP="002B38C4">
      <w:pPr>
        <w:snapToGrid w:val="0"/>
        <w:contextualSpacing/>
        <w:rPr>
          <w:sz w:val="24"/>
          <w:lang w:val="nl-NL" w:eastAsia="zh-CN"/>
        </w:rPr>
      </w:pPr>
      <w:r w:rsidRPr="002B38C4">
        <w:rPr>
          <w:sz w:val="24"/>
          <w:lang w:val="nl-NL" w:eastAsia="zh-CN"/>
        </w:rPr>
        <w:tab/>
      </w:r>
      <w:r w:rsidRPr="002B38C4">
        <w:rPr>
          <w:sz w:val="24"/>
          <w:lang w:val="nl-NL" w:eastAsia="zh-CN"/>
        </w:rPr>
        <w:tab/>
      </w:r>
    </w:p>
    <w:p w14:paraId="30DDE137" w14:textId="77777777" w:rsidR="002B38C4" w:rsidRPr="002B38C4" w:rsidRDefault="002B38C4" w:rsidP="002B38C4">
      <w:pPr>
        <w:snapToGrid w:val="0"/>
        <w:contextualSpacing/>
        <w:rPr>
          <w:sz w:val="24"/>
          <w:lang w:val="nl-NL" w:eastAsia="zh-CN"/>
        </w:rPr>
      </w:pPr>
      <w:r w:rsidRPr="002B38C4">
        <w:rPr>
          <w:sz w:val="24"/>
          <w:lang w:val="nl-NL" w:eastAsia="zh-CN"/>
        </w:rPr>
        <w:tab/>
        <w:t>integer i;</w:t>
      </w:r>
    </w:p>
    <w:p w14:paraId="4B15D019" w14:textId="77777777" w:rsidR="002B38C4" w:rsidRPr="002B38C4" w:rsidRDefault="002B38C4" w:rsidP="002B38C4">
      <w:pPr>
        <w:snapToGrid w:val="0"/>
        <w:contextualSpacing/>
        <w:rPr>
          <w:sz w:val="24"/>
          <w:lang w:val="nl-NL" w:eastAsia="zh-CN"/>
        </w:rPr>
      </w:pPr>
      <w:r w:rsidRPr="002B38C4">
        <w:rPr>
          <w:sz w:val="24"/>
          <w:lang w:val="nl-NL" w:eastAsia="zh-CN"/>
        </w:rPr>
        <w:tab/>
        <w:t>integer j;</w:t>
      </w:r>
    </w:p>
    <w:p w14:paraId="1EDD361C" w14:textId="77777777" w:rsidR="002B38C4" w:rsidRPr="002B38C4" w:rsidRDefault="002B38C4" w:rsidP="002B38C4">
      <w:pPr>
        <w:snapToGrid w:val="0"/>
        <w:contextualSpacing/>
        <w:rPr>
          <w:sz w:val="24"/>
          <w:lang w:val="nl-NL" w:eastAsia="zh-CN"/>
        </w:rPr>
      </w:pPr>
      <w:r w:rsidRPr="002B38C4">
        <w:rPr>
          <w:sz w:val="24"/>
          <w:lang w:val="nl-NL" w:eastAsia="zh-CN"/>
        </w:rPr>
        <w:tab/>
        <w:t>integer index;</w:t>
      </w:r>
    </w:p>
    <w:p w14:paraId="2771A0A6" w14:textId="77777777" w:rsidR="002B38C4" w:rsidRPr="002B38C4" w:rsidRDefault="002B38C4" w:rsidP="002B38C4">
      <w:pPr>
        <w:snapToGrid w:val="0"/>
        <w:contextualSpacing/>
        <w:rPr>
          <w:sz w:val="24"/>
          <w:lang w:val="nl-NL" w:eastAsia="zh-CN"/>
        </w:rPr>
      </w:pPr>
      <w:r w:rsidRPr="002B38C4">
        <w:rPr>
          <w:sz w:val="24"/>
          <w:lang w:val="nl-NL" w:eastAsia="zh-CN"/>
        </w:rPr>
        <w:tab/>
        <w:t>reg temp, temp_o, c_o;</w:t>
      </w:r>
    </w:p>
    <w:p w14:paraId="4D2CB6ED" w14:textId="77777777" w:rsidR="002B38C4" w:rsidRPr="002B38C4" w:rsidRDefault="002B38C4" w:rsidP="002B38C4">
      <w:pPr>
        <w:snapToGrid w:val="0"/>
        <w:contextualSpacing/>
        <w:rPr>
          <w:sz w:val="24"/>
          <w:lang w:val="nl-NL" w:eastAsia="zh-CN"/>
        </w:rPr>
      </w:pPr>
      <w:r w:rsidRPr="002B38C4">
        <w:rPr>
          <w:sz w:val="24"/>
          <w:lang w:val="nl-NL" w:eastAsia="zh-CN"/>
        </w:rPr>
        <w:tab/>
      </w:r>
    </w:p>
    <w:p w14:paraId="47728BE5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val="nl-NL" w:eastAsia="zh-CN"/>
        </w:rPr>
        <w:tab/>
      </w:r>
      <w:r w:rsidRPr="002B38C4">
        <w:rPr>
          <w:sz w:val="24"/>
          <w:lang w:eastAsia="zh-CN"/>
        </w:rPr>
        <w:t>always @(*) begin</w:t>
      </w:r>
    </w:p>
    <w:p w14:paraId="106DBC51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m = 0;</w:t>
      </w:r>
    </w:p>
    <w:p w14:paraId="5CDE2705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</w:p>
    <w:p w14:paraId="518BE27A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for(i=0;i&lt;=7;i=i+1)</w:t>
      </w:r>
    </w:p>
    <w:p w14:paraId="7E7C3F3A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begin</w:t>
      </w:r>
    </w:p>
    <w:p w14:paraId="7F929D43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c_o = 0;</w:t>
      </w:r>
    </w:p>
    <w:p w14:paraId="36A803A9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for(j=0;j&lt;=7;j=j+1)</w:t>
      </w:r>
    </w:p>
    <w:p w14:paraId="66A128A8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begin</w:t>
      </w:r>
    </w:p>
    <w:p w14:paraId="4FA1B30F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temp = a[i]&amp;b[j];</w:t>
      </w:r>
    </w:p>
    <w:p w14:paraId="095F3439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lastRenderedPageBreak/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index = (i+j);</w:t>
      </w:r>
    </w:p>
    <w:p w14:paraId="24632628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{c_o, temp_o} = m[index]+temp+c_o;</w:t>
      </w:r>
    </w:p>
    <w:p w14:paraId="0ABB8FE5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m[index] = temp_o;</w:t>
      </w:r>
    </w:p>
    <w:p w14:paraId="588C02FB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end</w:t>
      </w:r>
    </w:p>
    <w:p w14:paraId="0E5B3945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index = i+j;</w:t>
      </w:r>
    </w:p>
    <w:p w14:paraId="5CB0B6A0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m[index] = c_o;</w:t>
      </w:r>
    </w:p>
    <w:p w14:paraId="025AF890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end</w:t>
      </w:r>
    </w:p>
    <w:p w14:paraId="76FE5705" w14:textId="77777777" w:rsidR="002B38C4" w:rsidRPr="002B38C4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ab/>
      </w:r>
      <w:r w:rsidRPr="002B38C4">
        <w:rPr>
          <w:sz w:val="24"/>
          <w:lang w:eastAsia="zh-CN"/>
        </w:rPr>
        <w:tab/>
        <w:t>end</w:t>
      </w:r>
    </w:p>
    <w:p w14:paraId="61CAB576" w14:textId="165D4931" w:rsidR="002B38C4" w:rsidRPr="00285B96" w:rsidRDefault="002B38C4" w:rsidP="002B38C4">
      <w:pPr>
        <w:snapToGrid w:val="0"/>
        <w:contextualSpacing/>
        <w:rPr>
          <w:sz w:val="24"/>
          <w:lang w:eastAsia="zh-CN"/>
        </w:rPr>
      </w:pPr>
      <w:r w:rsidRPr="002B38C4">
        <w:rPr>
          <w:sz w:val="24"/>
          <w:lang w:eastAsia="zh-CN"/>
        </w:rPr>
        <w:t>endmodule</w:t>
      </w:r>
    </w:p>
    <w:p w14:paraId="5C7A8078" w14:textId="77777777" w:rsidR="00261132" w:rsidRPr="00CE088C" w:rsidRDefault="00261132" w:rsidP="00CE088C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4F1BA5">
        <w:rPr>
          <w:b/>
          <w:sz w:val="24"/>
          <w:lang w:eastAsia="zh-CN"/>
        </w:rPr>
        <w:t>(For CS Students)</w:t>
      </w:r>
      <w:r w:rsidR="00066130">
        <w:rPr>
          <w:b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Verify </w:t>
      </w:r>
      <w:r w:rsidR="00332F8B">
        <w:rPr>
          <w:sz w:val="24"/>
          <w:lang w:eastAsia="zh-CN"/>
        </w:rPr>
        <w:t>any two</w:t>
      </w:r>
      <w:r>
        <w:rPr>
          <w:sz w:val="24"/>
          <w:lang w:eastAsia="zh-CN"/>
        </w:rPr>
        <w:t xml:space="preserve"> of </w:t>
      </w:r>
      <w:r w:rsidR="00332F8B">
        <w:rPr>
          <w:sz w:val="24"/>
          <w:lang w:eastAsia="zh-CN"/>
        </w:rPr>
        <w:t xml:space="preserve">division </w:t>
      </w:r>
      <w:r>
        <w:rPr>
          <w:sz w:val="24"/>
          <w:lang w:eastAsia="zh-CN"/>
        </w:rPr>
        <w:t xml:space="preserve">algorithms </w:t>
      </w:r>
      <w:r w:rsidR="00FE1964">
        <w:rPr>
          <w:sz w:val="24"/>
          <w:lang w:eastAsia="zh-CN"/>
        </w:rPr>
        <w:t xml:space="preserve">in 4-bits </w:t>
      </w:r>
      <w:r>
        <w:rPr>
          <w:sz w:val="24"/>
          <w:lang w:eastAsia="zh-CN"/>
        </w:rPr>
        <w:t xml:space="preserve">from 3 versions shown in the handout of </w:t>
      </w:r>
      <w:r w:rsidR="00CE088C" w:rsidRPr="00CE088C">
        <w:rPr>
          <w:i/>
          <w:sz w:val="24"/>
          <w:lang w:eastAsia="zh-CN"/>
        </w:rPr>
        <w:t>Lec07-division.pdf</w:t>
      </w:r>
      <w:r w:rsidR="00CE088C">
        <w:rPr>
          <w:i/>
          <w:sz w:val="24"/>
          <w:lang w:eastAsia="zh-CN"/>
        </w:rPr>
        <w:t xml:space="preserve"> </w:t>
      </w:r>
      <w:r w:rsidRPr="00CE088C">
        <w:rPr>
          <w:sz w:val="24"/>
          <w:lang w:eastAsia="zh-CN"/>
        </w:rPr>
        <w:t>by any of computer languages</w:t>
      </w:r>
    </w:p>
    <w:p w14:paraId="629F7427" w14:textId="77777777" w:rsidR="00F24EC7" w:rsidRDefault="00F24EC7" w:rsidP="00F24EC7">
      <w:pPr>
        <w:pStyle w:val="ListParagraph"/>
        <w:snapToGrid w:val="0"/>
        <w:ind w:left="360"/>
        <w:contextualSpacing/>
        <w:rPr>
          <w:b/>
          <w:sz w:val="24"/>
          <w:lang w:eastAsia="zh-CN"/>
        </w:rPr>
      </w:pPr>
    </w:p>
    <w:p w14:paraId="1A37DFFA" w14:textId="77777777" w:rsidR="00F24EC7" w:rsidRDefault="00F24EC7" w:rsidP="00F24EC7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C982B32" w14:textId="77777777" w:rsidR="00394023" w:rsidRPr="009B223C" w:rsidRDefault="00D92C8B" w:rsidP="009B223C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4F1BA5">
        <w:rPr>
          <w:b/>
          <w:sz w:val="24"/>
          <w:lang w:eastAsia="zh-CN"/>
        </w:rPr>
        <w:t>(For EE Students)</w:t>
      </w:r>
      <w:r>
        <w:rPr>
          <w:sz w:val="24"/>
          <w:lang w:eastAsia="zh-CN"/>
        </w:rPr>
        <w:t xml:space="preserve"> Write two Verilog modules to design 4-bits</w:t>
      </w:r>
      <w:r w:rsidRPr="00E655E2">
        <w:rPr>
          <w:sz w:val="24"/>
          <w:lang w:eastAsia="zh-CN"/>
        </w:rPr>
        <w:t xml:space="preserve"> </w:t>
      </w:r>
      <w:r w:rsidR="00EB5D0D">
        <w:rPr>
          <w:sz w:val="24"/>
          <w:lang w:eastAsia="zh-CN"/>
        </w:rPr>
        <w:t>divisor</w:t>
      </w:r>
      <w:r>
        <w:rPr>
          <w:sz w:val="24"/>
          <w:lang w:eastAsia="zh-CN"/>
        </w:rPr>
        <w:t xml:space="preserve"> which implements</w:t>
      </w:r>
      <w:r w:rsidR="00B85398">
        <w:rPr>
          <w:sz w:val="24"/>
          <w:lang w:eastAsia="zh-CN"/>
        </w:rPr>
        <w:t xml:space="preserve"> </w:t>
      </w:r>
      <w:r w:rsidR="00B85398" w:rsidRPr="00B85398">
        <w:rPr>
          <w:sz w:val="24"/>
          <w:lang w:eastAsia="zh-CN"/>
        </w:rPr>
        <w:t>any two of division algorithms</w:t>
      </w:r>
      <w:r w:rsidR="00B85398">
        <w:rPr>
          <w:sz w:val="24"/>
          <w:lang w:eastAsia="zh-CN"/>
        </w:rPr>
        <w:t xml:space="preserve"> </w:t>
      </w:r>
      <w:r w:rsidR="00B85398" w:rsidRPr="00B85398">
        <w:rPr>
          <w:sz w:val="24"/>
          <w:lang w:eastAsia="zh-CN"/>
        </w:rPr>
        <w:t xml:space="preserve">from 3 versions shown in the handout of </w:t>
      </w:r>
      <w:r w:rsidR="00B85398" w:rsidRPr="00B85398">
        <w:rPr>
          <w:i/>
          <w:sz w:val="24"/>
          <w:lang w:eastAsia="zh-CN"/>
        </w:rPr>
        <w:t>Lec07-division.pdf</w:t>
      </w:r>
      <w:r w:rsidR="009272EA">
        <w:rPr>
          <w:i/>
          <w:sz w:val="24"/>
          <w:lang w:eastAsia="zh-CN"/>
        </w:rPr>
        <w:t xml:space="preserve">, </w:t>
      </w:r>
      <w:r w:rsidR="009272EA" w:rsidRPr="00FB06A7">
        <w:rPr>
          <w:sz w:val="24"/>
          <w:lang w:eastAsia="zh-CN"/>
        </w:rPr>
        <w:t>respectively</w:t>
      </w:r>
    </w:p>
    <w:p w14:paraId="24BE11E8" w14:textId="2FDCFAA5" w:rsidR="007A375A" w:rsidRPr="00264226" w:rsidRDefault="00264226" w:rsidP="007A375A">
      <w:pPr>
        <w:pStyle w:val="ListParagraph"/>
        <w:rPr>
          <w:b/>
          <w:bCs/>
          <w:sz w:val="24"/>
          <w:lang w:eastAsia="zh-CN"/>
        </w:rPr>
      </w:pPr>
      <w:r w:rsidRPr="00264226">
        <w:rPr>
          <w:b/>
          <w:bCs/>
          <w:sz w:val="24"/>
          <w:lang w:eastAsia="zh-CN"/>
        </w:rPr>
        <w:t>// NonRestoration</w:t>
      </w:r>
    </w:p>
    <w:p w14:paraId="439B2482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>module Divide(</w:t>
      </w:r>
    </w:p>
    <w:p w14:paraId="31D460F9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 xml:space="preserve">  input [3:0] A,  // Dividend</w:t>
      </w:r>
    </w:p>
    <w:p w14:paraId="3B9910D1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 xml:space="preserve">  input [3:0] B, // Divisor</w:t>
      </w:r>
    </w:p>
    <w:p w14:paraId="7A26EC07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 xml:space="preserve"> input clk,    // clock </w:t>
      </w:r>
    </w:p>
    <w:p w14:paraId="4239BB09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 xml:space="preserve"> input reset, // Reset Flag</w:t>
      </w:r>
    </w:p>
    <w:p w14:paraId="3BC910BA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 xml:space="preserve"> output reg done,</w:t>
      </w:r>
    </w:p>
    <w:p w14:paraId="2B937BD9" w14:textId="5BF9D023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 xml:space="preserve">    output wire [7:0] Res, </w:t>
      </w:r>
    </w:p>
    <w:p w14:paraId="54030A39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 xml:space="preserve"> output reg [7:0] Q    // Quotient</w:t>
      </w:r>
    </w:p>
    <w:p w14:paraId="13AC171C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 xml:space="preserve">    );</w:t>
      </w:r>
    </w:p>
    <w:p w14:paraId="4BFF3DF3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</w:p>
    <w:p w14:paraId="19F876A3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>reg [15:0] divisor_copy; // Copy</w:t>
      </w:r>
    </w:p>
    <w:p w14:paraId="6BEBF925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 xml:space="preserve">reg [15:0] rem; </w:t>
      </w:r>
    </w:p>
    <w:p w14:paraId="56C1E78B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</w:p>
    <w:p w14:paraId="67DC96EF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 xml:space="preserve">integer i; // counter </w:t>
      </w:r>
    </w:p>
    <w:p w14:paraId="14974E0E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B9A32E6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>assign Res = rem[7:0];</w:t>
      </w:r>
    </w:p>
    <w:p w14:paraId="359F63CB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>// always block to compute th result for positive edge clock</w:t>
      </w:r>
    </w:p>
    <w:p w14:paraId="3EC42C1A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>always @(posedge clk or posedge reset) begin</w:t>
      </w:r>
    </w:p>
    <w:p w14:paraId="06DCB49F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 xml:space="preserve">// Initialise the value </w:t>
      </w:r>
    </w:p>
    <w:p w14:paraId="5C09DCB3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if(reset) begin</w:t>
      </w:r>
    </w:p>
    <w:p w14:paraId="0164ADED" w14:textId="22DF781C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divisor_copy = {B[</w:t>
      </w:r>
      <w:r w:rsidR="007A6C00">
        <w:rPr>
          <w:sz w:val="24"/>
          <w:lang w:eastAsia="zh-CN"/>
        </w:rPr>
        <w:t>3</w:t>
      </w:r>
      <w:r w:rsidRPr="00BE5F0F">
        <w:rPr>
          <w:sz w:val="24"/>
          <w:lang w:eastAsia="zh-CN"/>
        </w:rPr>
        <w:t xml:space="preserve">:0], </w:t>
      </w:r>
      <w:r w:rsidR="007A6C00">
        <w:rPr>
          <w:sz w:val="24"/>
          <w:lang w:eastAsia="zh-CN"/>
        </w:rPr>
        <w:t>4</w:t>
      </w:r>
      <w:r w:rsidRPr="00BE5F0F">
        <w:rPr>
          <w:sz w:val="24"/>
          <w:lang w:eastAsia="zh-CN"/>
        </w:rPr>
        <w:t>'b0};</w:t>
      </w:r>
    </w:p>
    <w:p w14:paraId="0E7109FC" w14:textId="1FA32C66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rem = {</w:t>
      </w:r>
      <w:r w:rsidR="007A6C00">
        <w:rPr>
          <w:sz w:val="24"/>
          <w:lang w:eastAsia="zh-CN"/>
        </w:rPr>
        <w:t>4</w:t>
      </w:r>
      <w:r w:rsidRPr="00BE5F0F">
        <w:rPr>
          <w:sz w:val="24"/>
          <w:lang w:eastAsia="zh-CN"/>
        </w:rPr>
        <w:t>'b0, A[</w:t>
      </w:r>
      <w:r w:rsidR="007A6C00">
        <w:rPr>
          <w:sz w:val="24"/>
          <w:lang w:eastAsia="zh-CN"/>
        </w:rPr>
        <w:t>3</w:t>
      </w:r>
      <w:r w:rsidRPr="00BE5F0F">
        <w:rPr>
          <w:sz w:val="24"/>
          <w:lang w:eastAsia="zh-CN"/>
        </w:rPr>
        <w:t>:0]};</w:t>
      </w:r>
    </w:p>
    <w:p w14:paraId="2198B475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done = 0;</w:t>
      </w:r>
    </w:p>
    <w:p w14:paraId="7A4FBC69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Q = 8'b0;</w:t>
      </w:r>
    </w:p>
    <w:p w14:paraId="5FFC10C6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i = 0;</w:t>
      </w:r>
    </w:p>
    <w:p w14:paraId="641C717E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end</w:t>
      </w:r>
    </w:p>
    <w:p w14:paraId="323AC864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else begin</w:t>
      </w:r>
    </w:p>
    <w:p w14:paraId="14266119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if(done==0) begin</w:t>
      </w:r>
    </w:p>
    <w:p w14:paraId="1F67BB79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rem = rem - divisor_copy;</w:t>
      </w:r>
      <w:r w:rsidRPr="00BE5F0F">
        <w:rPr>
          <w:sz w:val="24"/>
          <w:lang w:eastAsia="zh-CN"/>
        </w:rPr>
        <w:tab/>
      </w:r>
    </w:p>
    <w:p w14:paraId="698FDE0E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if(rem[15]==0) begin</w:t>
      </w:r>
    </w:p>
    <w:p w14:paraId="4F46BBC4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Q = Q&lt;&lt;1;</w:t>
      </w:r>
    </w:p>
    <w:p w14:paraId="679E31A2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Q[0] = 1;</w:t>
      </w:r>
    </w:p>
    <w:p w14:paraId="3AE2EF1D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end</w:t>
      </w:r>
    </w:p>
    <w:p w14:paraId="2EFC0E84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lastRenderedPageBreak/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 xml:space="preserve">else begin </w:t>
      </w:r>
    </w:p>
    <w:p w14:paraId="16C5B5C6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 xml:space="preserve">Q = Q&lt;&lt;1; </w:t>
      </w:r>
    </w:p>
    <w:p w14:paraId="39DB1BE9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Q[0] = 0;</w:t>
      </w:r>
    </w:p>
    <w:p w14:paraId="25CA8F37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rem = rem + divisor_copy;</w:t>
      </w:r>
    </w:p>
    <w:p w14:paraId="66E4F517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end</w:t>
      </w:r>
    </w:p>
    <w:p w14:paraId="789B5176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divisor_copy = divisor_copy&gt;&gt;1;</w:t>
      </w:r>
    </w:p>
    <w:p w14:paraId="79912176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i = i+1;   // increment the counter</w:t>
      </w:r>
    </w:p>
    <w:p w14:paraId="4FBDA6F9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if(i==9)</w:t>
      </w:r>
    </w:p>
    <w:p w14:paraId="39BB8915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done = 1;</w:t>
      </w:r>
    </w:p>
    <w:p w14:paraId="6A86B04F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end</w:t>
      </w:r>
    </w:p>
    <w:p w14:paraId="4C26C40E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</w:r>
      <w:r w:rsidRPr="00BE5F0F">
        <w:rPr>
          <w:sz w:val="24"/>
          <w:lang w:eastAsia="zh-CN"/>
        </w:rPr>
        <w:tab/>
        <w:t>end</w:t>
      </w:r>
    </w:p>
    <w:p w14:paraId="063C2282" w14:textId="77777777" w:rsidR="00BE5F0F" w:rsidRPr="00BE5F0F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ab/>
        <w:t>end</w:t>
      </w:r>
    </w:p>
    <w:p w14:paraId="2AC1A4C2" w14:textId="2A54ADBD" w:rsidR="007A375A" w:rsidRDefault="00BE5F0F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BE5F0F">
        <w:rPr>
          <w:sz w:val="24"/>
          <w:lang w:eastAsia="zh-CN"/>
        </w:rPr>
        <w:t>endmodule</w:t>
      </w:r>
    </w:p>
    <w:p w14:paraId="0D99E642" w14:textId="77777777" w:rsidR="002313E0" w:rsidRPr="00222C52" w:rsidRDefault="002313E0" w:rsidP="00BE5F0F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1DA7826" w14:textId="21EB1B57" w:rsidR="00B3279F" w:rsidRDefault="00264226" w:rsidP="00B3279F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64226">
        <w:rPr>
          <w:b/>
          <w:bCs/>
          <w:sz w:val="24"/>
          <w:lang w:eastAsia="zh-CN"/>
        </w:rPr>
        <w:t>//Restoration</w:t>
      </w:r>
    </w:p>
    <w:p w14:paraId="53848D34" w14:textId="1F29F15D" w:rsidR="0015372E" w:rsidRDefault="0015372E" w:rsidP="00B3279F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284EFB7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>`timescale 1ns / 1ps</w:t>
      </w:r>
    </w:p>
    <w:p w14:paraId="57D193A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>module divres (Q,M,Quo,Rem);</w:t>
      </w:r>
    </w:p>
    <w:p w14:paraId="1E1AD0A1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</w:p>
    <w:p w14:paraId="05C26B3C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input [7:0] Q;</w:t>
      </w:r>
    </w:p>
    <w:p w14:paraId="0E989FDC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input [7:0] M;</w:t>
      </w:r>
    </w:p>
    <w:p w14:paraId="10398434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output [7:0] Quo;</w:t>
      </w:r>
    </w:p>
    <w:p w14:paraId="09918B19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output [7:0] Rem;</w:t>
      </w:r>
    </w:p>
    <w:p w14:paraId="2F91E72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reg [7:0] Quo =0;</w:t>
      </w:r>
    </w:p>
    <w:p w14:paraId="0B5D3E9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reg [7:0] Rem =0;</w:t>
      </w:r>
    </w:p>
    <w:p w14:paraId="13374A5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reg [7:0] a1,b1;</w:t>
      </w:r>
    </w:p>
    <w:p w14:paraId="4B2C1F3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reg [7:0] p1;</w:t>
      </w:r>
    </w:p>
    <w:p w14:paraId="76B61D27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integer i;</w:t>
      </w:r>
    </w:p>
    <w:p w14:paraId="4389466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</w:p>
    <w:p w14:paraId="045E79D2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always@ (Q or M)</w:t>
      </w:r>
    </w:p>
    <w:p w14:paraId="37741AB2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>begin</w:t>
      </w:r>
    </w:p>
    <w:p w14:paraId="7C30FB59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</w:p>
    <w:p w14:paraId="7E27799E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a1 = Q;</w:t>
      </w:r>
    </w:p>
    <w:p w14:paraId="4B719F01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b1 = M;</w:t>
      </w:r>
    </w:p>
    <w:p w14:paraId="60EDC5E6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p1 = 0;</w:t>
      </w:r>
    </w:p>
    <w:p w14:paraId="1CCDEEE9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</w:p>
    <w:p w14:paraId="235318C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if(a1[7]==1)</w:t>
      </w:r>
    </w:p>
    <w:p w14:paraId="45E9F2E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a1 = 0-a1;</w:t>
      </w:r>
    </w:p>
    <w:p w14:paraId="3B18E16F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if(b1[7]==1)</w:t>
      </w:r>
    </w:p>
    <w:p w14:paraId="448D44C7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b1 = 0-b1;</w:t>
      </w:r>
    </w:p>
    <w:p w14:paraId="7A945DE2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if((b1[7]==1)&amp;&amp; (a1[7]==1)) begin</w:t>
      </w:r>
    </w:p>
    <w:p w14:paraId="28E28DE8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b1 = 0-b1;</w:t>
      </w:r>
    </w:p>
    <w:p w14:paraId="166AB8D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a1 = 0-a1;</w:t>
      </w:r>
    </w:p>
    <w:p w14:paraId="1742462F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end</w:t>
      </w:r>
    </w:p>
    <w:p w14:paraId="648B3B62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</w:p>
    <w:p w14:paraId="4C72154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 xml:space="preserve">   for(i=0;i&lt;8;i=i+1)   begin</w:t>
      </w:r>
    </w:p>
    <w:p w14:paraId="4FA786EE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 xml:space="preserve">    p1 = {p1[6:0],a1[7]};</w:t>
      </w:r>
    </w:p>
    <w:p w14:paraId="68F04A80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 xml:space="preserve"> a1[7:1] = a1[6:0];</w:t>
      </w:r>
    </w:p>
    <w:p w14:paraId="6566FBDF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 xml:space="preserve"> p1=p1-b1;</w:t>
      </w:r>
    </w:p>
    <w:p w14:paraId="3AD97F04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 xml:space="preserve"> if(p1[7]==1)</w:t>
      </w:r>
      <w:r w:rsidRPr="002313E0">
        <w:rPr>
          <w:sz w:val="24"/>
          <w:lang w:eastAsia="zh-CN"/>
        </w:rPr>
        <w:tab/>
        <w:t>begin</w:t>
      </w:r>
    </w:p>
    <w:p w14:paraId="44EA9099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lastRenderedPageBreak/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 xml:space="preserve">  a1[0] = 0;</w:t>
      </w:r>
    </w:p>
    <w:p w14:paraId="75BA16BE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 xml:space="preserve">  p1 = p1+b1;  end</w:t>
      </w:r>
    </w:p>
    <w:p w14:paraId="7F077D11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 xml:space="preserve"> else</w:t>
      </w:r>
    </w:p>
    <w:p w14:paraId="5D55F3B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 xml:space="preserve">  a1[0] = 1;</w:t>
      </w:r>
    </w:p>
    <w:p w14:paraId="45741ED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  <w:t xml:space="preserve">   end</w:t>
      </w:r>
    </w:p>
    <w:p w14:paraId="12CF9950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</w:p>
    <w:p w14:paraId="413953ED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if((Q[7]==1)&amp;&amp;(M[7]==0))</w:t>
      </w:r>
    </w:p>
    <w:p w14:paraId="4F5577F9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begin</w:t>
      </w:r>
    </w:p>
    <w:p w14:paraId="1CE8733C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Quo = 0-a1;</w:t>
      </w:r>
    </w:p>
    <w:p w14:paraId="1C998E3B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Rem = 0-p1;</w:t>
      </w:r>
    </w:p>
    <w:p w14:paraId="49F2213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end</w:t>
      </w:r>
    </w:p>
    <w:p w14:paraId="68F0DBCC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</w:p>
    <w:p w14:paraId="7B2D1060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else if((Q[7]==0)&amp;&amp;(M[7]==1))</w:t>
      </w:r>
    </w:p>
    <w:p w14:paraId="0ADA28F7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begin</w:t>
      </w:r>
    </w:p>
    <w:p w14:paraId="6E62496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Quo = 0-a1;</w:t>
      </w:r>
    </w:p>
    <w:p w14:paraId="4BA69456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Rem = p1;</w:t>
      </w:r>
    </w:p>
    <w:p w14:paraId="50958FC4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end</w:t>
      </w:r>
    </w:p>
    <w:p w14:paraId="14B93AF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</w:r>
    </w:p>
    <w:p w14:paraId="211779EF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else if ((Q[7]==1)&amp;&amp;(M[7]==1))</w:t>
      </w:r>
    </w:p>
    <w:p w14:paraId="1CAD90C1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begin</w:t>
      </w:r>
    </w:p>
    <w:p w14:paraId="4997082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Quo = a1;</w:t>
      </w:r>
    </w:p>
    <w:p w14:paraId="42211B1C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Rem = 0-p1;</w:t>
      </w:r>
    </w:p>
    <w:p w14:paraId="0B19D193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end</w:t>
      </w:r>
    </w:p>
    <w:p w14:paraId="7889A40E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</w:p>
    <w:p w14:paraId="53679B01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else</w:t>
      </w:r>
    </w:p>
    <w:p w14:paraId="48B2612F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begin</w:t>
      </w:r>
    </w:p>
    <w:p w14:paraId="7E473085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Quo = a1;</w:t>
      </w:r>
    </w:p>
    <w:p w14:paraId="0C1D6677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Rem = p1;</w:t>
      </w:r>
    </w:p>
    <w:p w14:paraId="5EF0985A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ab/>
      </w:r>
      <w:r w:rsidRPr="002313E0">
        <w:rPr>
          <w:sz w:val="24"/>
          <w:lang w:eastAsia="zh-CN"/>
        </w:rPr>
        <w:tab/>
        <w:t>end</w:t>
      </w:r>
    </w:p>
    <w:p w14:paraId="4F11AC94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 xml:space="preserve"> </w:t>
      </w:r>
    </w:p>
    <w:p w14:paraId="74169B94" w14:textId="77777777" w:rsidR="002313E0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 xml:space="preserve"> end</w:t>
      </w:r>
    </w:p>
    <w:p w14:paraId="271D3EB9" w14:textId="225B7999" w:rsidR="0015372E" w:rsidRPr="002313E0" w:rsidRDefault="002313E0" w:rsidP="002313E0">
      <w:pPr>
        <w:autoSpaceDE w:val="0"/>
        <w:autoSpaceDN w:val="0"/>
        <w:adjustRightInd w:val="0"/>
        <w:rPr>
          <w:sz w:val="24"/>
          <w:lang w:eastAsia="zh-CN"/>
        </w:rPr>
      </w:pPr>
      <w:r w:rsidRPr="002313E0">
        <w:rPr>
          <w:sz w:val="24"/>
          <w:lang w:eastAsia="zh-CN"/>
        </w:rPr>
        <w:t>endmodule</w:t>
      </w:r>
    </w:p>
    <w:sectPr w:rsidR="0015372E" w:rsidRPr="002313E0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25A0"/>
    <w:rsid w:val="00024204"/>
    <w:rsid w:val="00025C67"/>
    <w:rsid w:val="0004578D"/>
    <w:rsid w:val="00065D9B"/>
    <w:rsid w:val="00066130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4E30"/>
    <w:rsid w:val="001457F0"/>
    <w:rsid w:val="00145B96"/>
    <w:rsid w:val="00145E0A"/>
    <w:rsid w:val="0015372E"/>
    <w:rsid w:val="001546E4"/>
    <w:rsid w:val="00155026"/>
    <w:rsid w:val="001637D9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F5FEB"/>
    <w:rsid w:val="0020446C"/>
    <w:rsid w:val="00205639"/>
    <w:rsid w:val="00205FEE"/>
    <w:rsid w:val="002176AA"/>
    <w:rsid w:val="00222C52"/>
    <w:rsid w:val="00224BA5"/>
    <w:rsid w:val="00224C6C"/>
    <w:rsid w:val="00230D4A"/>
    <w:rsid w:val="002313E0"/>
    <w:rsid w:val="00231536"/>
    <w:rsid w:val="00231B7C"/>
    <w:rsid w:val="002344F7"/>
    <w:rsid w:val="00253CF9"/>
    <w:rsid w:val="00261132"/>
    <w:rsid w:val="00262341"/>
    <w:rsid w:val="00264226"/>
    <w:rsid w:val="00270E35"/>
    <w:rsid w:val="00285B96"/>
    <w:rsid w:val="002A3423"/>
    <w:rsid w:val="002A48F4"/>
    <w:rsid w:val="002B0B45"/>
    <w:rsid w:val="002B38C4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27743"/>
    <w:rsid w:val="00327E4C"/>
    <w:rsid w:val="00332F8B"/>
    <w:rsid w:val="00335961"/>
    <w:rsid w:val="00343A66"/>
    <w:rsid w:val="003464BC"/>
    <w:rsid w:val="003547BD"/>
    <w:rsid w:val="00365930"/>
    <w:rsid w:val="0036640E"/>
    <w:rsid w:val="00367E81"/>
    <w:rsid w:val="00371D22"/>
    <w:rsid w:val="00372B8F"/>
    <w:rsid w:val="003737EE"/>
    <w:rsid w:val="00377DF0"/>
    <w:rsid w:val="00387596"/>
    <w:rsid w:val="0039396A"/>
    <w:rsid w:val="00394023"/>
    <w:rsid w:val="00397FAE"/>
    <w:rsid w:val="003A34D6"/>
    <w:rsid w:val="003B15EA"/>
    <w:rsid w:val="003D0D21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3403A"/>
    <w:rsid w:val="004416EB"/>
    <w:rsid w:val="004451B3"/>
    <w:rsid w:val="0046451C"/>
    <w:rsid w:val="00474441"/>
    <w:rsid w:val="00474BDD"/>
    <w:rsid w:val="00480616"/>
    <w:rsid w:val="00482328"/>
    <w:rsid w:val="00491506"/>
    <w:rsid w:val="00492CE0"/>
    <w:rsid w:val="00496C83"/>
    <w:rsid w:val="004973BE"/>
    <w:rsid w:val="004B0518"/>
    <w:rsid w:val="004B152C"/>
    <w:rsid w:val="004B6480"/>
    <w:rsid w:val="004C018E"/>
    <w:rsid w:val="004C089B"/>
    <w:rsid w:val="004C407B"/>
    <w:rsid w:val="004C44C2"/>
    <w:rsid w:val="004D0D93"/>
    <w:rsid w:val="004D53D9"/>
    <w:rsid w:val="004F1B76"/>
    <w:rsid w:val="004F1BA5"/>
    <w:rsid w:val="004F6D6F"/>
    <w:rsid w:val="00520B04"/>
    <w:rsid w:val="005213FF"/>
    <w:rsid w:val="005264FF"/>
    <w:rsid w:val="0052727C"/>
    <w:rsid w:val="00537897"/>
    <w:rsid w:val="00540D58"/>
    <w:rsid w:val="00542C75"/>
    <w:rsid w:val="005439DF"/>
    <w:rsid w:val="00552597"/>
    <w:rsid w:val="00556D3E"/>
    <w:rsid w:val="0056102C"/>
    <w:rsid w:val="00567321"/>
    <w:rsid w:val="00567417"/>
    <w:rsid w:val="005723F2"/>
    <w:rsid w:val="005754CB"/>
    <w:rsid w:val="00586141"/>
    <w:rsid w:val="005865DE"/>
    <w:rsid w:val="005A1512"/>
    <w:rsid w:val="005A371F"/>
    <w:rsid w:val="005A5A4F"/>
    <w:rsid w:val="005A76D5"/>
    <w:rsid w:val="005B3121"/>
    <w:rsid w:val="005B4449"/>
    <w:rsid w:val="005B446E"/>
    <w:rsid w:val="005B59F9"/>
    <w:rsid w:val="005C0668"/>
    <w:rsid w:val="005D468C"/>
    <w:rsid w:val="005D7565"/>
    <w:rsid w:val="005E64A7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6960"/>
    <w:rsid w:val="0064370E"/>
    <w:rsid w:val="00654839"/>
    <w:rsid w:val="00686BD8"/>
    <w:rsid w:val="006914F6"/>
    <w:rsid w:val="0069276B"/>
    <w:rsid w:val="0069329C"/>
    <w:rsid w:val="00693C60"/>
    <w:rsid w:val="006A05AC"/>
    <w:rsid w:val="006A0965"/>
    <w:rsid w:val="006A1499"/>
    <w:rsid w:val="006C25D8"/>
    <w:rsid w:val="006C3491"/>
    <w:rsid w:val="006D29DE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1996"/>
    <w:rsid w:val="007420FD"/>
    <w:rsid w:val="0075177C"/>
    <w:rsid w:val="007607B7"/>
    <w:rsid w:val="00785D4D"/>
    <w:rsid w:val="00786D52"/>
    <w:rsid w:val="007A104F"/>
    <w:rsid w:val="007A375A"/>
    <w:rsid w:val="007A6C00"/>
    <w:rsid w:val="007B0C9C"/>
    <w:rsid w:val="007B5A54"/>
    <w:rsid w:val="007D2354"/>
    <w:rsid w:val="007D63EA"/>
    <w:rsid w:val="007E4F81"/>
    <w:rsid w:val="007E68DA"/>
    <w:rsid w:val="007F27A4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50E41"/>
    <w:rsid w:val="00862ACC"/>
    <w:rsid w:val="00864C16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8F771D"/>
    <w:rsid w:val="009272EA"/>
    <w:rsid w:val="00927EC5"/>
    <w:rsid w:val="009308F0"/>
    <w:rsid w:val="00931F71"/>
    <w:rsid w:val="00955C41"/>
    <w:rsid w:val="00962137"/>
    <w:rsid w:val="009640BA"/>
    <w:rsid w:val="0097150F"/>
    <w:rsid w:val="00980037"/>
    <w:rsid w:val="0098451B"/>
    <w:rsid w:val="00993E1F"/>
    <w:rsid w:val="00993F45"/>
    <w:rsid w:val="009A1FD2"/>
    <w:rsid w:val="009A5044"/>
    <w:rsid w:val="009B0B62"/>
    <w:rsid w:val="009B223C"/>
    <w:rsid w:val="009D097A"/>
    <w:rsid w:val="009D2542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7084E"/>
    <w:rsid w:val="00A749BE"/>
    <w:rsid w:val="00A82541"/>
    <w:rsid w:val="00A872C0"/>
    <w:rsid w:val="00A8731E"/>
    <w:rsid w:val="00A90277"/>
    <w:rsid w:val="00A93FE9"/>
    <w:rsid w:val="00A97F87"/>
    <w:rsid w:val="00AA34F2"/>
    <w:rsid w:val="00AB323B"/>
    <w:rsid w:val="00AC3C96"/>
    <w:rsid w:val="00AC5749"/>
    <w:rsid w:val="00AC62BA"/>
    <w:rsid w:val="00AD27BE"/>
    <w:rsid w:val="00AD3B95"/>
    <w:rsid w:val="00AD4A9A"/>
    <w:rsid w:val="00AD6826"/>
    <w:rsid w:val="00AF1CB9"/>
    <w:rsid w:val="00AF75F0"/>
    <w:rsid w:val="00B0046D"/>
    <w:rsid w:val="00B00B15"/>
    <w:rsid w:val="00B120E2"/>
    <w:rsid w:val="00B127ED"/>
    <w:rsid w:val="00B12BE7"/>
    <w:rsid w:val="00B21505"/>
    <w:rsid w:val="00B21808"/>
    <w:rsid w:val="00B237CF"/>
    <w:rsid w:val="00B25B02"/>
    <w:rsid w:val="00B3279F"/>
    <w:rsid w:val="00B330FA"/>
    <w:rsid w:val="00B36579"/>
    <w:rsid w:val="00B47A92"/>
    <w:rsid w:val="00B51D1B"/>
    <w:rsid w:val="00B5587C"/>
    <w:rsid w:val="00B55F8C"/>
    <w:rsid w:val="00B568CE"/>
    <w:rsid w:val="00B64D47"/>
    <w:rsid w:val="00B66FAD"/>
    <w:rsid w:val="00B84CDF"/>
    <w:rsid w:val="00B85398"/>
    <w:rsid w:val="00B94270"/>
    <w:rsid w:val="00BA24F8"/>
    <w:rsid w:val="00BC3AAF"/>
    <w:rsid w:val="00BC5B7C"/>
    <w:rsid w:val="00BE1809"/>
    <w:rsid w:val="00BE5F0F"/>
    <w:rsid w:val="00C16AEE"/>
    <w:rsid w:val="00C21D95"/>
    <w:rsid w:val="00C27943"/>
    <w:rsid w:val="00C36299"/>
    <w:rsid w:val="00C6772B"/>
    <w:rsid w:val="00C85619"/>
    <w:rsid w:val="00CB4BDD"/>
    <w:rsid w:val="00CB539F"/>
    <w:rsid w:val="00CB6726"/>
    <w:rsid w:val="00CC3190"/>
    <w:rsid w:val="00CC41DE"/>
    <w:rsid w:val="00CC42BD"/>
    <w:rsid w:val="00CE088C"/>
    <w:rsid w:val="00CE642D"/>
    <w:rsid w:val="00CF2DEA"/>
    <w:rsid w:val="00D00C09"/>
    <w:rsid w:val="00D05A9D"/>
    <w:rsid w:val="00D13380"/>
    <w:rsid w:val="00D17902"/>
    <w:rsid w:val="00D43F98"/>
    <w:rsid w:val="00D61AF3"/>
    <w:rsid w:val="00D90DD5"/>
    <w:rsid w:val="00D92C8B"/>
    <w:rsid w:val="00D97F9A"/>
    <w:rsid w:val="00DA4EF3"/>
    <w:rsid w:val="00DC2150"/>
    <w:rsid w:val="00DC22DD"/>
    <w:rsid w:val="00DC7C84"/>
    <w:rsid w:val="00DD4673"/>
    <w:rsid w:val="00DE1A92"/>
    <w:rsid w:val="00DF0B5C"/>
    <w:rsid w:val="00DF3AEA"/>
    <w:rsid w:val="00DF7817"/>
    <w:rsid w:val="00E01050"/>
    <w:rsid w:val="00E02FC8"/>
    <w:rsid w:val="00E04233"/>
    <w:rsid w:val="00E05000"/>
    <w:rsid w:val="00E0522C"/>
    <w:rsid w:val="00E13290"/>
    <w:rsid w:val="00E17750"/>
    <w:rsid w:val="00E213E8"/>
    <w:rsid w:val="00E317EF"/>
    <w:rsid w:val="00E321DE"/>
    <w:rsid w:val="00E375E9"/>
    <w:rsid w:val="00E43B9E"/>
    <w:rsid w:val="00E4755F"/>
    <w:rsid w:val="00E531D3"/>
    <w:rsid w:val="00E6279C"/>
    <w:rsid w:val="00E655E2"/>
    <w:rsid w:val="00E66A82"/>
    <w:rsid w:val="00E84026"/>
    <w:rsid w:val="00E87403"/>
    <w:rsid w:val="00EA598B"/>
    <w:rsid w:val="00EB5D0D"/>
    <w:rsid w:val="00EC4825"/>
    <w:rsid w:val="00EC5AAC"/>
    <w:rsid w:val="00ED1426"/>
    <w:rsid w:val="00ED5CD4"/>
    <w:rsid w:val="00ED6D0C"/>
    <w:rsid w:val="00EE4FF4"/>
    <w:rsid w:val="00F05920"/>
    <w:rsid w:val="00F14ADD"/>
    <w:rsid w:val="00F23DA2"/>
    <w:rsid w:val="00F24EC7"/>
    <w:rsid w:val="00F345F6"/>
    <w:rsid w:val="00F37C3F"/>
    <w:rsid w:val="00F420E8"/>
    <w:rsid w:val="00F50FE0"/>
    <w:rsid w:val="00F55348"/>
    <w:rsid w:val="00F60597"/>
    <w:rsid w:val="00F64DF5"/>
    <w:rsid w:val="00F6507B"/>
    <w:rsid w:val="00F765E8"/>
    <w:rsid w:val="00F76EBA"/>
    <w:rsid w:val="00F81D3D"/>
    <w:rsid w:val="00F87757"/>
    <w:rsid w:val="00F90A6B"/>
    <w:rsid w:val="00FB06A7"/>
    <w:rsid w:val="00FB2F6B"/>
    <w:rsid w:val="00FB5A9F"/>
    <w:rsid w:val="00FD1067"/>
    <w:rsid w:val="00FD1D18"/>
    <w:rsid w:val="00FD280D"/>
    <w:rsid w:val="00FD4B2C"/>
    <w:rsid w:val="00FE1964"/>
    <w:rsid w:val="00FE2286"/>
    <w:rsid w:val="00FE4FF6"/>
    <w:rsid w:val="00FE69EE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7BF49B"/>
  <w15:docId w15:val="{07195D5D-A193-4C28-8E07-727963A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B31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12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27260-FBC4-483C-8384-EE35E453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1041</Words>
  <Characters>5936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10</cp:revision>
  <cp:lastPrinted>2019-09-22T05:47:00Z</cp:lastPrinted>
  <dcterms:created xsi:type="dcterms:W3CDTF">2021-12-06T04:51:00Z</dcterms:created>
  <dcterms:modified xsi:type="dcterms:W3CDTF">2021-12-06T06:54:00Z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