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94E3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EA29D49" w14:textId="77777777" w:rsidR="00165779" w:rsidRDefault="009308F0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6692886E" wp14:editId="1E88C8D1">
            <wp:extent cx="540385" cy="504825"/>
            <wp:effectExtent l="0" t="0" r="0" b="9525"/>
            <wp:docPr id="1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29C">
        <w:rPr>
          <w:noProof/>
          <w:lang w:eastAsia="zh-CN"/>
        </w:rPr>
        <w:t xml:space="preserve">               </w:t>
      </w:r>
      <w:r w:rsidR="00165779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0F78C4AD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71DDB72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3F78598A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520B04">
        <w:rPr>
          <w:rFonts w:eastAsia="TimesNewRomanPS-BoldMT" w:cs="SimSun"/>
          <w:b/>
          <w:bCs/>
          <w:sz w:val="24"/>
          <w:lang w:eastAsia="zh-CN"/>
        </w:rPr>
        <w:t>Assignment #5</w:t>
      </w:r>
    </w:p>
    <w:p w14:paraId="070FD4A9" w14:textId="77777777" w:rsidR="00165779" w:rsidRDefault="009D2542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11/24</w:t>
      </w:r>
      <w:r w:rsidR="001A560B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055DFC7D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01ABF78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D434DF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A128307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133977E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1EBA13B7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639326CD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F445FB7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1D18AFC5" w14:textId="77777777" w:rsidR="00CB6726" w:rsidRDefault="00CB6726" w:rsidP="00CB6726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CB6726">
        <w:rPr>
          <w:sz w:val="24"/>
          <w:lang w:eastAsia="zh-CN"/>
        </w:rPr>
        <w:t xml:space="preserve">Implement a subprogram that prompt the user for </w:t>
      </w:r>
      <w:r w:rsidRPr="00D61AF3">
        <w:rPr>
          <w:i/>
          <w:sz w:val="24"/>
          <w:lang w:eastAsia="zh-CN"/>
        </w:rPr>
        <w:t>3</w:t>
      </w:r>
      <w:r w:rsidRPr="00CB6726">
        <w:rPr>
          <w:sz w:val="24"/>
          <w:lang w:eastAsia="zh-CN"/>
        </w:rPr>
        <w:t xml:space="preserve"> numbers, finds the median (middle value)</w:t>
      </w:r>
      <w:r>
        <w:rPr>
          <w:sz w:val="24"/>
          <w:lang w:eastAsia="zh-CN"/>
        </w:rPr>
        <w:t xml:space="preserve"> </w:t>
      </w:r>
      <w:r w:rsidRPr="00CB6726">
        <w:rPr>
          <w:sz w:val="24"/>
          <w:lang w:eastAsia="zh-CN"/>
        </w:rPr>
        <w:t xml:space="preserve">of the </w:t>
      </w:r>
      <w:r w:rsidRPr="00D61AF3">
        <w:rPr>
          <w:i/>
          <w:sz w:val="24"/>
          <w:lang w:eastAsia="zh-CN"/>
        </w:rPr>
        <w:t>3</w:t>
      </w:r>
      <w:r w:rsidRPr="00CB6726">
        <w:rPr>
          <w:sz w:val="24"/>
          <w:lang w:eastAsia="zh-CN"/>
        </w:rPr>
        <w:t>, and returns that value to the calling program.</w:t>
      </w:r>
    </w:p>
    <w:p w14:paraId="5F34BBDA" w14:textId="77777777" w:rsid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FDEED6F" w14:textId="6362C53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Program:</w:t>
      </w:r>
      <w:r w:rsidRPr="00F70CC2">
        <w:rPr>
          <w:sz w:val="24"/>
          <w:lang w:eastAsia="zh-CN"/>
        </w:rPr>
        <w:tab/>
        <w:t>Aditivaidyautils.asm</w:t>
      </w:r>
    </w:p>
    <w:p w14:paraId="0647ABA5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Purpose:</w:t>
      </w:r>
      <w:r w:rsidRPr="00F70CC2">
        <w:rPr>
          <w:sz w:val="24"/>
          <w:lang w:eastAsia="zh-CN"/>
        </w:rPr>
        <w:tab/>
        <w:t>To define utilities which will be used in MIPS programs.</w:t>
      </w:r>
    </w:p>
    <w:p w14:paraId="06909723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Author:</w:t>
      </w:r>
      <w:r w:rsidRPr="00F70CC2">
        <w:rPr>
          <w:sz w:val="24"/>
          <w:lang w:eastAsia="zh-CN"/>
        </w:rPr>
        <w:tab/>
        <w:t>Aditi Vaidya</w:t>
      </w:r>
    </w:p>
    <w:p w14:paraId="7402C40C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927F241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Subprograms Index:</w:t>
      </w:r>
    </w:p>
    <w:p w14:paraId="7C855EAF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</w:t>
      </w:r>
      <w:r w:rsidRPr="00F70CC2">
        <w:rPr>
          <w:sz w:val="24"/>
          <w:lang w:eastAsia="zh-CN"/>
        </w:rPr>
        <w:tab/>
        <w:t xml:space="preserve">Exit -Call </w:t>
      </w:r>
      <w:proofErr w:type="spellStart"/>
      <w:r w:rsidRPr="00F70CC2">
        <w:rPr>
          <w:sz w:val="24"/>
          <w:lang w:eastAsia="zh-CN"/>
        </w:rPr>
        <w:t>syscall</w:t>
      </w:r>
      <w:proofErr w:type="spellEnd"/>
      <w:r w:rsidRPr="00F70CC2">
        <w:rPr>
          <w:sz w:val="24"/>
          <w:lang w:eastAsia="zh-CN"/>
        </w:rPr>
        <w:t xml:space="preserve"> with a server 10 to exit the program</w:t>
      </w:r>
    </w:p>
    <w:p w14:paraId="238E4CD2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</w:t>
      </w: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NewLine</w:t>
      </w:r>
      <w:proofErr w:type="spellEnd"/>
      <w:r w:rsidRPr="00F70CC2">
        <w:rPr>
          <w:sz w:val="24"/>
          <w:lang w:eastAsia="zh-CN"/>
        </w:rPr>
        <w:t xml:space="preserve"> -Print a new line character (\n) to the console</w:t>
      </w:r>
    </w:p>
    <w:p w14:paraId="2525E7D6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</w:t>
      </w: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PrintInt</w:t>
      </w:r>
      <w:proofErr w:type="spellEnd"/>
      <w:r w:rsidRPr="00F70CC2">
        <w:rPr>
          <w:sz w:val="24"/>
          <w:lang w:eastAsia="zh-CN"/>
        </w:rPr>
        <w:t xml:space="preserve"> - Print a string with an integer to the console</w:t>
      </w:r>
    </w:p>
    <w:p w14:paraId="3A3BC486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</w:t>
      </w: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PromptInt</w:t>
      </w:r>
      <w:proofErr w:type="spellEnd"/>
      <w:r w:rsidRPr="00F70CC2">
        <w:rPr>
          <w:sz w:val="24"/>
          <w:lang w:eastAsia="zh-CN"/>
        </w:rPr>
        <w:t xml:space="preserve"> - Prompt the user to enter an integer, and return it to the calling program.</w:t>
      </w:r>
    </w:p>
    <w:p w14:paraId="21EF22F8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E1D5936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6F453A4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Subprogram:</w:t>
      </w: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PrintNewLine</w:t>
      </w:r>
      <w:proofErr w:type="spellEnd"/>
    </w:p>
    <w:p w14:paraId="1639B17E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Author:</w:t>
      </w:r>
      <w:r w:rsidRPr="00F70CC2">
        <w:rPr>
          <w:sz w:val="24"/>
          <w:lang w:eastAsia="zh-CN"/>
        </w:rPr>
        <w:tab/>
        <w:t>Aditi Vaidya</w:t>
      </w:r>
    </w:p>
    <w:p w14:paraId="3E5AEC71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Purpose:</w:t>
      </w:r>
      <w:r w:rsidRPr="00F70CC2">
        <w:rPr>
          <w:sz w:val="24"/>
          <w:lang w:eastAsia="zh-CN"/>
        </w:rPr>
        <w:tab/>
        <w:t>To output a new line to the user console</w:t>
      </w:r>
    </w:p>
    <w:p w14:paraId="412D7155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Input:</w:t>
      </w:r>
      <w:r w:rsidRPr="00F70CC2">
        <w:rPr>
          <w:sz w:val="24"/>
          <w:lang w:eastAsia="zh-CN"/>
        </w:rPr>
        <w:tab/>
        <w:t>None</w:t>
      </w:r>
    </w:p>
    <w:p w14:paraId="0761B242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Output:</w:t>
      </w:r>
      <w:r w:rsidRPr="00F70CC2">
        <w:rPr>
          <w:sz w:val="24"/>
          <w:lang w:eastAsia="zh-CN"/>
        </w:rPr>
        <w:tab/>
        <w:t>None</w:t>
      </w:r>
    </w:p>
    <w:p w14:paraId="4A00426D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Side Effects:</w:t>
      </w:r>
      <w:r w:rsidRPr="00F70CC2">
        <w:rPr>
          <w:sz w:val="24"/>
          <w:lang w:eastAsia="zh-CN"/>
        </w:rPr>
        <w:tab/>
        <w:t>A new line character is printed to the user's console</w:t>
      </w:r>
    </w:p>
    <w:p w14:paraId="07012F23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.text </w:t>
      </w:r>
    </w:p>
    <w:p w14:paraId="5379F588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proofErr w:type="spellStart"/>
      <w:r w:rsidRPr="00F70CC2">
        <w:rPr>
          <w:sz w:val="24"/>
          <w:lang w:eastAsia="zh-CN"/>
        </w:rPr>
        <w:t>PrintNewLine</w:t>
      </w:r>
      <w:proofErr w:type="spellEnd"/>
      <w:r w:rsidRPr="00F70CC2">
        <w:rPr>
          <w:sz w:val="24"/>
          <w:lang w:eastAsia="zh-CN"/>
        </w:rPr>
        <w:t>:</w:t>
      </w:r>
    </w:p>
    <w:p w14:paraId="08CD3581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li $v0, 4</w:t>
      </w:r>
    </w:p>
    <w:p w14:paraId="438A5A33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la $a0, __</w:t>
      </w:r>
      <w:proofErr w:type="spellStart"/>
      <w:r w:rsidRPr="00F70CC2">
        <w:rPr>
          <w:sz w:val="24"/>
          <w:lang w:eastAsia="zh-CN"/>
        </w:rPr>
        <w:t>PNL_newline</w:t>
      </w:r>
      <w:proofErr w:type="spellEnd"/>
    </w:p>
    <w:p w14:paraId="2DB3232E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syscall</w:t>
      </w:r>
      <w:proofErr w:type="spellEnd"/>
    </w:p>
    <w:p w14:paraId="4C596E95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jr</w:t>
      </w:r>
      <w:proofErr w:type="spellEnd"/>
      <w:r w:rsidRPr="00F70CC2">
        <w:rPr>
          <w:sz w:val="24"/>
          <w:lang w:eastAsia="zh-CN"/>
        </w:rPr>
        <w:t xml:space="preserve"> $ra</w:t>
      </w:r>
    </w:p>
    <w:p w14:paraId="1DF41FED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.data</w:t>
      </w:r>
    </w:p>
    <w:p w14:paraId="397979C0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__</w:t>
      </w:r>
      <w:proofErr w:type="spellStart"/>
      <w:r w:rsidRPr="00F70CC2">
        <w:rPr>
          <w:sz w:val="24"/>
          <w:lang w:eastAsia="zh-CN"/>
        </w:rPr>
        <w:t>PNL_newline</w:t>
      </w:r>
      <w:proofErr w:type="spell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.</w:t>
      </w:r>
      <w:proofErr w:type="spellStart"/>
      <w:r w:rsidRPr="00F70CC2">
        <w:rPr>
          <w:sz w:val="24"/>
          <w:lang w:eastAsia="zh-CN"/>
        </w:rPr>
        <w:t>asciiz</w:t>
      </w:r>
      <w:proofErr w:type="spellEnd"/>
      <w:r w:rsidRPr="00F70CC2">
        <w:rPr>
          <w:sz w:val="24"/>
          <w:lang w:eastAsia="zh-CN"/>
        </w:rPr>
        <w:t xml:space="preserve"> "\n"</w:t>
      </w:r>
    </w:p>
    <w:p w14:paraId="04408C80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B5AC47F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subprogram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PrintInt</w:t>
      </w:r>
      <w:proofErr w:type="spellEnd"/>
    </w:p>
    <w:p w14:paraId="2431063E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author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Aditi Vaidya</w:t>
      </w:r>
    </w:p>
    <w:p w14:paraId="07C944A8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purpose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To print a string to the console</w:t>
      </w:r>
    </w:p>
    <w:p w14:paraId="4F5B831F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lastRenderedPageBreak/>
        <w:t xml:space="preserve"># </w:t>
      </w:r>
      <w:proofErr w:type="gramStart"/>
      <w:r w:rsidRPr="00F70CC2">
        <w:rPr>
          <w:sz w:val="24"/>
          <w:lang w:eastAsia="zh-CN"/>
        </w:rPr>
        <w:t>input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$a0 - The address of the string to print.</w:t>
      </w:r>
    </w:p>
    <w:p w14:paraId="04C22EE8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</w:t>
      </w:r>
      <w:r w:rsidRPr="00F70CC2">
        <w:rPr>
          <w:sz w:val="24"/>
          <w:lang w:eastAsia="zh-CN"/>
        </w:rPr>
        <w:tab/>
      </w:r>
      <w:r w:rsidRPr="00F70CC2">
        <w:rPr>
          <w:sz w:val="24"/>
          <w:lang w:eastAsia="zh-CN"/>
        </w:rPr>
        <w:tab/>
        <w:t>$a1 - The value of the int to print</w:t>
      </w:r>
    </w:p>
    <w:p w14:paraId="288E2A50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returns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None</w:t>
      </w:r>
    </w:p>
    <w:p w14:paraId="70FA0318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side</w:t>
      </w:r>
      <w:proofErr w:type="gramEnd"/>
      <w:r w:rsidRPr="00F70CC2">
        <w:rPr>
          <w:sz w:val="24"/>
          <w:lang w:eastAsia="zh-CN"/>
        </w:rPr>
        <w:t xml:space="preserve"> effects:</w:t>
      </w:r>
      <w:r w:rsidRPr="00F70CC2">
        <w:rPr>
          <w:sz w:val="24"/>
          <w:lang w:eastAsia="zh-CN"/>
        </w:rPr>
        <w:tab/>
        <w:t>The String is printed followed by the integer value.</w:t>
      </w:r>
    </w:p>
    <w:p w14:paraId="4255AD39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.text</w:t>
      </w:r>
    </w:p>
    <w:p w14:paraId="6BE34722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proofErr w:type="spellStart"/>
      <w:r w:rsidRPr="00F70CC2">
        <w:rPr>
          <w:sz w:val="24"/>
          <w:lang w:eastAsia="zh-CN"/>
        </w:rPr>
        <w:t>PrintInt</w:t>
      </w:r>
      <w:proofErr w:type="spellEnd"/>
      <w:r w:rsidRPr="00F70CC2">
        <w:rPr>
          <w:sz w:val="24"/>
          <w:lang w:eastAsia="zh-CN"/>
        </w:rPr>
        <w:t>:</w:t>
      </w:r>
    </w:p>
    <w:p w14:paraId="092CE4FB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# Print string. The string address is already in $a0</w:t>
      </w:r>
    </w:p>
    <w:p w14:paraId="1A592DF4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li $v0, 4</w:t>
      </w:r>
    </w:p>
    <w:p w14:paraId="6A44A907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syscall</w:t>
      </w:r>
      <w:proofErr w:type="spellEnd"/>
    </w:p>
    <w:p w14:paraId="67156501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# Print integer. The integer value is in $a1, and must</w:t>
      </w:r>
    </w:p>
    <w:p w14:paraId="3AD0D40B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move $a0, $a1</w:t>
      </w:r>
    </w:p>
    <w:p w14:paraId="78638D6C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li $v0, 1</w:t>
      </w:r>
    </w:p>
    <w:p w14:paraId="1E3569DD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syscall</w:t>
      </w:r>
      <w:proofErr w:type="spellEnd"/>
    </w:p>
    <w:p w14:paraId="022B000E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jr</w:t>
      </w:r>
      <w:proofErr w:type="spellEnd"/>
      <w:r w:rsidRPr="00F70CC2">
        <w:rPr>
          <w:sz w:val="24"/>
          <w:lang w:eastAsia="zh-CN"/>
        </w:rPr>
        <w:t xml:space="preserve"> $ra</w:t>
      </w:r>
    </w:p>
    <w:p w14:paraId="46ADD87A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</w:p>
    <w:p w14:paraId="16568D6D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subprogram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PromptInt</w:t>
      </w:r>
      <w:proofErr w:type="spellEnd"/>
    </w:p>
    <w:p w14:paraId="117C558F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author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Aditi Vaidya</w:t>
      </w:r>
    </w:p>
    <w:p w14:paraId="69EB02F2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purpose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To print the user for an integer input, and</w:t>
      </w:r>
    </w:p>
    <w:p w14:paraId="77DD005C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</w:t>
      </w:r>
      <w:r w:rsidRPr="00F70CC2">
        <w:rPr>
          <w:sz w:val="24"/>
          <w:lang w:eastAsia="zh-CN"/>
        </w:rPr>
        <w:tab/>
      </w:r>
      <w:r w:rsidRPr="00F70CC2">
        <w:rPr>
          <w:sz w:val="24"/>
          <w:lang w:eastAsia="zh-CN"/>
        </w:rPr>
        <w:tab/>
      </w:r>
      <w:proofErr w:type="gramStart"/>
      <w:r w:rsidRPr="00F70CC2">
        <w:rPr>
          <w:sz w:val="24"/>
          <w:lang w:eastAsia="zh-CN"/>
        </w:rPr>
        <w:t>to</w:t>
      </w:r>
      <w:proofErr w:type="gramEnd"/>
      <w:r w:rsidRPr="00F70CC2">
        <w:rPr>
          <w:sz w:val="24"/>
          <w:lang w:eastAsia="zh-CN"/>
        </w:rPr>
        <w:t xml:space="preserve"> return that input value to the caller.</w:t>
      </w:r>
    </w:p>
    <w:p w14:paraId="7463D2B0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input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$a0 - The address of the string to print.</w:t>
      </w:r>
    </w:p>
    <w:p w14:paraId="3496A126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returns</w:t>
      </w:r>
      <w:proofErr w:type="gramEnd"/>
      <w:r w:rsidRPr="00F70CC2">
        <w:rPr>
          <w:sz w:val="24"/>
          <w:lang w:eastAsia="zh-CN"/>
        </w:rPr>
        <w:t>:</w:t>
      </w:r>
      <w:r w:rsidRPr="00F70CC2">
        <w:rPr>
          <w:sz w:val="24"/>
          <w:lang w:eastAsia="zh-CN"/>
        </w:rPr>
        <w:tab/>
        <w:t>$v0 - The value the user entered</w:t>
      </w:r>
    </w:p>
    <w:p w14:paraId="11B10859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# </w:t>
      </w:r>
      <w:proofErr w:type="gramStart"/>
      <w:r w:rsidRPr="00F70CC2">
        <w:rPr>
          <w:sz w:val="24"/>
          <w:lang w:eastAsia="zh-CN"/>
        </w:rPr>
        <w:t>side</w:t>
      </w:r>
      <w:proofErr w:type="gramEnd"/>
      <w:r w:rsidRPr="00F70CC2">
        <w:rPr>
          <w:sz w:val="24"/>
          <w:lang w:eastAsia="zh-CN"/>
        </w:rPr>
        <w:t xml:space="preserve"> effects:</w:t>
      </w:r>
      <w:r w:rsidRPr="00F70CC2">
        <w:rPr>
          <w:sz w:val="24"/>
          <w:lang w:eastAsia="zh-CN"/>
        </w:rPr>
        <w:tab/>
        <w:t>The String is printed followed by the integer value.</w:t>
      </w:r>
    </w:p>
    <w:p w14:paraId="4F99F421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.text</w:t>
      </w:r>
    </w:p>
    <w:p w14:paraId="60377FDC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proofErr w:type="spellStart"/>
      <w:r w:rsidRPr="00F70CC2">
        <w:rPr>
          <w:sz w:val="24"/>
          <w:lang w:eastAsia="zh-CN"/>
        </w:rPr>
        <w:t>PromptInt</w:t>
      </w:r>
      <w:proofErr w:type="spellEnd"/>
      <w:r w:rsidRPr="00F70CC2">
        <w:rPr>
          <w:sz w:val="24"/>
          <w:lang w:eastAsia="zh-CN"/>
        </w:rPr>
        <w:t>:</w:t>
      </w:r>
    </w:p>
    <w:p w14:paraId="4C310E03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# Print the prompt, which is already in $a0</w:t>
      </w:r>
    </w:p>
    <w:p w14:paraId="10F362EF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addi</w:t>
      </w:r>
      <w:proofErr w:type="spellEnd"/>
      <w:r w:rsidRPr="00F70CC2">
        <w:rPr>
          <w:sz w:val="24"/>
          <w:lang w:eastAsia="zh-CN"/>
        </w:rPr>
        <w:t xml:space="preserve"> $v0, $zero, 4</w:t>
      </w:r>
    </w:p>
    <w:p w14:paraId="64271622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syscall</w:t>
      </w:r>
      <w:proofErr w:type="spellEnd"/>
    </w:p>
    <w:p w14:paraId="4A88EFBE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# Read the integer value. Note that at the end of the</w:t>
      </w:r>
    </w:p>
    <w:p w14:paraId="02621A41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 xml:space="preserve"># </w:t>
      </w:r>
      <w:proofErr w:type="spellStart"/>
      <w:proofErr w:type="gramStart"/>
      <w:r w:rsidRPr="00F70CC2">
        <w:rPr>
          <w:sz w:val="24"/>
          <w:lang w:eastAsia="zh-CN"/>
        </w:rPr>
        <w:t>syscall</w:t>
      </w:r>
      <w:proofErr w:type="spellEnd"/>
      <w:proofErr w:type="gramEnd"/>
      <w:r w:rsidRPr="00F70CC2">
        <w:rPr>
          <w:sz w:val="24"/>
          <w:lang w:eastAsia="zh-CN"/>
        </w:rPr>
        <w:t xml:space="preserve"> the value is already in $v0, so there is no</w:t>
      </w:r>
    </w:p>
    <w:p w14:paraId="0895D502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move $a0, $a1</w:t>
      </w:r>
    </w:p>
    <w:p w14:paraId="77195357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addi</w:t>
      </w:r>
      <w:proofErr w:type="spellEnd"/>
      <w:r w:rsidRPr="00F70CC2">
        <w:rPr>
          <w:sz w:val="24"/>
          <w:lang w:eastAsia="zh-CN"/>
        </w:rPr>
        <w:t xml:space="preserve"> $v0, $zero, 5</w:t>
      </w:r>
    </w:p>
    <w:p w14:paraId="219F287C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syscall</w:t>
      </w:r>
      <w:proofErr w:type="spellEnd"/>
    </w:p>
    <w:p w14:paraId="71E0D95D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jr</w:t>
      </w:r>
      <w:proofErr w:type="spellEnd"/>
      <w:r w:rsidRPr="00F70CC2">
        <w:rPr>
          <w:sz w:val="24"/>
          <w:lang w:eastAsia="zh-CN"/>
        </w:rPr>
        <w:t xml:space="preserve"> $ra</w:t>
      </w:r>
    </w:p>
    <w:p w14:paraId="59FFA717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</w:p>
    <w:p w14:paraId="3FBA032F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Subprogram:</w:t>
      </w:r>
      <w:r w:rsidRPr="00F70CC2">
        <w:rPr>
          <w:sz w:val="24"/>
          <w:lang w:eastAsia="zh-CN"/>
        </w:rPr>
        <w:tab/>
        <w:t>Exit</w:t>
      </w:r>
    </w:p>
    <w:p w14:paraId="5E18F624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Author:</w:t>
      </w:r>
      <w:r w:rsidRPr="00F70CC2">
        <w:rPr>
          <w:sz w:val="24"/>
          <w:lang w:eastAsia="zh-CN"/>
        </w:rPr>
        <w:tab/>
        <w:t>Aditi Vaidya</w:t>
      </w:r>
    </w:p>
    <w:p w14:paraId="7EA7BBA2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Purpose:</w:t>
      </w:r>
      <w:r w:rsidRPr="00F70CC2">
        <w:rPr>
          <w:sz w:val="24"/>
          <w:lang w:eastAsia="zh-CN"/>
        </w:rPr>
        <w:tab/>
        <w:t>To exit the program</w:t>
      </w:r>
    </w:p>
    <w:p w14:paraId="03D64006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Input:</w:t>
      </w:r>
      <w:r w:rsidRPr="00F70CC2">
        <w:rPr>
          <w:sz w:val="24"/>
          <w:lang w:eastAsia="zh-CN"/>
        </w:rPr>
        <w:tab/>
        <w:t>None</w:t>
      </w:r>
    </w:p>
    <w:p w14:paraId="4D62D78F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Output:</w:t>
      </w:r>
      <w:r w:rsidRPr="00F70CC2">
        <w:rPr>
          <w:sz w:val="24"/>
          <w:lang w:eastAsia="zh-CN"/>
        </w:rPr>
        <w:tab/>
        <w:t>None</w:t>
      </w:r>
    </w:p>
    <w:p w14:paraId="63F45753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Side Effects:</w:t>
      </w:r>
      <w:r w:rsidRPr="00F70CC2">
        <w:rPr>
          <w:sz w:val="24"/>
          <w:lang w:eastAsia="zh-CN"/>
        </w:rPr>
        <w:tab/>
        <w:t>Exits the MIPS program</w:t>
      </w:r>
    </w:p>
    <w:p w14:paraId="2FC6E4D8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.text</w:t>
      </w:r>
    </w:p>
    <w:p w14:paraId="7C45F633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Exit:</w:t>
      </w:r>
    </w:p>
    <w:p w14:paraId="23030A86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  <w:t>li $v0, 10</w:t>
      </w:r>
    </w:p>
    <w:p w14:paraId="46B7843B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syscall</w:t>
      </w:r>
      <w:proofErr w:type="spellEnd"/>
    </w:p>
    <w:p w14:paraId="0958A534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</w:p>
    <w:p w14:paraId="28C6603C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Subprogram:</w:t>
      </w: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PrintString</w:t>
      </w:r>
      <w:proofErr w:type="spellEnd"/>
    </w:p>
    <w:p w14:paraId="5D6694F1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Author:</w:t>
      </w:r>
      <w:r w:rsidRPr="00F70CC2">
        <w:rPr>
          <w:sz w:val="24"/>
          <w:lang w:eastAsia="zh-CN"/>
        </w:rPr>
        <w:tab/>
        <w:t>Aditi Vaidya</w:t>
      </w:r>
    </w:p>
    <w:p w14:paraId="436CD5C4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Purpose:</w:t>
      </w:r>
      <w:r w:rsidRPr="00F70CC2">
        <w:rPr>
          <w:sz w:val="24"/>
          <w:lang w:eastAsia="zh-CN"/>
        </w:rPr>
        <w:tab/>
        <w:t>To print a string to the console</w:t>
      </w:r>
    </w:p>
    <w:p w14:paraId="41518F7A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Input:</w:t>
      </w:r>
      <w:r w:rsidRPr="00F70CC2">
        <w:rPr>
          <w:sz w:val="24"/>
          <w:lang w:eastAsia="zh-CN"/>
        </w:rPr>
        <w:tab/>
        <w:t>$a0 - The address of the string to be printed</w:t>
      </w:r>
    </w:p>
    <w:p w14:paraId="70FA1BE6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# Returns:</w:t>
      </w:r>
      <w:r w:rsidRPr="00F70CC2">
        <w:rPr>
          <w:sz w:val="24"/>
          <w:lang w:eastAsia="zh-CN"/>
        </w:rPr>
        <w:tab/>
        <w:t>None</w:t>
      </w:r>
    </w:p>
    <w:p w14:paraId="460D4BED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lastRenderedPageBreak/>
        <w:t># Side Effects:</w:t>
      </w:r>
      <w:r w:rsidRPr="00F70CC2">
        <w:rPr>
          <w:sz w:val="24"/>
          <w:lang w:eastAsia="zh-CN"/>
        </w:rPr>
        <w:tab/>
        <w:t>The string is printed to the console</w:t>
      </w:r>
    </w:p>
    <w:p w14:paraId="0726A93B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>.text</w:t>
      </w:r>
    </w:p>
    <w:p w14:paraId="7136DFA6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proofErr w:type="spellStart"/>
      <w:r w:rsidRPr="00F70CC2">
        <w:rPr>
          <w:sz w:val="24"/>
          <w:lang w:eastAsia="zh-CN"/>
        </w:rPr>
        <w:t>PrintString</w:t>
      </w:r>
      <w:proofErr w:type="spellEnd"/>
      <w:r w:rsidRPr="00F70CC2">
        <w:rPr>
          <w:sz w:val="24"/>
          <w:lang w:eastAsia="zh-CN"/>
        </w:rPr>
        <w:t>:</w:t>
      </w:r>
    </w:p>
    <w:p w14:paraId="612ECB61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 xml:space="preserve">     </w:t>
      </w:r>
    </w:p>
    <w:p w14:paraId="5B3D2D9D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addi</w:t>
      </w:r>
      <w:proofErr w:type="spellEnd"/>
      <w:r w:rsidRPr="00F70CC2">
        <w:rPr>
          <w:sz w:val="24"/>
          <w:lang w:eastAsia="zh-CN"/>
        </w:rPr>
        <w:t xml:space="preserve"> $v0, $zero, 4</w:t>
      </w:r>
    </w:p>
    <w:p w14:paraId="550BD705" w14:textId="77777777" w:rsidR="00F70CC2" w:rsidRP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syscall</w:t>
      </w:r>
      <w:proofErr w:type="spellEnd"/>
    </w:p>
    <w:p w14:paraId="571BEC8F" w14:textId="0517711E" w:rsidR="00FB5A9F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F70CC2">
        <w:rPr>
          <w:sz w:val="24"/>
          <w:lang w:eastAsia="zh-CN"/>
        </w:rPr>
        <w:tab/>
      </w:r>
      <w:proofErr w:type="spellStart"/>
      <w:r w:rsidRPr="00F70CC2">
        <w:rPr>
          <w:sz w:val="24"/>
          <w:lang w:eastAsia="zh-CN"/>
        </w:rPr>
        <w:t>jr</w:t>
      </w:r>
      <w:proofErr w:type="spellEnd"/>
      <w:r w:rsidRPr="00F70CC2">
        <w:rPr>
          <w:sz w:val="24"/>
          <w:lang w:eastAsia="zh-CN"/>
        </w:rPr>
        <w:t xml:space="preserve"> $ra</w:t>
      </w:r>
    </w:p>
    <w:p w14:paraId="6F5B33FC" w14:textId="18E62B35" w:rsidR="00F70CC2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1145004" w14:textId="30986519" w:rsidR="00F70CC2" w:rsidRPr="00F70CC2" w:rsidRDefault="00F70CC2" w:rsidP="00F70CC2">
      <w:pPr>
        <w:pStyle w:val="ListParagraph"/>
        <w:snapToGrid w:val="0"/>
        <w:ind w:left="360"/>
        <w:contextualSpacing/>
        <w:rPr>
          <w:b/>
          <w:bCs/>
          <w:i/>
          <w:iCs/>
          <w:sz w:val="24"/>
          <w:lang w:eastAsia="zh-CN"/>
        </w:rPr>
      </w:pPr>
      <w:r>
        <w:rPr>
          <w:b/>
          <w:bCs/>
          <w:i/>
          <w:iCs/>
          <w:sz w:val="24"/>
          <w:lang w:eastAsia="zh-CN"/>
        </w:rPr>
        <w:t>#</w:t>
      </w:r>
      <w:r w:rsidRPr="00F70CC2">
        <w:rPr>
          <w:b/>
          <w:bCs/>
          <w:i/>
          <w:iCs/>
          <w:sz w:val="24"/>
          <w:lang w:eastAsia="zh-CN"/>
        </w:rPr>
        <w:t>Subprogram for finding median</w:t>
      </w:r>
    </w:p>
    <w:p w14:paraId="22BE2A67" w14:textId="746D6F9B" w:rsidR="00F70CC2" w:rsidRPr="00F04CB1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09D62EF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.data</w:t>
      </w:r>
    </w:p>
    <w:p w14:paraId="50E94197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prompt1:</w:t>
      </w:r>
      <w:r w:rsidRPr="00F04CB1">
        <w:rPr>
          <w:rFonts w:ascii="Courier New" w:hAnsi="Courier New" w:cs="Courier New"/>
          <w:sz w:val="24"/>
          <w:lang w:eastAsia="zh-CN"/>
        </w:rPr>
        <w:tab/>
      </w:r>
      <w:r w:rsidRPr="00F04CB1">
        <w:rPr>
          <w:rFonts w:ascii="Courier New" w:hAnsi="Courier New" w:cs="Courier New"/>
          <w:sz w:val="24"/>
          <w:lang w:eastAsia="zh-CN"/>
        </w:rPr>
        <w:tab/>
        <w:t>.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"Please enter first number to find the median= "</w:t>
      </w:r>
    </w:p>
    <w:p w14:paraId="1F8624BC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prompt2:</w:t>
      </w:r>
      <w:r w:rsidRPr="00F04CB1">
        <w:rPr>
          <w:rFonts w:ascii="Courier New" w:hAnsi="Courier New" w:cs="Courier New"/>
          <w:sz w:val="24"/>
          <w:lang w:eastAsia="zh-CN"/>
        </w:rPr>
        <w:tab/>
      </w:r>
      <w:r w:rsidRPr="00F04CB1">
        <w:rPr>
          <w:rFonts w:ascii="Courier New" w:hAnsi="Courier New" w:cs="Courier New"/>
          <w:sz w:val="24"/>
          <w:lang w:eastAsia="zh-CN"/>
        </w:rPr>
        <w:tab/>
        <w:t>.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"Please enter second number to find the median= "</w:t>
      </w:r>
    </w:p>
    <w:p w14:paraId="783C02D5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prompt3:</w:t>
      </w:r>
      <w:r w:rsidRPr="00F04CB1">
        <w:rPr>
          <w:rFonts w:ascii="Courier New" w:hAnsi="Courier New" w:cs="Courier New"/>
          <w:sz w:val="24"/>
          <w:lang w:eastAsia="zh-CN"/>
        </w:rPr>
        <w:tab/>
      </w:r>
      <w:r w:rsidRPr="00F04CB1">
        <w:rPr>
          <w:rFonts w:ascii="Courier New" w:hAnsi="Courier New" w:cs="Courier New"/>
          <w:sz w:val="24"/>
          <w:lang w:eastAsia="zh-CN"/>
        </w:rPr>
        <w:tab/>
        <w:t>.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"Please enter third number to find the median= "</w:t>
      </w:r>
    </w:p>
    <w:p w14:paraId="31458A9C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result:</w:t>
      </w:r>
      <w:r w:rsidRPr="00F04CB1">
        <w:rPr>
          <w:rFonts w:ascii="Courier New" w:hAnsi="Courier New" w:cs="Courier New"/>
          <w:sz w:val="24"/>
          <w:lang w:eastAsia="zh-CN"/>
        </w:rPr>
        <w:tab/>
        <w:t>.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"Median =  "</w:t>
      </w:r>
    </w:p>
    <w:p w14:paraId="53E3456F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</w:p>
    <w:p w14:paraId="50EB8718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.text</w:t>
      </w:r>
    </w:p>
    <w:p w14:paraId="76AA8067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main:</w:t>
      </w:r>
    </w:p>
    <w:p w14:paraId="060CE3B6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prompt1</w:t>
      </w:r>
    </w:p>
    <w:p w14:paraId="37886CFF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PromptInt</w:t>
      </w:r>
      <w:proofErr w:type="spellEnd"/>
    </w:p>
    <w:p w14:paraId="07CA4F1A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move $s0, $v0</w:t>
      </w:r>
    </w:p>
    <w:p w14:paraId="77495176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PrintNewLine</w:t>
      </w:r>
      <w:proofErr w:type="spellEnd"/>
    </w:p>
    <w:p w14:paraId="52C724D6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prompt2</w:t>
      </w:r>
    </w:p>
    <w:p w14:paraId="3CDD0115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PromptInt</w:t>
      </w:r>
      <w:proofErr w:type="spellEnd"/>
    </w:p>
    <w:p w14:paraId="057F4638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move $s1, $v0</w:t>
      </w:r>
    </w:p>
    <w:p w14:paraId="7EB57FAC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PrintNewLine</w:t>
      </w:r>
      <w:proofErr w:type="spellEnd"/>
    </w:p>
    <w:p w14:paraId="13EFE592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prompt3</w:t>
      </w:r>
    </w:p>
    <w:p w14:paraId="7546BDB8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PromptInt</w:t>
      </w:r>
      <w:proofErr w:type="spellEnd"/>
    </w:p>
    <w:p w14:paraId="35E93813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move $s2, $v0</w:t>
      </w:r>
    </w:p>
    <w:p w14:paraId="4F191109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PrintNewLine</w:t>
      </w:r>
      <w:proofErr w:type="spellEnd"/>
    </w:p>
    <w:p w14:paraId="0FAF61D6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Median</w:t>
      </w:r>
    </w:p>
    <w:p w14:paraId="564900DE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move $s0, $v0</w:t>
      </w:r>
    </w:p>
    <w:p w14:paraId="49B33258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7A9F30CF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Print out the median value returned</w:t>
      </w:r>
    </w:p>
    <w:p w14:paraId="4820630B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result</w:t>
      </w:r>
    </w:p>
    <w:p w14:paraId="1D8481ED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$a1, ($s0)</w:t>
      </w:r>
    </w:p>
    <w:p w14:paraId="7F792E45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PrintInt</w:t>
      </w:r>
      <w:proofErr w:type="spellEnd"/>
    </w:p>
    <w:p w14:paraId="66F110B7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PrintNewLine</w:t>
      </w:r>
      <w:proofErr w:type="spellEnd"/>
    </w:p>
    <w:p w14:paraId="491B1BDD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Exit</w:t>
      </w:r>
    </w:p>
    <w:p w14:paraId="3008CFE4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5D1C392A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Median:</w:t>
      </w:r>
    </w:p>
    <w:p w14:paraId="1EC9EA35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$v0, ($s1)</w:t>
      </w:r>
    </w:p>
    <w:p w14:paraId="432AC6F3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jr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</w:t>
      </w:r>
    </w:p>
    <w:p w14:paraId="255F845F" w14:textId="616B3A69" w:rsidR="00F70CC2" w:rsidRPr="00F04CB1" w:rsidRDefault="00F70CC2" w:rsidP="00F70CC2">
      <w:pPr>
        <w:pStyle w:val="ListParagraph"/>
        <w:snapToGrid w:val="0"/>
        <w:ind w:left="360"/>
        <w:contextualSpacing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.include "Aditivaidyautils.asm"</w:t>
      </w:r>
    </w:p>
    <w:p w14:paraId="69ACAF2D" w14:textId="35C92D89" w:rsidR="00F70CC2" w:rsidRPr="00F04CB1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1E4B19F" w14:textId="3D7ED3DD" w:rsidR="003103E0" w:rsidRPr="00F04CB1" w:rsidRDefault="003103E0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5929A7B" w14:textId="243D3F52" w:rsidR="003103E0" w:rsidRPr="00F04CB1" w:rsidRDefault="003103E0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CB2F013" w14:textId="57B0E716" w:rsidR="003103E0" w:rsidRPr="00F04CB1" w:rsidRDefault="003103E0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89E1D32" w14:textId="77777777" w:rsidR="003103E0" w:rsidRPr="00F04CB1" w:rsidRDefault="003103E0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1D5333C" w14:textId="77777777" w:rsidR="00F70CC2" w:rsidRPr="00F04CB1" w:rsidRDefault="00F70CC2" w:rsidP="00F70CC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54F1B8A" w14:textId="5150EA9A" w:rsidR="00980037" w:rsidRPr="00F04CB1" w:rsidRDefault="00980037" w:rsidP="00980037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Implement a recursive program that takes in a number and finds the square of that number through addition. For </w:t>
      </w:r>
      <w:proofErr w:type="gramStart"/>
      <w:r w:rsidRPr="00F04CB1">
        <w:rPr>
          <w:sz w:val="24"/>
          <w:lang w:eastAsia="zh-CN"/>
        </w:rPr>
        <w:t>example</w:t>
      </w:r>
      <w:proofErr w:type="gramEnd"/>
      <w:r w:rsidRPr="00F04CB1">
        <w:rPr>
          <w:sz w:val="24"/>
          <w:lang w:eastAsia="zh-CN"/>
        </w:rPr>
        <w:t xml:space="preserve"> if the number </w:t>
      </w:r>
      <w:r w:rsidRPr="00F04CB1">
        <w:rPr>
          <w:i/>
          <w:sz w:val="24"/>
          <w:lang w:eastAsia="zh-CN"/>
        </w:rPr>
        <w:t>3</w:t>
      </w:r>
      <w:r w:rsidRPr="00F04CB1">
        <w:rPr>
          <w:sz w:val="24"/>
          <w:lang w:eastAsia="zh-CN"/>
        </w:rPr>
        <w:t xml:space="preserve"> is entered, you would add </w:t>
      </w:r>
      <w:r w:rsidRPr="00F04CB1">
        <w:rPr>
          <w:i/>
          <w:sz w:val="24"/>
          <w:lang w:eastAsia="zh-CN"/>
        </w:rPr>
        <w:t>3+3+3=9</w:t>
      </w:r>
      <w:r w:rsidRPr="00F04CB1">
        <w:rPr>
          <w:sz w:val="24"/>
          <w:lang w:eastAsia="zh-CN"/>
        </w:rPr>
        <w:t xml:space="preserve">. If </w:t>
      </w:r>
      <w:r w:rsidRPr="00F04CB1">
        <w:rPr>
          <w:i/>
          <w:sz w:val="24"/>
          <w:lang w:eastAsia="zh-CN"/>
        </w:rPr>
        <w:t>4</w:t>
      </w:r>
      <w:r w:rsidRPr="00F04CB1">
        <w:rPr>
          <w:sz w:val="24"/>
          <w:lang w:eastAsia="zh-CN"/>
        </w:rPr>
        <w:t xml:space="preserve"> is entered you would add </w:t>
      </w:r>
      <w:r w:rsidRPr="00F04CB1">
        <w:rPr>
          <w:i/>
          <w:sz w:val="24"/>
          <w:lang w:eastAsia="zh-CN"/>
        </w:rPr>
        <w:t>4+4+4+4=16</w:t>
      </w:r>
      <w:r w:rsidRPr="00F04CB1">
        <w:rPr>
          <w:sz w:val="24"/>
          <w:lang w:eastAsia="zh-CN"/>
        </w:rPr>
        <w:t>. This program must be implemented using recursion to add the numbers together.</w:t>
      </w:r>
    </w:p>
    <w:p w14:paraId="2844EB37" w14:textId="77777777" w:rsidR="002734F0" w:rsidRPr="00F04CB1" w:rsidRDefault="002734F0" w:rsidP="002734F0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7450C2F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Program:</w:t>
      </w:r>
      <w:r w:rsidRPr="00F04CB1">
        <w:rPr>
          <w:sz w:val="24"/>
          <w:lang w:eastAsia="zh-CN"/>
        </w:rPr>
        <w:tab/>
        <w:t>Aditivaidyautils.asm</w:t>
      </w:r>
    </w:p>
    <w:p w14:paraId="0EF13AEC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Purpose:</w:t>
      </w:r>
      <w:r w:rsidRPr="00F04CB1">
        <w:rPr>
          <w:sz w:val="24"/>
          <w:lang w:eastAsia="zh-CN"/>
        </w:rPr>
        <w:tab/>
        <w:t>To define utilities which will be used in MIPS programs.</w:t>
      </w:r>
    </w:p>
    <w:p w14:paraId="576E2D06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Author:</w:t>
      </w:r>
      <w:r w:rsidRPr="00F04CB1">
        <w:rPr>
          <w:sz w:val="24"/>
          <w:lang w:eastAsia="zh-CN"/>
        </w:rPr>
        <w:tab/>
        <w:t>Aditi Vaidya</w:t>
      </w:r>
    </w:p>
    <w:p w14:paraId="38C22F59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</w:p>
    <w:p w14:paraId="0C9F3FF4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Subprograms Index:</w:t>
      </w:r>
    </w:p>
    <w:p w14:paraId="54652637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</w:t>
      </w:r>
      <w:r w:rsidRPr="00F04CB1">
        <w:rPr>
          <w:sz w:val="24"/>
          <w:lang w:eastAsia="zh-CN"/>
        </w:rPr>
        <w:tab/>
        <w:t xml:space="preserve">Exit -Call </w:t>
      </w:r>
      <w:proofErr w:type="spellStart"/>
      <w:r w:rsidRPr="00F04CB1">
        <w:rPr>
          <w:sz w:val="24"/>
          <w:lang w:eastAsia="zh-CN"/>
        </w:rPr>
        <w:t>syscall</w:t>
      </w:r>
      <w:proofErr w:type="spellEnd"/>
      <w:r w:rsidRPr="00F04CB1">
        <w:rPr>
          <w:sz w:val="24"/>
          <w:lang w:eastAsia="zh-CN"/>
        </w:rPr>
        <w:t xml:space="preserve"> with a server 10 to exit the program</w:t>
      </w:r>
    </w:p>
    <w:p w14:paraId="4777FD1F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</w:t>
      </w: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NewLine</w:t>
      </w:r>
      <w:proofErr w:type="spellEnd"/>
      <w:r w:rsidRPr="00F04CB1">
        <w:rPr>
          <w:sz w:val="24"/>
          <w:lang w:eastAsia="zh-CN"/>
        </w:rPr>
        <w:t xml:space="preserve"> -Print a new line character (\n) to the console</w:t>
      </w:r>
    </w:p>
    <w:p w14:paraId="613672BD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</w:t>
      </w: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PrintInt</w:t>
      </w:r>
      <w:proofErr w:type="spellEnd"/>
      <w:r w:rsidRPr="00F04CB1">
        <w:rPr>
          <w:sz w:val="24"/>
          <w:lang w:eastAsia="zh-CN"/>
        </w:rPr>
        <w:t xml:space="preserve"> - Print a string with an integer to the console</w:t>
      </w:r>
    </w:p>
    <w:p w14:paraId="00DCACC2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</w:t>
      </w: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PromptInt</w:t>
      </w:r>
      <w:proofErr w:type="spellEnd"/>
      <w:r w:rsidRPr="00F04CB1">
        <w:rPr>
          <w:sz w:val="24"/>
          <w:lang w:eastAsia="zh-CN"/>
        </w:rPr>
        <w:t xml:space="preserve"> - Prompt the user to enter an integer, and return it to the calling program.</w:t>
      </w:r>
    </w:p>
    <w:p w14:paraId="2CDC37C3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</w:p>
    <w:p w14:paraId="175410E8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</w:p>
    <w:p w14:paraId="0F1943D4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Subprogram:</w:t>
      </w: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PrintNewLine</w:t>
      </w:r>
      <w:proofErr w:type="spellEnd"/>
    </w:p>
    <w:p w14:paraId="574BC5F0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Author:</w:t>
      </w:r>
      <w:r w:rsidRPr="00F04CB1">
        <w:rPr>
          <w:sz w:val="24"/>
          <w:lang w:eastAsia="zh-CN"/>
        </w:rPr>
        <w:tab/>
        <w:t>Aditi Vaidya</w:t>
      </w:r>
    </w:p>
    <w:p w14:paraId="10F566F0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Purpose:</w:t>
      </w:r>
      <w:r w:rsidRPr="00F04CB1">
        <w:rPr>
          <w:sz w:val="24"/>
          <w:lang w:eastAsia="zh-CN"/>
        </w:rPr>
        <w:tab/>
        <w:t>To output a new line to the user console</w:t>
      </w:r>
    </w:p>
    <w:p w14:paraId="317ABFC8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Input:</w:t>
      </w:r>
      <w:r w:rsidRPr="00F04CB1">
        <w:rPr>
          <w:sz w:val="24"/>
          <w:lang w:eastAsia="zh-CN"/>
        </w:rPr>
        <w:tab/>
        <w:t>None</w:t>
      </w:r>
    </w:p>
    <w:p w14:paraId="4D1C3725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Output:</w:t>
      </w:r>
      <w:r w:rsidRPr="00F04CB1">
        <w:rPr>
          <w:sz w:val="24"/>
          <w:lang w:eastAsia="zh-CN"/>
        </w:rPr>
        <w:tab/>
        <w:t>None</w:t>
      </w:r>
    </w:p>
    <w:p w14:paraId="4E7C57F6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 Side Effects:</w:t>
      </w:r>
      <w:r w:rsidRPr="00F04CB1">
        <w:rPr>
          <w:sz w:val="24"/>
          <w:lang w:eastAsia="zh-CN"/>
        </w:rPr>
        <w:tab/>
        <w:t>A new line character is printed to the user's console</w:t>
      </w:r>
    </w:p>
    <w:p w14:paraId="13476A30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.text </w:t>
      </w:r>
    </w:p>
    <w:p w14:paraId="35C1638B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proofErr w:type="spellStart"/>
      <w:r w:rsidRPr="00F04CB1">
        <w:rPr>
          <w:sz w:val="24"/>
          <w:lang w:eastAsia="zh-CN"/>
        </w:rPr>
        <w:t>PrintNewLine</w:t>
      </w:r>
      <w:proofErr w:type="spellEnd"/>
      <w:r w:rsidRPr="00F04CB1">
        <w:rPr>
          <w:sz w:val="24"/>
          <w:lang w:eastAsia="zh-CN"/>
        </w:rPr>
        <w:t>:</w:t>
      </w:r>
    </w:p>
    <w:p w14:paraId="57149680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  <w:t>li $v0, 4</w:t>
      </w:r>
    </w:p>
    <w:p w14:paraId="4BDE7F85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  <w:t>la $a0, __</w:t>
      </w:r>
      <w:proofErr w:type="spellStart"/>
      <w:r w:rsidRPr="00F04CB1">
        <w:rPr>
          <w:sz w:val="24"/>
          <w:lang w:eastAsia="zh-CN"/>
        </w:rPr>
        <w:t>PNL_newline</w:t>
      </w:r>
      <w:proofErr w:type="spellEnd"/>
    </w:p>
    <w:p w14:paraId="31CEF50C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syscall</w:t>
      </w:r>
      <w:proofErr w:type="spellEnd"/>
    </w:p>
    <w:p w14:paraId="6B9B9E21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jr</w:t>
      </w:r>
      <w:proofErr w:type="spellEnd"/>
      <w:r w:rsidRPr="00F04CB1">
        <w:rPr>
          <w:sz w:val="24"/>
          <w:lang w:eastAsia="zh-CN"/>
        </w:rPr>
        <w:t xml:space="preserve"> $ra</w:t>
      </w:r>
    </w:p>
    <w:p w14:paraId="4C0E50D9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.data</w:t>
      </w:r>
    </w:p>
    <w:p w14:paraId="5C406E38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__</w:t>
      </w:r>
      <w:proofErr w:type="spellStart"/>
      <w:r w:rsidRPr="00F04CB1">
        <w:rPr>
          <w:sz w:val="24"/>
          <w:lang w:eastAsia="zh-CN"/>
        </w:rPr>
        <w:t>PNL_newline</w:t>
      </w:r>
      <w:proofErr w:type="spellEnd"/>
      <w:r w:rsidRPr="00F04CB1">
        <w:rPr>
          <w:sz w:val="24"/>
          <w:lang w:eastAsia="zh-CN"/>
        </w:rPr>
        <w:t>:</w:t>
      </w:r>
      <w:r w:rsidRPr="00F04CB1">
        <w:rPr>
          <w:sz w:val="24"/>
          <w:lang w:eastAsia="zh-CN"/>
        </w:rPr>
        <w:tab/>
        <w:t>.</w:t>
      </w:r>
      <w:proofErr w:type="spellStart"/>
      <w:r w:rsidRPr="00F04CB1">
        <w:rPr>
          <w:sz w:val="24"/>
          <w:lang w:eastAsia="zh-CN"/>
        </w:rPr>
        <w:t>asciiz</w:t>
      </w:r>
      <w:proofErr w:type="spellEnd"/>
      <w:r w:rsidRPr="00F04CB1">
        <w:rPr>
          <w:sz w:val="24"/>
          <w:lang w:eastAsia="zh-CN"/>
        </w:rPr>
        <w:t xml:space="preserve"> "\n"</w:t>
      </w:r>
    </w:p>
    <w:p w14:paraId="2ED14EEF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</w:p>
    <w:p w14:paraId="2ECDF294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# </w:t>
      </w:r>
      <w:proofErr w:type="gramStart"/>
      <w:r w:rsidRPr="00F04CB1">
        <w:rPr>
          <w:sz w:val="24"/>
          <w:lang w:eastAsia="zh-CN"/>
        </w:rPr>
        <w:t>subprogram</w:t>
      </w:r>
      <w:proofErr w:type="gramEnd"/>
      <w:r w:rsidRPr="00F04CB1">
        <w:rPr>
          <w:sz w:val="24"/>
          <w:lang w:eastAsia="zh-CN"/>
        </w:rPr>
        <w:t>:</w:t>
      </w: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PrintInt</w:t>
      </w:r>
      <w:proofErr w:type="spellEnd"/>
    </w:p>
    <w:p w14:paraId="2DDFE3BF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# </w:t>
      </w:r>
      <w:proofErr w:type="gramStart"/>
      <w:r w:rsidRPr="00F04CB1">
        <w:rPr>
          <w:sz w:val="24"/>
          <w:lang w:eastAsia="zh-CN"/>
        </w:rPr>
        <w:t>author</w:t>
      </w:r>
      <w:proofErr w:type="gramEnd"/>
      <w:r w:rsidRPr="00F04CB1">
        <w:rPr>
          <w:sz w:val="24"/>
          <w:lang w:eastAsia="zh-CN"/>
        </w:rPr>
        <w:t>:</w:t>
      </w:r>
      <w:r w:rsidRPr="00F04CB1">
        <w:rPr>
          <w:sz w:val="24"/>
          <w:lang w:eastAsia="zh-CN"/>
        </w:rPr>
        <w:tab/>
        <w:t>Aditi Vaidya</w:t>
      </w:r>
    </w:p>
    <w:p w14:paraId="0130D0E9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# </w:t>
      </w:r>
      <w:proofErr w:type="gramStart"/>
      <w:r w:rsidRPr="00F04CB1">
        <w:rPr>
          <w:sz w:val="24"/>
          <w:lang w:eastAsia="zh-CN"/>
        </w:rPr>
        <w:t>purpose</w:t>
      </w:r>
      <w:proofErr w:type="gramEnd"/>
      <w:r w:rsidRPr="00F04CB1">
        <w:rPr>
          <w:sz w:val="24"/>
          <w:lang w:eastAsia="zh-CN"/>
        </w:rPr>
        <w:t>:</w:t>
      </w:r>
      <w:r w:rsidRPr="00F04CB1">
        <w:rPr>
          <w:sz w:val="24"/>
          <w:lang w:eastAsia="zh-CN"/>
        </w:rPr>
        <w:tab/>
        <w:t>To print a string to the console</w:t>
      </w:r>
    </w:p>
    <w:p w14:paraId="48CB28CD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# </w:t>
      </w:r>
      <w:proofErr w:type="gramStart"/>
      <w:r w:rsidRPr="00F04CB1">
        <w:rPr>
          <w:sz w:val="24"/>
          <w:lang w:eastAsia="zh-CN"/>
        </w:rPr>
        <w:t>input</w:t>
      </w:r>
      <w:proofErr w:type="gramEnd"/>
      <w:r w:rsidRPr="00F04CB1">
        <w:rPr>
          <w:sz w:val="24"/>
          <w:lang w:eastAsia="zh-CN"/>
        </w:rPr>
        <w:t>:</w:t>
      </w:r>
      <w:r w:rsidRPr="00F04CB1">
        <w:rPr>
          <w:sz w:val="24"/>
          <w:lang w:eastAsia="zh-CN"/>
        </w:rPr>
        <w:tab/>
        <w:t>$a0 - The address of the string to print.</w:t>
      </w:r>
    </w:p>
    <w:p w14:paraId="34E9161E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</w:t>
      </w:r>
      <w:r w:rsidRPr="00F04CB1">
        <w:rPr>
          <w:sz w:val="24"/>
          <w:lang w:eastAsia="zh-CN"/>
        </w:rPr>
        <w:tab/>
      </w:r>
      <w:r w:rsidRPr="00F04CB1">
        <w:rPr>
          <w:sz w:val="24"/>
          <w:lang w:eastAsia="zh-CN"/>
        </w:rPr>
        <w:tab/>
        <w:t>$a1 - The value of the int to print</w:t>
      </w:r>
    </w:p>
    <w:p w14:paraId="6D025370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# </w:t>
      </w:r>
      <w:proofErr w:type="gramStart"/>
      <w:r w:rsidRPr="00F04CB1">
        <w:rPr>
          <w:sz w:val="24"/>
          <w:lang w:eastAsia="zh-CN"/>
        </w:rPr>
        <w:t>returns</w:t>
      </w:r>
      <w:proofErr w:type="gramEnd"/>
      <w:r w:rsidRPr="00F04CB1">
        <w:rPr>
          <w:sz w:val="24"/>
          <w:lang w:eastAsia="zh-CN"/>
        </w:rPr>
        <w:t>:</w:t>
      </w:r>
      <w:r w:rsidRPr="00F04CB1">
        <w:rPr>
          <w:sz w:val="24"/>
          <w:lang w:eastAsia="zh-CN"/>
        </w:rPr>
        <w:tab/>
        <w:t>None</w:t>
      </w:r>
    </w:p>
    <w:p w14:paraId="0D47E807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# </w:t>
      </w:r>
      <w:proofErr w:type="gramStart"/>
      <w:r w:rsidRPr="00F04CB1">
        <w:rPr>
          <w:sz w:val="24"/>
          <w:lang w:eastAsia="zh-CN"/>
        </w:rPr>
        <w:t>side</w:t>
      </w:r>
      <w:proofErr w:type="gramEnd"/>
      <w:r w:rsidRPr="00F04CB1">
        <w:rPr>
          <w:sz w:val="24"/>
          <w:lang w:eastAsia="zh-CN"/>
        </w:rPr>
        <w:t xml:space="preserve"> effects:</w:t>
      </w:r>
      <w:r w:rsidRPr="00F04CB1">
        <w:rPr>
          <w:sz w:val="24"/>
          <w:lang w:eastAsia="zh-CN"/>
        </w:rPr>
        <w:tab/>
        <w:t>The String is printed followed by the integer value.</w:t>
      </w:r>
    </w:p>
    <w:p w14:paraId="1A9CFD3B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.text</w:t>
      </w:r>
    </w:p>
    <w:p w14:paraId="13AB8C1D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proofErr w:type="spellStart"/>
      <w:r w:rsidRPr="00F04CB1">
        <w:rPr>
          <w:sz w:val="24"/>
          <w:lang w:eastAsia="zh-CN"/>
        </w:rPr>
        <w:t>PrintInt</w:t>
      </w:r>
      <w:proofErr w:type="spellEnd"/>
      <w:r w:rsidRPr="00F04CB1">
        <w:rPr>
          <w:sz w:val="24"/>
          <w:lang w:eastAsia="zh-CN"/>
        </w:rPr>
        <w:t>:</w:t>
      </w:r>
    </w:p>
    <w:p w14:paraId="372AF98C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  <w:t># Print string. The string address is already in $a0</w:t>
      </w:r>
    </w:p>
    <w:p w14:paraId="06B42E81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  <w:t>li $v0, 4</w:t>
      </w:r>
    </w:p>
    <w:p w14:paraId="4968B8A5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syscall</w:t>
      </w:r>
      <w:proofErr w:type="spellEnd"/>
    </w:p>
    <w:p w14:paraId="51806B1B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  <w:t># Print integer. The integer value is in $a1, and must</w:t>
      </w:r>
    </w:p>
    <w:p w14:paraId="4699CA7E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  <w:t>move $a0, $a1</w:t>
      </w:r>
    </w:p>
    <w:p w14:paraId="14FA1BE4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  <w:t>li $v0, 1</w:t>
      </w:r>
    </w:p>
    <w:p w14:paraId="5A0CC4AE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ab/>
      </w:r>
      <w:proofErr w:type="spellStart"/>
      <w:r w:rsidRPr="00F04CB1">
        <w:rPr>
          <w:sz w:val="24"/>
          <w:lang w:eastAsia="zh-CN"/>
        </w:rPr>
        <w:t>syscall</w:t>
      </w:r>
      <w:proofErr w:type="spellEnd"/>
    </w:p>
    <w:p w14:paraId="36E232A9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lastRenderedPageBreak/>
        <w:tab/>
      </w:r>
      <w:proofErr w:type="spellStart"/>
      <w:r w:rsidRPr="00F04CB1">
        <w:rPr>
          <w:sz w:val="24"/>
          <w:lang w:eastAsia="zh-CN"/>
        </w:rPr>
        <w:t>jr</w:t>
      </w:r>
      <w:proofErr w:type="spellEnd"/>
      <w:r w:rsidRPr="00F04CB1">
        <w:rPr>
          <w:sz w:val="24"/>
          <w:lang w:eastAsia="zh-CN"/>
        </w:rPr>
        <w:t xml:space="preserve"> $ra</w:t>
      </w:r>
    </w:p>
    <w:p w14:paraId="1EBE4301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</w:p>
    <w:p w14:paraId="041D4D64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 xml:space="preserve"># </w:t>
      </w:r>
      <w:proofErr w:type="gramStart"/>
      <w:r w:rsidRPr="002734F0">
        <w:rPr>
          <w:sz w:val="24"/>
          <w:lang w:eastAsia="zh-CN"/>
        </w:rPr>
        <w:t>subprogram</w:t>
      </w:r>
      <w:proofErr w:type="gramEnd"/>
      <w:r w:rsidRPr="002734F0">
        <w:rPr>
          <w:sz w:val="24"/>
          <w:lang w:eastAsia="zh-CN"/>
        </w:rPr>
        <w:t>:</w:t>
      </w: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PromptInt</w:t>
      </w:r>
      <w:proofErr w:type="spellEnd"/>
    </w:p>
    <w:p w14:paraId="732EA880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 xml:space="preserve"># </w:t>
      </w:r>
      <w:proofErr w:type="gramStart"/>
      <w:r w:rsidRPr="002734F0">
        <w:rPr>
          <w:sz w:val="24"/>
          <w:lang w:eastAsia="zh-CN"/>
        </w:rPr>
        <w:t>author</w:t>
      </w:r>
      <w:proofErr w:type="gramEnd"/>
      <w:r w:rsidRPr="002734F0">
        <w:rPr>
          <w:sz w:val="24"/>
          <w:lang w:eastAsia="zh-CN"/>
        </w:rPr>
        <w:t>:</w:t>
      </w:r>
      <w:r w:rsidRPr="002734F0">
        <w:rPr>
          <w:sz w:val="24"/>
          <w:lang w:eastAsia="zh-CN"/>
        </w:rPr>
        <w:tab/>
        <w:t>Aditi Vaidya</w:t>
      </w:r>
    </w:p>
    <w:p w14:paraId="60033906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 xml:space="preserve"># </w:t>
      </w:r>
      <w:proofErr w:type="gramStart"/>
      <w:r w:rsidRPr="002734F0">
        <w:rPr>
          <w:sz w:val="24"/>
          <w:lang w:eastAsia="zh-CN"/>
        </w:rPr>
        <w:t>purpose</w:t>
      </w:r>
      <w:proofErr w:type="gramEnd"/>
      <w:r w:rsidRPr="002734F0">
        <w:rPr>
          <w:sz w:val="24"/>
          <w:lang w:eastAsia="zh-CN"/>
        </w:rPr>
        <w:t>:</w:t>
      </w:r>
      <w:r w:rsidRPr="002734F0">
        <w:rPr>
          <w:sz w:val="24"/>
          <w:lang w:eastAsia="zh-CN"/>
        </w:rPr>
        <w:tab/>
        <w:t>To print the user for an integer input, and</w:t>
      </w:r>
    </w:p>
    <w:p w14:paraId="76AF8533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</w:t>
      </w:r>
      <w:r w:rsidRPr="002734F0">
        <w:rPr>
          <w:sz w:val="24"/>
          <w:lang w:eastAsia="zh-CN"/>
        </w:rPr>
        <w:tab/>
      </w:r>
      <w:r w:rsidRPr="002734F0">
        <w:rPr>
          <w:sz w:val="24"/>
          <w:lang w:eastAsia="zh-CN"/>
        </w:rPr>
        <w:tab/>
      </w:r>
      <w:proofErr w:type="gramStart"/>
      <w:r w:rsidRPr="002734F0">
        <w:rPr>
          <w:sz w:val="24"/>
          <w:lang w:eastAsia="zh-CN"/>
        </w:rPr>
        <w:t>to</w:t>
      </w:r>
      <w:proofErr w:type="gramEnd"/>
      <w:r w:rsidRPr="002734F0">
        <w:rPr>
          <w:sz w:val="24"/>
          <w:lang w:eastAsia="zh-CN"/>
        </w:rPr>
        <w:t xml:space="preserve"> return that input value to the caller.</w:t>
      </w:r>
    </w:p>
    <w:p w14:paraId="4695F68E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 xml:space="preserve"># </w:t>
      </w:r>
      <w:proofErr w:type="gramStart"/>
      <w:r w:rsidRPr="002734F0">
        <w:rPr>
          <w:sz w:val="24"/>
          <w:lang w:eastAsia="zh-CN"/>
        </w:rPr>
        <w:t>input</w:t>
      </w:r>
      <w:proofErr w:type="gramEnd"/>
      <w:r w:rsidRPr="002734F0">
        <w:rPr>
          <w:sz w:val="24"/>
          <w:lang w:eastAsia="zh-CN"/>
        </w:rPr>
        <w:t>:</w:t>
      </w:r>
      <w:r w:rsidRPr="002734F0">
        <w:rPr>
          <w:sz w:val="24"/>
          <w:lang w:eastAsia="zh-CN"/>
        </w:rPr>
        <w:tab/>
        <w:t>$a0 - The address of the string to print.</w:t>
      </w:r>
    </w:p>
    <w:p w14:paraId="02207756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 xml:space="preserve"># </w:t>
      </w:r>
      <w:proofErr w:type="gramStart"/>
      <w:r w:rsidRPr="002734F0">
        <w:rPr>
          <w:sz w:val="24"/>
          <w:lang w:eastAsia="zh-CN"/>
        </w:rPr>
        <w:t>returns</w:t>
      </w:r>
      <w:proofErr w:type="gramEnd"/>
      <w:r w:rsidRPr="002734F0">
        <w:rPr>
          <w:sz w:val="24"/>
          <w:lang w:eastAsia="zh-CN"/>
        </w:rPr>
        <w:t>:</w:t>
      </w:r>
      <w:r w:rsidRPr="002734F0">
        <w:rPr>
          <w:sz w:val="24"/>
          <w:lang w:eastAsia="zh-CN"/>
        </w:rPr>
        <w:tab/>
        <w:t>$v0 - The value the user entered</w:t>
      </w:r>
    </w:p>
    <w:p w14:paraId="328ED83D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 xml:space="preserve"># </w:t>
      </w:r>
      <w:proofErr w:type="gramStart"/>
      <w:r w:rsidRPr="002734F0">
        <w:rPr>
          <w:sz w:val="24"/>
          <w:lang w:eastAsia="zh-CN"/>
        </w:rPr>
        <w:t>side</w:t>
      </w:r>
      <w:proofErr w:type="gramEnd"/>
      <w:r w:rsidRPr="002734F0">
        <w:rPr>
          <w:sz w:val="24"/>
          <w:lang w:eastAsia="zh-CN"/>
        </w:rPr>
        <w:t xml:space="preserve"> effects:</w:t>
      </w:r>
      <w:r w:rsidRPr="002734F0">
        <w:rPr>
          <w:sz w:val="24"/>
          <w:lang w:eastAsia="zh-CN"/>
        </w:rPr>
        <w:tab/>
        <w:t>The String is printed followed by the integer value.</w:t>
      </w:r>
    </w:p>
    <w:p w14:paraId="2D0A6645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.text</w:t>
      </w:r>
    </w:p>
    <w:p w14:paraId="030221D6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proofErr w:type="spellStart"/>
      <w:r w:rsidRPr="002734F0">
        <w:rPr>
          <w:sz w:val="24"/>
          <w:lang w:eastAsia="zh-CN"/>
        </w:rPr>
        <w:t>PromptInt</w:t>
      </w:r>
      <w:proofErr w:type="spellEnd"/>
      <w:r w:rsidRPr="002734F0">
        <w:rPr>
          <w:sz w:val="24"/>
          <w:lang w:eastAsia="zh-CN"/>
        </w:rPr>
        <w:t>:</w:t>
      </w:r>
    </w:p>
    <w:p w14:paraId="03D8CE23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  <w:t># Print the prompt, which is already in $a0</w:t>
      </w:r>
    </w:p>
    <w:p w14:paraId="2F68BB75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addi</w:t>
      </w:r>
      <w:proofErr w:type="spellEnd"/>
      <w:r w:rsidRPr="002734F0">
        <w:rPr>
          <w:sz w:val="24"/>
          <w:lang w:eastAsia="zh-CN"/>
        </w:rPr>
        <w:t xml:space="preserve"> $v0, $zero, 4</w:t>
      </w:r>
    </w:p>
    <w:p w14:paraId="5FEC3E73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syscall</w:t>
      </w:r>
      <w:proofErr w:type="spellEnd"/>
    </w:p>
    <w:p w14:paraId="0524B343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  <w:t># Read the integer value. Note that at the end of the</w:t>
      </w:r>
    </w:p>
    <w:p w14:paraId="6BFDB54E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  <w:t xml:space="preserve"># </w:t>
      </w:r>
      <w:proofErr w:type="spellStart"/>
      <w:proofErr w:type="gramStart"/>
      <w:r w:rsidRPr="002734F0">
        <w:rPr>
          <w:sz w:val="24"/>
          <w:lang w:eastAsia="zh-CN"/>
        </w:rPr>
        <w:t>syscall</w:t>
      </w:r>
      <w:proofErr w:type="spellEnd"/>
      <w:proofErr w:type="gramEnd"/>
      <w:r w:rsidRPr="002734F0">
        <w:rPr>
          <w:sz w:val="24"/>
          <w:lang w:eastAsia="zh-CN"/>
        </w:rPr>
        <w:t xml:space="preserve"> the value is already in $v0, so there is no</w:t>
      </w:r>
    </w:p>
    <w:p w14:paraId="7F21525D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  <w:t>move $a0, $a1</w:t>
      </w:r>
    </w:p>
    <w:p w14:paraId="3C61C2AE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addi</w:t>
      </w:r>
      <w:proofErr w:type="spellEnd"/>
      <w:r w:rsidRPr="002734F0">
        <w:rPr>
          <w:sz w:val="24"/>
          <w:lang w:eastAsia="zh-CN"/>
        </w:rPr>
        <w:t xml:space="preserve"> $v0, $zero, 5</w:t>
      </w:r>
    </w:p>
    <w:p w14:paraId="0D7661A9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syscall</w:t>
      </w:r>
      <w:proofErr w:type="spellEnd"/>
    </w:p>
    <w:p w14:paraId="118D38B6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jr</w:t>
      </w:r>
      <w:proofErr w:type="spellEnd"/>
      <w:r w:rsidRPr="002734F0">
        <w:rPr>
          <w:sz w:val="24"/>
          <w:lang w:eastAsia="zh-CN"/>
        </w:rPr>
        <w:t xml:space="preserve"> $ra</w:t>
      </w:r>
    </w:p>
    <w:p w14:paraId="71C546F3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</w:p>
    <w:p w14:paraId="383FD841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Subprogram:</w:t>
      </w:r>
      <w:r w:rsidRPr="002734F0">
        <w:rPr>
          <w:sz w:val="24"/>
          <w:lang w:eastAsia="zh-CN"/>
        </w:rPr>
        <w:tab/>
        <w:t>Exit</w:t>
      </w:r>
    </w:p>
    <w:p w14:paraId="045818BF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Author:</w:t>
      </w:r>
      <w:r w:rsidRPr="002734F0">
        <w:rPr>
          <w:sz w:val="24"/>
          <w:lang w:eastAsia="zh-CN"/>
        </w:rPr>
        <w:tab/>
        <w:t>Aditi Vaidya</w:t>
      </w:r>
    </w:p>
    <w:p w14:paraId="42BA16C7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Purpose:</w:t>
      </w:r>
      <w:r w:rsidRPr="002734F0">
        <w:rPr>
          <w:sz w:val="24"/>
          <w:lang w:eastAsia="zh-CN"/>
        </w:rPr>
        <w:tab/>
        <w:t>To exit the program</w:t>
      </w:r>
    </w:p>
    <w:p w14:paraId="78089D64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Input:</w:t>
      </w:r>
      <w:r w:rsidRPr="002734F0">
        <w:rPr>
          <w:sz w:val="24"/>
          <w:lang w:eastAsia="zh-CN"/>
        </w:rPr>
        <w:tab/>
        <w:t>None</w:t>
      </w:r>
    </w:p>
    <w:p w14:paraId="7D8B0201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Output:</w:t>
      </w:r>
      <w:r w:rsidRPr="002734F0">
        <w:rPr>
          <w:sz w:val="24"/>
          <w:lang w:eastAsia="zh-CN"/>
        </w:rPr>
        <w:tab/>
        <w:t>None</w:t>
      </w:r>
    </w:p>
    <w:p w14:paraId="58D8EA28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Side Effects:</w:t>
      </w:r>
      <w:r w:rsidRPr="002734F0">
        <w:rPr>
          <w:sz w:val="24"/>
          <w:lang w:eastAsia="zh-CN"/>
        </w:rPr>
        <w:tab/>
        <w:t>Exits the MIPS program</w:t>
      </w:r>
    </w:p>
    <w:p w14:paraId="149BDBDF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.text</w:t>
      </w:r>
    </w:p>
    <w:p w14:paraId="3A4EBD99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Exit:</w:t>
      </w:r>
    </w:p>
    <w:p w14:paraId="79CC6A46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  <w:t>li $v0, 10</w:t>
      </w:r>
    </w:p>
    <w:p w14:paraId="3215FB83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syscall</w:t>
      </w:r>
      <w:proofErr w:type="spellEnd"/>
    </w:p>
    <w:p w14:paraId="105EA2A4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</w:p>
    <w:p w14:paraId="19921D16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Subprogram:</w:t>
      </w: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PrintString</w:t>
      </w:r>
      <w:proofErr w:type="spellEnd"/>
    </w:p>
    <w:p w14:paraId="15728E9D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Author:</w:t>
      </w:r>
      <w:r w:rsidRPr="002734F0">
        <w:rPr>
          <w:sz w:val="24"/>
          <w:lang w:eastAsia="zh-CN"/>
        </w:rPr>
        <w:tab/>
        <w:t>Aditi Vaidya</w:t>
      </w:r>
    </w:p>
    <w:p w14:paraId="66D5EAA9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Purpose:</w:t>
      </w:r>
      <w:r w:rsidRPr="002734F0">
        <w:rPr>
          <w:sz w:val="24"/>
          <w:lang w:eastAsia="zh-CN"/>
        </w:rPr>
        <w:tab/>
        <w:t>To print a string to the console</w:t>
      </w:r>
    </w:p>
    <w:p w14:paraId="37983621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Input:</w:t>
      </w:r>
      <w:r w:rsidRPr="002734F0">
        <w:rPr>
          <w:sz w:val="24"/>
          <w:lang w:eastAsia="zh-CN"/>
        </w:rPr>
        <w:tab/>
        <w:t>$a0 - The address of the string to be printed</w:t>
      </w:r>
    </w:p>
    <w:p w14:paraId="65615692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Returns:</w:t>
      </w:r>
      <w:r w:rsidRPr="002734F0">
        <w:rPr>
          <w:sz w:val="24"/>
          <w:lang w:eastAsia="zh-CN"/>
        </w:rPr>
        <w:tab/>
        <w:t>None</w:t>
      </w:r>
    </w:p>
    <w:p w14:paraId="6242FCEC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# Side Effects:</w:t>
      </w:r>
      <w:r w:rsidRPr="002734F0">
        <w:rPr>
          <w:sz w:val="24"/>
          <w:lang w:eastAsia="zh-CN"/>
        </w:rPr>
        <w:tab/>
        <w:t>The string is printed to the console</w:t>
      </w:r>
    </w:p>
    <w:p w14:paraId="3EEDDA6D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>.text</w:t>
      </w:r>
    </w:p>
    <w:p w14:paraId="45E168A1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proofErr w:type="spellStart"/>
      <w:r w:rsidRPr="002734F0">
        <w:rPr>
          <w:sz w:val="24"/>
          <w:lang w:eastAsia="zh-CN"/>
        </w:rPr>
        <w:t>PrintString</w:t>
      </w:r>
      <w:proofErr w:type="spellEnd"/>
      <w:r w:rsidRPr="002734F0">
        <w:rPr>
          <w:sz w:val="24"/>
          <w:lang w:eastAsia="zh-CN"/>
        </w:rPr>
        <w:t>:</w:t>
      </w:r>
    </w:p>
    <w:p w14:paraId="7377CAF1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 xml:space="preserve">     </w:t>
      </w:r>
    </w:p>
    <w:p w14:paraId="55B17350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addi</w:t>
      </w:r>
      <w:proofErr w:type="spellEnd"/>
      <w:r w:rsidRPr="002734F0">
        <w:rPr>
          <w:sz w:val="24"/>
          <w:lang w:eastAsia="zh-CN"/>
        </w:rPr>
        <w:t xml:space="preserve"> $v0, $zero, 4</w:t>
      </w:r>
    </w:p>
    <w:p w14:paraId="13A1B655" w14:textId="77777777" w:rsidR="002734F0" w:rsidRPr="002734F0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syscall</w:t>
      </w:r>
      <w:proofErr w:type="spellEnd"/>
    </w:p>
    <w:p w14:paraId="26E0650F" w14:textId="08DCF975" w:rsidR="00730D71" w:rsidRDefault="002734F0" w:rsidP="002734F0">
      <w:pPr>
        <w:pStyle w:val="ListParagraph"/>
        <w:rPr>
          <w:sz w:val="24"/>
          <w:lang w:eastAsia="zh-CN"/>
        </w:rPr>
      </w:pPr>
      <w:r w:rsidRPr="002734F0">
        <w:rPr>
          <w:sz w:val="24"/>
          <w:lang w:eastAsia="zh-CN"/>
        </w:rPr>
        <w:tab/>
      </w:r>
      <w:proofErr w:type="spellStart"/>
      <w:r w:rsidRPr="002734F0">
        <w:rPr>
          <w:sz w:val="24"/>
          <w:lang w:eastAsia="zh-CN"/>
        </w:rPr>
        <w:t>jr</w:t>
      </w:r>
      <w:proofErr w:type="spellEnd"/>
      <w:r w:rsidRPr="002734F0">
        <w:rPr>
          <w:sz w:val="24"/>
          <w:lang w:eastAsia="zh-CN"/>
        </w:rPr>
        <w:t xml:space="preserve"> $ra</w:t>
      </w:r>
    </w:p>
    <w:p w14:paraId="205AAB96" w14:textId="77777777" w:rsidR="002734F0" w:rsidRDefault="002734F0" w:rsidP="002734F0">
      <w:pPr>
        <w:pStyle w:val="ListParagraph"/>
        <w:rPr>
          <w:sz w:val="24"/>
          <w:lang w:eastAsia="zh-CN"/>
        </w:rPr>
      </w:pPr>
    </w:p>
    <w:p w14:paraId="08859CCC" w14:textId="7D98232C" w:rsidR="002734F0" w:rsidRPr="00F70CC2" w:rsidRDefault="002734F0" w:rsidP="002734F0">
      <w:pPr>
        <w:pStyle w:val="ListParagraph"/>
        <w:snapToGrid w:val="0"/>
        <w:ind w:left="360"/>
        <w:contextualSpacing/>
        <w:rPr>
          <w:b/>
          <w:bCs/>
          <w:i/>
          <w:iCs/>
          <w:sz w:val="24"/>
          <w:lang w:eastAsia="zh-CN"/>
        </w:rPr>
      </w:pPr>
      <w:r>
        <w:rPr>
          <w:b/>
          <w:bCs/>
          <w:i/>
          <w:iCs/>
          <w:sz w:val="24"/>
          <w:lang w:eastAsia="zh-CN"/>
        </w:rPr>
        <w:t>#</w:t>
      </w:r>
      <w:r w:rsidRPr="00F70CC2">
        <w:rPr>
          <w:b/>
          <w:bCs/>
          <w:i/>
          <w:iCs/>
          <w:sz w:val="24"/>
          <w:lang w:eastAsia="zh-CN"/>
        </w:rPr>
        <w:t xml:space="preserve">Subprogram for finding </w:t>
      </w:r>
      <w:r>
        <w:rPr>
          <w:b/>
          <w:bCs/>
          <w:i/>
          <w:iCs/>
          <w:sz w:val="24"/>
          <w:lang w:eastAsia="zh-CN"/>
        </w:rPr>
        <w:t>square by adding</w:t>
      </w:r>
    </w:p>
    <w:p w14:paraId="392F0063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.data</w:t>
      </w:r>
    </w:p>
    <w:p w14:paraId="5B2E95BA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prompt:</w:t>
      </w:r>
      <w:r w:rsidRPr="00F04CB1">
        <w:rPr>
          <w:rFonts w:ascii="Courier New" w:hAnsi="Courier New" w:cs="Courier New"/>
          <w:sz w:val="24"/>
          <w:lang w:eastAsia="zh-CN"/>
        </w:rPr>
        <w:tab/>
      </w:r>
      <w:r w:rsidRPr="00F04CB1">
        <w:rPr>
          <w:rFonts w:ascii="Courier New" w:hAnsi="Courier New" w:cs="Courier New"/>
          <w:sz w:val="24"/>
          <w:lang w:eastAsia="zh-CN"/>
        </w:rPr>
        <w:tab/>
        <w:t>.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"Enter an integer to square = "</w:t>
      </w:r>
    </w:p>
    <w:p w14:paraId="2532F084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present:</w:t>
      </w:r>
      <w:r w:rsidRPr="00F04CB1">
        <w:rPr>
          <w:rFonts w:ascii="Courier New" w:hAnsi="Courier New" w:cs="Courier New"/>
          <w:sz w:val="24"/>
          <w:lang w:eastAsia="zh-CN"/>
        </w:rPr>
        <w:tab/>
        <w:t>.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"Square = "</w:t>
      </w:r>
    </w:p>
    <w:p w14:paraId="2E41B9AB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2A7C9410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lastRenderedPageBreak/>
        <w:t>.text</w:t>
      </w:r>
    </w:p>
    <w:p w14:paraId="0848F379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main:</w:t>
      </w:r>
    </w:p>
    <w:p w14:paraId="71B10B46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Read in the input from the user</w:t>
      </w:r>
    </w:p>
    <w:p w14:paraId="300A5D9D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prompt</w:t>
      </w:r>
    </w:p>
    <w:p w14:paraId="18B61A24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PromptInt</w:t>
      </w:r>
      <w:proofErr w:type="spellEnd"/>
    </w:p>
    <w:p w14:paraId="1D15A335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6222F0B5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Send in the input to the recursive function</w:t>
      </w:r>
    </w:p>
    <w:p w14:paraId="71794264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move $a0, $v0</w:t>
      </w:r>
    </w:p>
    <w:p w14:paraId="53F4F315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move $a1, $v0</w:t>
      </w:r>
    </w:p>
    <w:p w14:paraId="771E5719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RecurSquare</w:t>
      </w:r>
      <w:proofErr w:type="spellEnd"/>
    </w:p>
    <w:p w14:paraId="62005E8E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move $s0, $v0</w:t>
      </w:r>
    </w:p>
    <w:p w14:paraId="43384CD2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61E7E8F5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Print out the returned value</w:t>
      </w:r>
    </w:p>
    <w:p w14:paraId="18E0E296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present</w:t>
      </w:r>
    </w:p>
    <w:p w14:paraId="06615755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$a1, ($s0)</w:t>
      </w:r>
    </w:p>
    <w:p w14:paraId="5F600C41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PrintInt</w:t>
      </w:r>
      <w:proofErr w:type="spellEnd"/>
    </w:p>
    <w:p w14:paraId="02C2F22F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PrintNewLine</w:t>
      </w:r>
      <w:proofErr w:type="spellEnd"/>
    </w:p>
    <w:p w14:paraId="0BD19D04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Exit</w:t>
      </w:r>
    </w:p>
    <w:p w14:paraId="03814ED1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12B9606A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proofErr w:type="spellStart"/>
      <w:r w:rsidRPr="00F04CB1">
        <w:rPr>
          <w:rFonts w:ascii="Courier New" w:hAnsi="Courier New" w:cs="Courier New"/>
          <w:sz w:val="24"/>
          <w:lang w:eastAsia="zh-CN"/>
        </w:rPr>
        <w:t>RecurSquare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:</w:t>
      </w:r>
    </w:p>
    <w:p w14:paraId="6CB48B70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</w:p>
    <w:p w14:paraId="65564531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If the value inputted by the user is the stopping value (-1)</w:t>
      </w:r>
    </w:p>
    <w:p w14:paraId="39A94C3B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beq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$a0, 1, return</w:t>
      </w:r>
    </w:p>
    <w:p w14:paraId="2EDE4EB3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$a0, $a0, -1</w:t>
      </w:r>
    </w:p>
    <w:p w14:paraId="217DE5A6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-4</w:t>
      </w:r>
    </w:p>
    <w:p w14:paraId="75DFC2C1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$ra, 0($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)</w:t>
      </w:r>
    </w:p>
    <w:p w14:paraId="243F61D2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RecurSquare</w:t>
      </w:r>
      <w:proofErr w:type="spellEnd"/>
    </w:p>
    <w:p w14:paraId="2E988AEF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return:</w:t>
      </w:r>
    </w:p>
    <w:p w14:paraId="2D16BDE7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add $v0, $v0, $a1</w:t>
      </w:r>
    </w:p>
    <w:p w14:paraId="5C8020E8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lw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$ra, 0($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)</w:t>
      </w:r>
    </w:p>
    <w:p w14:paraId="3A7B43E4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4</w:t>
      </w:r>
    </w:p>
    <w:p w14:paraId="25E852FA" w14:textId="77777777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jr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</w:t>
      </w:r>
    </w:p>
    <w:p w14:paraId="5E629F49" w14:textId="5BDF926B" w:rsidR="002734F0" w:rsidRPr="00F04CB1" w:rsidRDefault="002734F0" w:rsidP="002734F0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.include "Aditivaidyautils.asm"</w:t>
      </w:r>
    </w:p>
    <w:p w14:paraId="2B00F807" w14:textId="5F37E042" w:rsidR="002734F0" w:rsidRPr="00F04CB1" w:rsidRDefault="002734F0" w:rsidP="002734F0">
      <w:pPr>
        <w:pStyle w:val="ListParagraph"/>
        <w:rPr>
          <w:sz w:val="24"/>
          <w:lang w:eastAsia="zh-CN"/>
        </w:rPr>
      </w:pPr>
    </w:p>
    <w:p w14:paraId="7DA33B42" w14:textId="77777777" w:rsidR="002734F0" w:rsidRPr="00F04CB1" w:rsidRDefault="002734F0" w:rsidP="002734F0">
      <w:pPr>
        <w:pStyle w:val="ListParagraph"/>
        <w:rPr>
          <w:sz w:val="24"/>
          <w:lang w:eastAsia="zh-CN"/>
        </w:rPr>
      </w:pPr>
    </w:p>
    <w:p w14:paraId="0991C7D2" w14:textId="5500CF18" w:rsidR="00730D71" w:rsidRPr="00F04CB1" w:rsidRDefault="00730D71" w:rsidP="00730D71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F04CB1">
        <w:rPr>
          <w:sz w:val="24"/>
          <w:lang w:eastAsia="zh-CN"/>
        </w:rPr>
        <w:t xml:space="preserve">Write a recursive program to calculate factorial numbers. Use the definition of factorial as </w:t>
      </w:r>
      <w:r w:rsidRPr="00F04CB1">
        <w:rPr>
          <w:i/>
          <w:sz w:val="24"/>
          <w:lang w:eastAsia="zh-CN"/>
        </w:rPr>
        <w:t>F(n) = n * F(n-1)</w:t>
      </w:r>
    </w:p>
    <w:p w14:paraId="1B15A0C4" w14:textId="77777777" w:rsidR="00142952" w:rsidRPr="00F04CB1" w:rsidRDefault="00142952" w:rsidP="00142952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C4F9FF6" w14:textId="177975B7" w:rsidR="00142952" w:rsidRDefault="00142952" w:rsidP="00142952">
      <w:pPr>
        <w:pStyle w:val="ListParagraph"/>
        <w:rPr>
          <w:sz w:val="24"/>
          <w:lang w:eastAsia="zh-CN"/>
        </w:rPr>
      </w:pPr>
      <w:r w:rsidRPr="00F04CB1">
        <w:rPr>
          <w:sz w:val="24"/>
          <w:lang w:eastAsia="zh-CN"/>
        </w:rPr>
        <w:t>#Use Aditivaidyautils.asm , same as above .</w:t>
      </w:r>
    </w:p>
    <w:p w14:paraId="29A59D36" w14:textId="77777777" w:rsidR="003F70D8" w:rsidRPr="00F04CB1" w:rsidRDefault="003F70D8" w:rsidP="00142952">
      <w:pPr>
        <w:pStyle w:val="ListParagraph"/>
        <w:rPr>
          <w:sz w:val="24"/>
          <w:lang w:eastAsia="zh-CN"/>
        </w:rPr>
      </w:pPr>
    </w:p>
    <w:p w14:paraId="42AD9972" w14:textId="0E285AA5" w:rsidR="00142952" w:rsidRPr="003F70D8" w:rsidRDefault="00142952" w:rsidP="00142952">
      <w:pPr>
        <w:pStyle w:val="ListParagraph"/>
        <w:rPr>
          <w:b/>
          <w:bCs/>
          <w:i/>
          <w:iCs/>
          <w:sz w:val="24"/>
          <w:lang w:eastAsia="zh-CN"/>
        </w:rPr>
      </w:pPr>
      <w:r w:rsidRPr="003F70D8">
        <w:rPr>
          <w:b/>
          <w:bCs/>
          <w:i/>
          <w:iCs/>
          <w:sz w:val="24"/>
          <w:lang w:eastAsia="zh-CN"/>
        </w:rPr>
        <w:t>#</w:t>
      </w:r>
      <w:proofErr w:type="gramStart"/>
      <w:r w:rsidRPr="003F70D8">
        <w:rPr>
          <w:b/>
          <w:bCs/>
          <w:i/>
          <w:iCs/>
          <w:sz w:val="24"/>
          <w:lang w:eastAsia="zh-CN"/>
        </w:rPr>
        <w:t>subprogram</w:t>
      </w:r>
      <w:proofErr w:type="gramEnd"/>
      <w:r w:rsidRPr="003F70D8">
        <w:rPr>
          <w:b/>
          <w:bCs/>
          <w:i/>
          <w:iCs/>
          <w:sz w:val="24"/>
          <w:lang w:eastAsia="zh-CN"/>
        </w:rPr>
        <w:t xml:space="preserve"> to find recursive factorial.</w:t>
      </w:r>
    </w:p>
    <w:p w14:paraId="3D2A367F" w14:textId="77777777" w:rsidR="003F70D8" w:rsidRPr="00F04CB1" w:rsidRDefault="003F70D8" w:rsidP="00142952">
      <w:pPr>
        <w:pStyle w:val="ListParagraph"/>
        <w:rPr>
          <w:sz w:val="24"/>
          <w:lang w:eastAsia="zh-CN"/>
        </w:rPr>
      </w:pPr>
    </w:p>
    <w:p w14:paraId="57E1F28D" w14:textId="7492518E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.data</w:t>
      </w:r>
    </w:p>
    <w:p w14:paraId="1222FD31" w14:textId="54F7C148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prompt:.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"Enter a number to find factorial = "</w:t>
      </w:r>
    </w:p>
    <w:p w14:paraId="6357FED7" w14:textId="3FBED52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proofErr w:type="gramStart"/>
      <w:r w:rsidRPr="00F04CB1">
        <w:rPr>
          <w:rFonts w:ascii="Courier New" w:hAnsi="Courier New" w:cs="Courier New"/>
          <w:sz w:val="24"/>
          <w:lang w:eastAsia="zh-CN"/>
        </w:rPr>
        <w:t>present:.</w:t>
      </w:r>
      <w:proofErr w:type="spellStart"/>
      <w:proofErr w:type="gramEnd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"Factorial = "</w:t>
      </w:r>
    </w:p>
    <w:p w14:paraId="41D8673B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.text</w:t>
      </w:r>
    </w:p>
    <w:p w14:paraId="25FD1635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main:</w:t>
      </w:r>
    </w:p>
    <w:p w14:paraId="7949A593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Read in the number</w:t>
      </w:r>
    </w:p>
    <w:p w14:paraId="1961ECB2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prompt</w:t>
      </w:r>
    </w:p>
    <w:p w14:paraId="5CC2188B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PromptInt</w:t>
      </w:r>
      <w:proofErr w:type="spellEnd"/>
    </w:p>
    <w:p w14:paraId="1D3468F6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lastRenderedPageBreak/>
        <w:tab/>
        <w:t>move $s0, $v0</w:t>
      </w:r>
    </w:p>
    <w:p w14:paraId="7EAB5E62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0F50DE93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Calculate the factorial</w:t>
      </w:r>
    </w:p>
    <w:p w14:paraId="2C776261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($s0)</w:t>
      </w:r>
    </w:p>
    <w:p w14:paraId="7B05E6D2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Fact</w:t>
      </w:r>
    </w:p>
    <w:p w14:paraId="2C750059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1F9B2C21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present</w:t>
      </w:r>
    </w:p>
    <w:p w14:paraId="1EF8A0A4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$a1, ($v0)</w:t>
      </w:r>
    </w:p>
    <w:p w14:paraId="43378553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PrintInt</w:t>
      </w:r>
      <w:proofErr w:type="spellEnd"/>
    </w:p>
    <w:p w14:paraId="4402A183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PrintNewLine</w:t>
      </w:r>
      <w:proofErr w:type="spellEnd"/>
    </w:p>
    <w:p w14:paraId="33FAE8B2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Exit</w:t>
      </w:r>
    </w:p>
    <w:p w14:paraId="3BBDC0CB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Fact:</w:t>
      </w:r>
    </w:p>
    <w:p w14:paraId="7999F433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-8</w:t>
      </w:r>
    </w:p>
    <w:p w14:paraId="223A3B2B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$ra, 0($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)</w:t>
      </w:r>
    </w:p>
    <w:p w14:paraId="2EFCB72A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$a0, 4($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)</w:t>
      </w:r>
    </w:p>
    <w:p w14:paraId="300B983B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$a0, $a0, -1</w:t>
      </w:r>
    </w:p>
    <w:p w14:paraId="47DBDE55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beqz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$a0, helper</w:t>
      </w:r>
    </w:p>
    <w:p w14:paraId="58ED46FB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Fact</w:t>
      </w:r>
    </w:p>
    <w:p w14:paraId="21C8FECD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b return</w:t>
      </w:r>
    </w:p>
    <w:p w14:paraId="36E3BC5D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helper:</w:t>
      </w:r>
      <w:r w:rsidRPr="00F04CB1">
        <w:rPr>
          <w:rFonts w:ascii="Courier New" w:hAnsi="Courier New" w:cs="Courier New"/>
          <w:sz w:val="24"/>
          <w:lang w:eastAsia="zh-CN"/>
        </w:rPr>
        <w:tab/>
      </w:r>
      <w:r w:rsidRPr="00F04CB1">
        <w:rPr>
          <w:rFonts w:ascii="Courier New" w:hAnsi="Courier New" w:cs="Courier New"/>
          <w:sz w:val="24"/>
          <w:lang w:eastAsia="zh-CN"/>
        </w:rPr>
        <w:tab/>
      </w:r>
      <w:r w:rsidRPr="00F04CB1">
        <w:rPr>
          <w:rFonts w:ascii="Courier New" w:hAnsi="Courier New" w:cs="Courier New"/>
          <w:sz w:val="24"/>
          <w:lang w:eastAsia="zh-CN"/>
        </w:rPr>
        <w:tab/>
        <w:t># set base case to avoid multiplying $v0 and $a0</w:t>
      </w:r>
    </w:p>
    <w:p w14:paraId="59BE16F9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lw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$v0, 4($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)</w:t>
      </w:r>
    </w:p>
    <w:p w14:paraId="6C842A77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lw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$ra, 0($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)</w:t>
      </w:r>
    </w:p>
    <w:p w14:paraId="255E1988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8</w:t>
      </w:r>
    </w:p>
    <w:p w14:paraId="26064B74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jr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</w:t>
      </w:r>
    </w:p>
    <w:p w14:paraId="5A895AD6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return:</w:t>
      </w:r>
    </w:p>
    <w:p w14:paraId="626E9856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lw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$a0, 4($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)</w:t>
      </w:r>
    </w:p>
    <w:p w14:paraId="47D6F7DA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mult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$v0, $a0</w:t>
      </w:r>
    </w:p>
    <w:p w14:paraId="1CEF5385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mflo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$v0</w:t>
      </w:r>
    </w:p>
    <w:p w14:paraId="2463C952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lw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$ra, 0($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)</w:t>
      </w:r>
    </w:p>
    <w:p w14:paraId="232F0484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$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sp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, 8</w:t>
      </w:r>
    </w:p>
    <w:p w14:paraId="5DCCF87E" w14:textId="77777777" w:rsidR="00142952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jr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$ra</w:t>
      </w:r>
    </w:p>
    <w:p w14:paraId="38AB6ED3" w14:textId="27C538E6" w:rsidR="00FD1067" w:rsidRPr="00F04CB1" w:rsidRDefault="00142952" w:rsidP="00142952">
      <w:pPr>
        <w:pStyle w:val="ListParagraph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.include "Aditivaidyautils.asm"</w:t>
      </w:r>
    </w:p>
    <w:p w14:paraId="5424A426" w14:textId="77777777" w:rsidR="00142952" w:rsidRPr="00142952" w:rsidRDefault="00142952" w:rsidP="00142952">
      <w:pPr>
        <w:pStyle w:val="ListParagraph"/>
        <w:rPr>
          <w:b/>
          <w:bCs/>
          <w:sz w:val="24"/>
          <w:lang w:eastAsia="zh-CN"/>
        </w:rPr>
      </w:pPr>
    </w:p>
    <w:p w14:paraId="23C75C96" w14:textId="77777777" w:rsidR="00EA598B" w:rsidRDefault="00BC5B7C" w:rsidP="00BC5B7C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BC5B7C">
        <w:rPr>
          <w:sz w:val="24"/>
          <w:lang w:eastAsia="zh-CN"/>
        </w:rPr>
        <w:t xml:space="preserve">The following pseudo code converts an input value of a single decimal number from </w:t>
      </w:r>
    </w:p>
    <w:p w14:paraId="3237A85B" w14:textId="77777777" w:rsidR="00BC5B7C" w:rsidRDefault="00BC5B7C" w:rsidP="00EA598B">
      <w:pPr>
        <w:snapToGrid w:val="0"/>
        <w:ind w:left="360"/>
        <w:contextualSpacing/>
        <w:rPr>
          <w:sz w:val="24"/>
          <w:lang w:eastAsia="zh-CN"/>
        </w:rPr>
      </w:pPr>
      <w:r w:rsidRPr="00EA598B">
        <w:rPr>
          <w:i/>
          <w:sz w:val="24"/>
          <w:lang w:eastAsia="zh-CN"/>
        </w:rPr>
        <w:t xml:space="preserve">1 </w:t>
      </w:r>
      <w:r w:rsidRPr="00EA598B">
        <w:rPr>
          <w:rFonts w:ascii="TimesNewRomanPSMT" w:eastAsia="TimesNewRomanPSMT" w:cs="TimesNewRomanPSMT" w:hint="eastAsia"/>
          <w:i/>
          <w:sz w:val="24"/>
          <w:lang w:eastAsia="zh-CN"/>
        </w:rPr>
        <w:t>≤</w:t>
      </w:r>
      <w:r w:rsidRPr="00EA598B">
        <w:rPr>
          <w:rFonts w:ascii="TimesNewRomanPSMT" w:eastAsia="TimesNewRomanPSMT" w:cs="TimesNewRomanPSMT"/>
          <w:i/>
          <w:sz w:val="24"/>
          <w:lang w:eastAsia="zh-CN"/>
        </w:rPr>
        <w:t xml:space="preserve"> </w:t>
      </w:r>
      <w:r w:rsidRPr="00EA598B">
        <w:rPr>
          <w:i/>
          <w:sz w:val="24"/>
          <w:lang w:eastAsia="zh-CN"/>
        </w:rPr>
        <w:t xml:space="preserve">n </w:t>
      </w:r>
      <w:r w:rsidRPr="00EA598B">
        <w:rPr>
          <w:rFonts w:ascii="TimesNewRomanPSMT" w:eastAsia="TimesNewRomanPSMT" w:cs="TimesNewRomanPSMT" w:hint="eastAsia"/>
          <w:i/>
          <w:sz w:val="24"/>
          <w:lang w:eastAsia="zh-CN"/>
        </w:rPr>
        <w:t>≥</w:t>
      </w:r>
      <w:r w:rsidRPr="00EA598B">
        <w:rPr>
          <w:i/>
          <w:sz w:val="24"/>
          <w:lang w:eastAsia="zh-CN"/>
        </w:rPr>
        <w:t>15</w:t>
      </w:r>
      <w:r w:rsidRPr="00EA598B">
        <w:rPr>
          <w:sz w:val="24"/>
          <w:lang w:eastAsia="zh-CN"/>
        </w:rPr>
        <w:t xml:space="preserve"> into a single hexadecimal digit. Translate this pseudo code into MIPS assembly.</w:t>
      </w:r>
    </w:p>
    <w:p w14:paraId="1C4277F0" w14:textId="77777777" w:rsidR="00B3279F" w:rsidRPr="00EA598B" w:rsidRDefault="00B3279F" w:rsidP="00EA598B">
      <w:pPr>
        <w:snapToGrid w:val="0"/>
        <w:ind w:left="360"/>
        <w:contextualSpacing/>
        <w:rPr>
          <w:sz w:val="24"/>
          <w:lang w:eastAsia="zh-CN"/>
        </w:rPr>
      </w:pPr>
    </w:p>
    <w:p w14:paraId="3CFFF39A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main{</w:t>
      </w:r>
    </w:p>
    <w:p w14:paraId="42312460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String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16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</w:t>
      </w:r>
    </w:p>
    <w:p w14:paraId="724D5103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0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"0x0"</w:t>
      </w:r>
    </w:p>
    <w:p w14:paraId="1B29CDA3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"0x1"</w:t>
      </w:r>
    </w:p>
    <w:p w14:paraId="2DC2AF45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2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"0x2"</w:t>
      </w:r>
    </w:p>
    <w:p w14:paraId="20CAC7BB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3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"0x3"</w:t>
      </w:r>
    </w:p>
    <w:p w14:paraId="1E5D065C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4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"0x4"</w:t>
      </w:r>
    </w:p>
    <w:p w14:paraId="71C9BE74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5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"0x5"</w:t>
      </w:r>
    </w:p>
    <w:p w14:paraId="639C4978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6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"0x6"</w:t>
      </w:r>
    </w:p>
    <w:p w14:paraId="7DBB7EFF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7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"0x7"</w:t>
      </w:r>
    </w:p>
    <w:p w14:paraId="1D03E6E3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8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"0x8"</w:t>
      </w:r>
    </w:p>
    <w:p w14:paraId="39BD5BD2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9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"0x9"</w:t>
      </w:r>
    </w:p>
    <w:p w14:paraId="30785A76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lastRenderedPageBreak/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10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"0xa"</w:t>
      </w:r>
    </w:p>
    <w:p w14:paraId="14332C2C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11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"0xb"</w:t>
      </w:r>
    </w:p>
    <w:p w14:paraId="0A325C85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12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"0xc"</w:t>
      </w:r>
    </w:p>
    <w:p w14:paraId="49140733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13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"0xd"</w:t>
      </w:r>
    </w:p>
    <w:p w14:paraId="206501CD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14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"0xe"</w:t>
      </w:r>
    </w:p>
    <w:p w14:paraId="5E02D9E1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15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"0xf"</w:t>
      </w:r>
    </w:p>
    <w:p w14:paraId="2E6D86B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</w:p>
    <w:p w14:paraId="3AD635F5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102A2D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</w:t>
      </w:r>
      <w:proofErr w:type="spellStart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= prompt(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"Enter a number from 0 to 15 "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)</w:t>
      </w:r>
    </w:p>
    <w:p w14:paraId="46E0CE2C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102A2D">
        <w:rPr>
          <w:rFonts w:ascii="Courier New" w:eastAsia="Times New Roman" w:hAnsi="Courier New" w:cs="Courier New"/>
          <w:i/>
          <w:color w:val="795E26"/>
          <w:sz w:val="21"/>
          <w:szCs w:val="21"/>
          <w:lang w:eastAsia="zh-CN"/>
        </w:rPr>
        <w:t>print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(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"your number is "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+ a[</w:t>
      </w:r>
      <w:proofErr w:type="spellStart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])</w:t>
      </w:r>
    </w:p>
    <w:p w14:paraId="3952437A" w14:textId="61461160" w:rsid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}</w:t>
      </w:r>
    </w:p>
    <w:p w14:paraId="58158A9B" w14:textId="4D734A61" w:rsidR="008F2B62" w:rsidRDefault="008F2B62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</w:p>
    <w:p w14:paraId="7E0038EB" w14:textId="2A3EDE24" w:rsidR="008F2B62" w:rsidRDefault="008F2B62" w:rsidP="008F2B62">
      <w:pPr>
        <w:pStyle w:val="ListParagraph"/>
        <w:ind w:firstLine="720"/>
        <w:rPr>
          <w:sz w:val="24"/>
          <w:lang w:eastAsia="zh-CN"/>
        </w:rPr>
      </w:pPr>
      <w:r>
        <w:rPr>
          <w:sz w:val="24"/>
          <w:lang w:eastAsia="zh-CN"/>
        </w:rPr>
        <w:t xml:space="preserve">#Use </w:t>
      </w:r>
      <w:r w:rsidRPr="00142952">
        <w:rPr>
          <w:sz w:val="24"/>
          <w:lang w:eastAsia="zh-CN"/>
        </w:rPr>
        <w:t>Aditivaidyautils.asm</w:t>
      </w:r>
      <w:r>
        <w:rPr>
          <w:sz w:val="24"/>
          <w:lang w:eastAsia="zh-CN"/>
        </w:rPr>
        <w:t xml:space="preserve"> , same as above .</w:t>
      </w:r>
    </w:p>
    <w:p w14:paraId="48DCC2AD" w14:textId="77777777" w:rsidR="000A5621" w:rsidRDefault="000A5621" w:rsidP="008F2B62">
      <w:pPr>
        <w:pStyle w:val="ListParagraph"/>
        <w:ind w:firstLine="720"/>
        <w:rPr>
          <w:sz w:val="24"/>
          <w:lang w:eastAsia="zh-CN"/>
        </w:rPr>
      </w:pPr>
    </w:p>
    <w:p w14:paraId="69947CB0" w14:textId="7F0E2500" w:rsidR="008F2B62" w:rsidRPr="000A5621" w:rsidRDefault="008F2B62" w:rsidP="000A5621">
      <w:pPr>
        <w:pStyle w:val="ListParagraph"/>
        <w:rPr>
          <w:b/>
          <w:bCs/>
          <w:i/>
          <w:iCs/>
          <w:sz w:val="24"/>
          <w:lang w:eastAsia="zh-CN"/>
        </w:rPr>
      </w:pPr>
      <w:r w:rsidRPr="000A5621">
        <w:rPr>
          <w:b/>
          <w:bCs/>
          <w:i/>
          <w:iCs/>
          <w:sz w:val="24"/>
          <w:lang w:eastAsia="zh-CN"/>
        </w:rPr>
        <w:t xml:space="preserve">#Subprogram to convert decimal numbers </w:t>
      </w:r>
      <w:proofErr w:type="spellStart"/>
      <w:r w:rsidRPr="000A5621">
        <w:rPr>
          <w:b/>
          <w:bCs/>
          <w:i/>
          <w:iCs/>
          <w:sz w:val="24"/>
          <w:lang w:eastAsia="zh-CN"/>
        </w:rPr>
        <w:t>upto</w:t>
      </w:r>
      <w:proofErr w:type="spellEnd"/>
      <w:r w:rsidRPr="000A5621">
        <w:rPr>
          <w:b/>
          <w:bCs/>
          <w:i/>
          <w:iCs/>
          <w:sz w:val="24"/>
          <w:lang w:eastAsia="zh-CN"/>
        </w:rPr>
        <w:t xml:space="preserve"> 15 to hexadecimal number.</w:t>
      </w:r>
    </w:p>
    <w:p w14:paraId="5AF93E8F" w14:textId="77777777" w:rsidR="008F2B62" w:rsidRPr="008F2B62" w:rsidRDefault="008F2B62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Cs/>
          <w:color w:val="000000"/>
          <w:sz w:val="21"/>
          <w:szCs w:val="21"/>
          <w:lang w:eastAsia="zh-CN"/>
        </w:rPr>
      </w:pPr>
    </w:p>
    <w:p w14:paraId="35FC20DB" w14:textId="3C1A1BAF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.data</w:t>
      </w:r>
    </w:p>
    <w:p w14:paraId="24854E2C" w14:textId="12980E1F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prompt:.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"Enter a number from 0 to 15 = "</w:t>
      </w:r>
    </w:p>
    <w:p w14:paraId="2914B4F1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present:</w:t>
      </w: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"your number is = "</w:t>
      </w:r>
    </w:p>
    <w:p w14:paraId="1A6E5BEB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error : 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"\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nEntered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number is either less than 0 or greater than 15" </w:t>
      </w:r>
    </w:p>
    <w:p w14:paraId="16C8FC19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hexnum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377C07A0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"0x0"</w:t>
      </w:r>
    </w:p>
    <w:p w14:paraId="2C3D55F9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"0x1"</w:t>
      </w:r>
    </w:p>
    <w:p w14:paraId="48180AEC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"0x2"</w:t>
      </w:r>
    </w:p>
    <w:p w14:paraId="5D67D4ED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"0x3"</w:t>
      </w:r>
    </w:p>
    <w:p w14:paraId="73607617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"0x4"</w:t>
      </w:r>
    </w:p>
    <w:p w14:paraId="569F4312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"0x5"</w:t>
      </w:r>
    </w:p>
    <w:p w14:paraId="36DCE6FA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"0x6"</w:t>
      </w:r>
    </w:p>
    <w:p w14:paraId="5395CBB4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"0x7"</w:t>
      </w:r>
    </w:p>
    <w:p w14:paraId="34B48BC9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"0x8"</w:t>
      </w:r>
    </w:p>
    <w:p w14:paraId="0D637E3B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"0x9"</w:t>
      </w:r>
    </w:p>
    <w:p w14:paraId="3CEE599A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"0xa"</w:t>
      </w:r>
    </w:p>
    <w:p w14:paraId="1EF03D51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"0xb"</w:t>
      </w:r>
    </w:p>
    <w:p w14:paraId="016D1423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"0xc"</w:t>
      </w:r>
    </w:p>
    <w:p w14:paraId="50AA2FAC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"0xd"</w:t>
      </w:r>
    </w:p>
    <w:p w14:paraId="2BF3B2BA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"0xe"</w:t>
      </w:r>
    </w:p>
    <w:p w14:paraId="3F1C5553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.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asciiz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"0xf"</w:t>
      </w:r>
    </w:p>
    <w:p w14:paraId="3D021D21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.text</w:t>
      </w:r>
    </w:p>
    <w:p w14:paraId="15245BE0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main:</w:t>
      </w:r>
    </w:p>
    <w:p w14:paraId="2EE54E88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la $a0, prompt</w:t>
      </w: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#TODO</w:t>
      </w:r>
    </w:p>
    <w:p w14:paraId="2E028D0D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jal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PromptInt</w:t>
      </w:r>
      <w:proofErr w:type="spellEnd"/>
    </w:p>
    <w:p w14:paraId="32E9F6CD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move $s0, $v0</w:t>
      </w:r>
    </w:p>
    <w:p w14:paraId="54ADF076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</w:p>
    <w:p w14:paraId="2FEEBE7A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blt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$s0,0,wrong</w:t>
      </w:r>
    </w:p>
    <w:p w14:paraId="750E1F77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bge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$s0,16,wrong</w:t>
      </w:r>
    </w:p>
    <w:p w14:paraId="39DA0D92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7D475EE5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# Multiply the input by 4 and print out the correct hex</w:t>
      </w:r>
    </w:p>
    <w:p w14:paraId="3610749F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mul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$s0, $s0, 4</w:t>
      </w:r>
    </w:p>
    <w:p w14:paraId="3056D44D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lastRenderedPageBreak/>
        <w:tab/>
        <w:t xml:space="preserve">la $a0, 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hexnum</w:t>
      </w:r>
      <w:proofErr w:type="spellEnd"/>
    </w:p>
    <w:p w14:paraId="0E1B4DF7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add $a0, $a0, $s0</w:t>
      </w:r>
    </w:p>
    <w:p w14:paraId="488AB4DA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jal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PrintString</w:t>
      </w:r>
      <w:proofErr w:type="spellEnd"/>
    </w:p>
    <w:p w14:paraId="0C48EAE9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jal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Exit</w:t>
      </w:r>
    </w:p>
    <w:p w14:paraId="6468ACB5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</w:p>
    <w:p w14:paraId="1EB68136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wrong:</w:t>
      </w:r>
    </w:p>
    <w:p w14:paraId="5A87A5D8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li $v0,4</w:t>
      </w:r>
    </w:p>
    <w:p w14:paraId="20F23646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>la $a0,error</w:t>
      </w:r>
    </w:p>
    <w:p w14:paraId="0718D700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syscall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</w:p>
    <w:p w14:paraId="5EFCDDFC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  <w:proofErr w:type="spellStart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jal</w:t>
      </w:r>
      <w:proofErr w:type="spellEnd"/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Exit</w:t>
      </w: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</w:r>
    </w:p>
    <w:p w14:paraId="25DCF539" w14:textId="77777777" w:rsidR="008F2B62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3F382D4" w14:textId="28B85C08" w:rsidR="00102A2D" w:rsidRPr="00F04CB1" w:rsidRDefault="008F2B62" w:rsidP="008F2B62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04CB1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.include "Aditivaidyautils.asm"</w:t>
      </w:r>
    </w:p>
    <w:p w14:paraId="4FEEBAE2" w14:textId="77777777" w:rsidR="00C16AEE" w:rsidRDefault="00C16AEE" w:rsidP="00B3279F">
      <w:pPr>
        <w:autoSpaceDE w:val="0"/>
        <w:autoSpaceDN w:val="0"/>
        <w:adjustRightInd w:val="0"/>
        <w:ind w:left="720"/>
        <w:rPr>
          <w:rFonts w:ascii="CourierNewPSMT" w:hAnsi="CourierNewPSMT" w:cs="CourierNewPSMT"/>
          <w:i/>
          <w:sz w:val="20"/>
          <w:szCs w:val="20"/>
          <w:lang w:eastAsia="zh-CN"/>
        </w:rPr>
      </w:pPr>
    </w:p>
    <w:p w14:paraId="14844EF7" w14:textId="77777777" w:rsidR="00102A2D" w:rsidRDefault="00102A2D" w:rsidP="00ED6D0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60"/>
        <w:rPr>
          <w:sz w:val="24"/>
          <w:lang w:eastAsia="zh-CN"/>
        </w:rPr>
      </w:pPr>
      <w:r w:rsidRPr="00ED6D0C">
        <w:rPr>
          <w:sz w:val="24"/>
          <w:lang w:eastAsia="zh-CN"/>
        </w:rPr>
        <w:t>Th</w:t>
      </w:r>
      <w:r w:rsidR="005B4449">
        <w:rPr>
          <w:sz w:val="24"/>
          <w:lang w:eastAsia="zh-CN"/>
        </w:rPr>
        <w:t>e following pseudo code program</w:t>
      </w:r>
      <w:r w:rsidRPr="00ED6D0C">
        <w:rPr>
          <w:sz w:val="24"/>
          <w:lang w:eastAsia="zh-CN"/>
        </w:rPr>
        <w:t xml:space="preserve"> calculates the Fibonacci numbers from </w:t>
      </w:r>
      <w:r w:rsidRPr="00ED6D0C">
        <w:rPr>
          <w:i/>
          <w:sz w:val="24"/>
          <w:lang w:eastAsia="zh-CN"/>
        </w:rPr>
        <w:t>1</w:t>
      </w:r>
      <w:r w:rsidR="00ED6D0C" w:rsidRPr="00ED6D0C">
        <w:rPr>
          <w:i/>
          <w:sz w:val="24"/>
          <w:lang w:eastAsia="zh-CN"/>
        </w:rPr>
        <w:t>…</w:t>
      </w:r>
      <w:r w:rsidRPr="00ED6D0C">
        <w:rPr>
          <w:i/>
          <w:sz w:val="24"/>
          <w:lang w:eastAsia="zh-CN"/>
        </w:rPr>
        <w:t>n</w:t>
      </w:r>
      <w:r w:rsidRPr="00ED6D0C">
        <w:rPr>
          <w:sz w:val="24"/>
          <w:lang w:eastAsia="zh-CN"/>
        </w:rPr>
        <w:t>, and stores</w:t>
      </w:r>
      <w:r w:rsidR="00ED6D0C">
        <w:rPr>
          <w:sz w:val="24"/>
          <w:lang w:eastAsia="zh-CN"/>
        </w:rPr>
        <w:t xml:space="preserve"> </w:t>
      </w:r>
      <w:r w:rsidRPr="00ED6D0C">
        <w:rPr>
          <w:sz w:val="24"/>
          <w:lang w:eastAsia="zh-CN"/>
        </w:rPr>
        <w:t xml:space="preserve">them in an array. Translate this pseudo code into MIPS assembly, and use the </w:t>
      </w:r>
      <w:proofErr w:type="spellStart"/>
      <w:r w:rsidRPr="00ED6D0C">
        <w:rPr>
          <w:sz w:val="24"/>
          <w:lang w:eastAsia="zh-CN"/>
        </w:rPr>
        <w:t>PrintIntArray</w:t>
      </w:r>
      <w:proofErr w:type="spellEnd"/>
      <w:r w:rsidR="00ED6D0C">
        <w:rPr>
          <w:sz w:val="24"/>
          <w:lang w:eastAsia="zh-CN"/>
        </w:rPr>
        <w:t xml:space="preserve"> </w:t>
      </w:r>
      <w:r w:rsidRPr="00ED6D0C">
        <w:rPr>
          <w:sz w:val="24"/>
          <w:lang w:eastAsia="zh-CN"/>
        </w:rPr>
        <w:t>subprogram to print the results.</w:t>
      </w:r>
    </w:p>
    <w:p w14:paraId="32D60B8F" w14:textId="77777777" w:rsidR="00DF3AEA" w:rsidRDefault="00DF3AEA" w:rsidP="00DF3AEA">
      <w:pPr>
        <w:pStyle w:val="ListParagraph"/>
        <w:autoSpaceDE w:val="0"/>
        <w:autoSpaceDN w:val="0"/>
        <w:adjustRightInd w:val="0"/>
        <w:ind w:left="360"/>
        <w:rPr>
          <w:sz w:val="24"/>
          <w:lang w:eastAsia="zh-CN"/>
        </w:rPr>
      </w:pPr>
    </w:p>
    <w:p w14:paraId="58863EC5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main{</w:t>
      </w:r>
    </w:p>
    <w:p w14:paraId="3122F2E5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DF3AEA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size =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PromptInt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(“Enter a max Fibonacci number to calc: “)</w:t>
      </w:r>
    </w:p>
    <w:p w14:paraId="24CD012D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DF3AEA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Fibonacci[size]</w:t>
      </w:r>
    </w:p>
    <w:p w14:paraId="67B2E7D9" w14:textId="77777777" w:rsidR="006A05AC" w:rsidRDefault="006A05AC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</w:p>
    <w:p w14:paraId="55755B21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Fibonacci[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0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0</w:t>
      </w:r>
    </w:p>
    <w:p w14:paraId="1235DF07" w14:textId="77777777" w:rsid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Fibonacci[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</w:t>
      </w:r>
    </w:p>
    <w:p w14:paraId="37B9C172" w14:textId="77777777" w:rsidR="006A05AC" w:rsidRPr="00DF3AEA" w:rsidRDefault="006A05AC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</w:p>
    <w:p w14:paraId="6C3F0B34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DF3AEA">
        <w:rPr>
          <w:rFonts w:ascii="Courier New" w:eastAsia="Times New Roman" w:hAnsi="Courier New" w:cs="Courier New"/>
          <w:i/>
          <w:color w:val="AF00DB"/>
          <w:sz w:val="21"/>
          <w:szCs w:val="21"/>
          <w:lang w:eastAsia="zh-CN"/>
        </w:rPr>
        <w:t>for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(</w:t>
      </w:r>
      <w:r w:rsidRPr="00DF3AEA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= 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2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;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&lt; size;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++){</w:t>
      </w:r>
    </w:p>
    <w:p w14:paraId="499DAD18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  Fibonacci[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Fibonacci[i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-1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+ Fibonacci[i</w:t>
      </w:r>
      <w:r w:rsidRPr="00DF3AEA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-2</w:t>
      </w: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</w:t>
      </w:r>
    </w:p>
    <w:p w14:paraId="41065E71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}</w:t>
      </w:r>
    </w:p>
    <w:p w14:paraId="2C61DE08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proofErr w:type="spellStart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PrintIntArray</w:t>
      </w:r>
      <w:proofErr w:type="spellEnd"/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(Fibonacci, size)</w:t>
      </w:r>
    </w:p>
    <w:p w14:paraId="418FAF99" w14:textId="77777777" w:rsidR="00DF3AEA" w:rsidRPr="00DF3AEA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DF3AEA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}</w:t>
      </w:r>
    </w:p>
    <w:p w14:paraId="4050607E" w14:textId="26B29EA5" w:rsidR="00B3279F" w:rsidRDefault="008A404B" w:rsidP="00B3279F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sz w:val="24"/>
          <w:lang w:eastAsia="zh-CN"/>
        </w:rPr>
        <w:tab/>
      </w:r>
    </w:p>
    <w:p w14:paraId="2D7CE135" w14:textId="2AD869C0" w:rsidR="008A404B" w:rsidRDefault="008A404B" w:rsidP="00B3279F">
      <w:pPr>
        <w:autoSpaceDE w:val="0"/>
        <w:autoSpaceDN w:val="0"/>
        <w:adjustRightInd w:val="0"/>
        <w:rPr>
          <w:sz w:val="24"/>
          <w:lang w:eastAsia="zh-CN"/>
        </w:rPr>
      </w:pPr>
    </w:p>
    <w:p w14:paraId="20785EA2" w14:textId="098EEF48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Program:</w:t>
      </w:r>
      <w:r w:rsidRPr="008A404B">
        <w:rPr>
          <w:sz w:val="24"/>
          <w:lang w:eastAsia="zh-CN"/>
        </w:rPr>
        <w:tab/>
        <w:t>A</w:t>
      </w:r>
      <w:r>
        <w:rPr>
          <w:sz w:val="24"/>
          <w:lang w:eastAsia="zh-CN"/>
        </w:rPr>
        <w:t>V</w:t>
      </w:r>
      <w:r w:rsidRPr="008A404B">
        <w:rPr>
          <w:sz w:val="24"/>
          <w:lang w:eastAsia="zh-CN"/>
        </w:rPr>
        <w:t>arrayfibautils.asm</w:t>
      </w:r>
    </w:p>
    <w:p w14:paraId="44D33EE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Purpose:</w:t>
      </w:r>
      <w:r w:rsidRPr="008A404B">
        <w:rPr>
          <w:sz w:val="24"/>
          <w:lang w:eastAsia="zh-CN"/>
        </w:rPr>
        <w:tab/>
        <w:t>To define utilities which will be used in MIPS programs.</w:t>
      </w:r>
    </w:p>
    <w:p w14:paraId="7720D36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Author:</w:t>
      </w:r>
      <w:r w:rsidRPr="008A404B">
        <w:rPr>
          <w:sz w:val="24"/>
          <w:lang w:eastAsia="zh-CN"/>
        </w:rPr>
        <w:tab/>
        <w:t>Aditi Vaidya</w:t>
      </w:r>
    </w:p>
    <w:p w14:paraId="415BB63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Subprograms Index:</w:t>
      </w:r>
    </w:p>
    <w:p w14:paraId="766A500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</w:t>
      </w:r>
      <w:r w:rsidRPr="008A404B">
        <w:rPr>
          <w:sz w:val="24"/>
          <w:lang w:eastAsia="zh-CN"/>
        </w:rPr>
        <w:tab/>
        <w:t xml:space="preserve">Exit -Call </w:t>
      </w:r>
      <w:proofErr w:type="spellStart"/>
      <w:r w:rsidRPr="008A404B">
        <w:rPr>
          <w:sz w:val="24"/>
          <w:lang w:eastAsia="zh-CN"/>
        </w:rPr>
        <w:t>syscall</w:t>
      </w:r>
      <w:proofErr w:type="spellEnd"/>
      <w:r w:rsidRPr="008A404B">
        <w:rPr>
          <w:sz w:val="24"/>
          <w:lang w:eastAsia="zh-CN"/>
        </w:rPr>
        <w:t xml:space="preserve"> with a server 10 to exit the program</w:t>
      </w:r>
    </w:p>
    <w:p w14:paraId="678D9DB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NewLine</w:t>
      </w:r>
      <w:proofErr w:type="spellEnd"/>
      <w:r w:rsidRPr="008A404B">
        <w:rPr>
          <w:sz w:val="24"/>
          <w:lang w:eastAsia="zh-CN"/>
        </w:rPr>
        <w:t xml:space="preserve"> -Print a new line character (\n) to the console</w:t>
      </w:r>
    </w:p>
    <w:p w14:paraId="3EE79E7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PrintInt</w:t>
      </w:r>
      <w:proofErr w:type="spellEnd"/>
      <w:r w:rsidRPr="008A404B">
        <w:rPr>
          <w:sz w:val="24"/>
          <w:lang w:eastAsia="zh-CN"/>
        </w:rPr>
        <w:t xml:space="preserve"> - Print a string with an integer to the console</w:t>
      </w:r>
    </w:p>
    <w:p w14:paraId="56B7FFA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PromptInt</w:t>
      </w:r>
      <w:proofErr w:type="spellEnd"/>
      <w:r w:rsidRPr="008A404B">
        <w:rPr>
          <w:sz w:val="24"/>
          <w:lang w:eastAsia="zh-CN"/>
        </w:rPr>
        <w:t xml:space="preserve"> - Prompt the user to enter an integer, and return it to the calling program.</w:t>
      </w:r>
    </w:p>
    <w:p w14:paraId="6BD8304A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PrintIntArray</w:t>
      </w:r>
      <w:proofErr w:type="spellEnd"/>
      <w:r w:rsidRPr="008A404B">
        <w:rPr>
          <w:sz w:val="24"/>
          <w:lang w:eastAsia="zh-CN"/>
        </w:rPr>
        <w:t>-print an array of integers to console</w:t>
      </w:r>
    </w:p>
    <w:p w14:paraId="5FC179A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</w:p>
    <w:p w14:paraId="1C659FD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Subprogram: </w:t>
      </w:r>
      <w:proofErr w:type="spellStart"/>
      <w:r w:rsidRPr="008A404B">
        <w:rPr>
          <w:sz w:val="24"/>
          <w:lang w:eastAsia="zh-CN"/>
        </w:rPr>
        <w:t>AllocateArray</w:t>
      </w:r>
      <w:proofErr w:type="spellEnd"/>
    </w:p>
    <w:p w14:paraId="01B0D0B9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Purpose: To allocate an array of $a0 items, each of size $a1.</w:t>
      </w:r>
    </w:p>
    <w:p w14:paraId="7743FAB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Author: Aditi Vaidya</w:t>
      </w:r>
    </w:p>
    <w:p w14:paraId="05F6DA9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Input: $a0 - the number of items in the array</w:t>
      </w:r>
    </w:p>
    <w:p w14:paraId="6A2D7B3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</w:t>
      </w:r>
      <w:r w:rsidRPr="008A404B">
        <w:rPr>
          <w:sz w:val="24"/>
          <w:lang w:eastAsia="zh-CN"/>
        </w:rPr>
        <w:tab/>
        <w:t xml:space="preserve"> $a1 - the size of each item</w:t>
      </w:r>
    </w:p>
    <w:p w14:paraId="6DDC15E9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Output:$v0 - Address of the array allocated</w:t>
      </w:r>
    </w:p>
    <w:p w14:paraId="2F41894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8A404B">
        <w:rPr>
          <w:sz w:val="24"/>
          <w:lang w:eastAsia="zh-CN"/>
        </w:rPr>
        <w:t>AllocateArray</w:t>
      </w:r>
      <w:proofErr w:type="spellEnd"/>
      <w:r w:rsidRPr="008A404B">
        <w:rPr>
          <w:sz w:val="24"/>
          <w:lang w:eastAsia="zh-CN"/>
        </w:rPr>
        <w:t>:</w:t>
      </w:r>
    </w:p>
    <w:p w14:paraId="003D19F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lastRenderedPageBreak/>
        <w:tab/>
        <w:t xml:space="preserve">  </w:t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-4</w:t>
      </w:r>
    </w:p>
    <w:p w14:paraId="431A5ED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  </w:t>
      </w:r>
      <w:proofErr w:type="spellStart"/>
      <w:r w:rsidRPr="008A404B">
        <w:rPr>
          <w:sz w:val="24"/>
          <w:lang w:eastAsia="zh-CN"/>
        </w:rPr>
        <w:t>sw</w:t>
      </w:r>
      <w:proofErr w:type="spellEnd"/>
      <w:r w:rsidRPr="008A404B">
        <w:rPr>
          <w:sz w:val="24"/>
          <w:lang w:eastAsia="zh-CN"/>
        </w:rPr>
        <w:t xml:space="preserve"> $ra, 0($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65B541D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  </w:t>
      </w:r>
      <w:proofErr w:type="spellStart"/>
      <w:r w:rsidRPr="008A404B">
        <w:rPr>
          <w:sz w:val="24"/>
          <w:lang w:eastAsia="zh-CN"/>
        </w:rPr>
        <w:t>mul</w:t>
      </w:r>
      <w:proofErr w:type="spellEnd"/>
      <w:r w:rsidRPr="008A404B">
        <w:rPr>
          <w:sz w:val="24"/>
          <w:lang w:eastAsia="zh-CN"/>
        </w:rPr>
        <w:t xml:space="preserve"> $a0, $a0, 4</w:t>
      </w:r>
      <w:r w:rsidRPr="008A404B">
        <w:rPr>
          <w:sz w:val="24"/>
          <w:lang w:eastAsia="zh-CN"/>
        </w:rPr>
        <w:tab/>
        <w:t xml:space="preserve"># Question 3b ( I do not understand what is </w:t>
      </w:r>
      <w:proofErr w:type="spellStart"/>
      <w:r w:rsidRPr="008A404B">
        <w:rPr>
          <w:sz w:val="24"/>
          <w:lang w:eastAsia="zh-CN"/>
        </w:rPr>
        <w:t>mean't</w:t>
      </w:r>
      <w:proofErr w:type="spellEnd"/>
      <w:r w:rsidRPr="008A404B">
        <w:rPr>
          <w:sz w:val="24"/>
          <w:lang w:eastAsia="zh-CN"/>
        </w:rPr>
        <w:t xml:space="preserve"> in question 3a )</w:t>
      </w:r>
    </w:p>
    <w:p w14:paraId="75AB8DE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  li $v0, 9</w:t>
      </w:r>
    </w:p>
    <w:p w14:paraId="516FA49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  </w:t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430B292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$ra, 0($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1E376CC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  </w:t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4</w:t>
      </w:r>
    </w:p>
    <w:p w14:paraId="4F54E86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  </w:t>
      </w:r>
      <w:proofErr w:type="spellStart"/>
      <w:r w:rsidRPr="008A404B">
        <w:rPr>
          <w:sz w:val="24"/>
          <w:lang w:eastAsia="zh-CN"/>
        </w:rPr>
        <w:t>jr</w:t>
      </w:r>
      <w:proofErr w:type="spellEnd"/>
      <w:r w:rsidRPr="008A404B">
        <w:rPr>
          <w:sz w:val="24"/>
          <w:lang w:eastAsia="zh-CN"/>
        </w:rPr>
        <w:t xml:space="preserve"> $ra</w:t>
      </w:r>
    </w:p>
    <w:p w14:paraId="0765B183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Subprogram: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PrintNewLine</w:t>
      </w:r>
      <w:proofErr w:type="spellEnd"/>
    </w:p>
    <w:p w14:paraId="6357912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Author:</w:t>
      </w:r>
      <w:r w:rsidRPr="008A404B">
        <w:rPr>
          <w:sz w:val="24"/>
          <w:lang w:eastAsia="zh-CN"/>
        </w:rPr>
        <w:tab/>
        <w:t>Aditi Vaidya</w:t>
      </w:r>
    </w:p>
    <w:p w14:paraId="3167951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Purpose:</w:t>
      </w:r>
      <w:r w:rsidRPr="008A404B">
        <w:rPr>
          <w:sz w:val="24"/>
          <w:lang w:eastAsia="zh-CN"/>
        </w:rPr>
        <w:tab/>
        <w:t>To output a new line to the user console</w:t>
      </w:r>
    </w:p>
    <w:p w14:paraId="6DCEDDE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Input:</w:t>
      </w:r>
      <w:r w:rsidRPr="008A404B">
        <w:rPr>
          <w:sz w:val="24"/>
          <w:lang w:eastAsia="zh-CN"/>
        </w:rPr>
        <w:tab/>
        <w:t>None</w:t>
      </w:r>
    </w:p>
    <w:p w14:paraId="3424E01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Output:</w:t>
      </w:r>
      <w:r w:rsidRPr="008A404B">
        <w:rPr>
          <w:sz w:val="24"/>
          <w:lang w:eastAsia="zh-CN"/>
        </w:rPr>
        <w:tab/>
        <w:t>None</w:t>
      </w:r>
    </w:p>
    <w:p w14:paraId="05B6545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Side Effects:</w:t>
      </w:r>
      <w:r w:rsidRPr="008A404B">
        <w:rPr>
          <w:sz w:val="24"/>
          <w:lang w:eastAsia="zh-CN"/>
        </w:rPr>
        <w:tab/>
        <w:t>A new line character is printed to the user's console</w:t>
      </w:r>
    </w:p>
    <w:p w14:paraId="3ECE29A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.text </w:t>
      </w:r>
    </w:p>
    <w:p w14:paraId="061FDCC9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8A404B">
        <w:rPr>
          <w:sz w:val="24"/>
          <w:lang w:eastAsia="zh-CN"/>
        </w:rPr>
        <w:t>PrintNewLine</w:t>
      </w:r>
      <w:proofErr w:type="spellEnd"/>
      <w:r w:rsidRPr="008A404B">
        <w:rPr>
          <w:sz w:val="24"/>
          <w:lang w:eastAsia="zh-CN"/>
        </w:rPr>
        <w:t>:</w:t>
      </w:r>
    </w:p>
    <w:p w14:paraId="0F65AF9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li $v0, 4</w:t>
      </w:r>
    </w:p>
    <w:p w14:paraId="4B0DD98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la $a0, __</w:t>
      </w:r>
      <w:proofErr w:type="spellStart"/>
      <w:r w:rsidRPr="008A404B">
        <w:rPr>
          <w:sz w:val="24"/>
          <w:lang w:eastAsia="zh-CN"/>
        </w:rPr>
        <w:t>PNL_newline</w:t>
      </w:r>
      <w:proofErr w:type="spellEnd"/>
    </w:p>
    <w:p w14:paraId="6D5F915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0657D3B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jr</w:t>
      </w:r>
      <w:proofErr w:type="spellEnd"/>
      <w:r w:rsidRPr="008A404B">
        <w:rPr>
          <w:sz w:val="24"/>
          <w:lang w:eastAsia="zh-CN"/>
        </w:rPr>
        <w:t xml:space="preserve"> $ra</w:t>
      </w:r>
    </w:p>
    <w:p w14:paraId="7262830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.data</w:t>
      </w:r>
    </w:p>
    <w:p w14:paraId="4849721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__</w:t>
      </w:r>
      <w:proofErr w:type="spellStart"/>
      <w:r w:rsidRPr="008A404B">
        <w:rPr>
          <w:sz w:val="24"/>
          <w:lang w:eastAsia="zh-CN"/>
        </w:rPr>
        <w:t>PNL_newline</w:t>
      </w:r>
      <w:proofErr w:type="spell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.</w:t>
      </w:r>
      <w:proofErr w:type="spellStart"/>
      <w:r w:rsidRPr="008A404B">
        <w:rPr>
          <w:sz w:val="24"/>
          <w:lang w:eastAsia="zh-CN"/>
        </w:rPr>
        <w:t>asciiz</w:t>
      </w:r>
      <w:proofErr w:type="spellEnd"/>
      <w:r w:rsidRPr="008A404B">
        <w:rPr>
          <w:sz w:val="24"/>
          <w:lang w:eastAsia="zh-CN"/>
        </w:rPr>
        <w:t xml:space="preserve"> "\n"</w:t>
      </w:r>
    </w:p>
    <w:p w14:paraId="44A9DDC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</w:p>
    <w:p w14:paraId="43AEE35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subprogram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PrintInt</w:t>
      </w:r>
      <w:proofErr w:type="spellEnd"/>
    </w:p>
    <w:p w14:paraId="2753EFE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author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Aditi Vaidya</w:t>
      </w:r>
    </w:p>
    <w:p w14:paraId="5A2710F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purpose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To print a string to the console</w:t>
      </w:r>
    </w:p>
    <w:p w14:paraId="27C389D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input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$a0 - The address of the string to print.</w:t>
      </w:r>
    </w:p>
    <w:p w14:paraId="138C8F7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</w:t>
      </w:r>
      <w:r w:rsidRPr="008A404B">
        <w:rPr>
          <w:sz w:val="24"/>
          <w:lang w:eastAsia="zh-CN"/>
        </w:rPr>
        <w:tab/>
      </w:r>
      <w:r w:rsidRPr="008A404B">
        <w:rPr>
          <w:sz w:val="24"/>
          <w:lang w:eastAsia="zh-CN"/>
        </w:rPr>
        <w:tab/>
        <w:t>$a1 - The value of the int to print</w:t>
      </w:r>
    </w:p>
    <w:p w14:paraId="1269B50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returns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None</w:t>
      </w:r>
    </w:p>
    <w:p w14:paraId="7C53C395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side</w:t>
      </w:r>
      <w:proofErr w:type="gramEnd"/>
      <w:r w:rsidRPr="008A404B">
        <w:rPr>
          <w:sz w:val="24"/>
          <w:lang w:eastAsia="zh-CN"/>
        </w:rPr>
        <w:t xml:space="preserve"> effects:</w:t>
      </w:r>
      <w:r w:rsidRPr="008A404B">
        <w:rPr>
          <w:sz w:val="24"/>
          <w:lang w:eastAsia="zh-CN"/>
        </w:rPr>
        <w:tab/>
        <w:t>The String is printed followed by the integer value.</w:t>
      </w:r>
    </w:p>
    <w:p w14:paraId="348321B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.text</w:t>
      </w:r>
    </w:p>
    <w:p w14:paraId="25B23E2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8A404B">
        <w:rPr>
          <w:sz w:val="24"/>
          <w:lang w:eastAsia="zh-CN"/>
        </w:rPr>
        <w:t>PrintInt</w:t>
      </w:r>
      <w:proofErr w:type="spellEnd"/>
      <w:r w:rsidRPr="008A404B">
        <w:rPr>
          <w:sz w:val="24"/>
          <w:lang w:eastAsia="zh-CN"/>
        </w:rPr>
        <w:t>:</w:t>
      </w:r>
    </w:p>
    <w:p w14:paraId="4208417A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# Print string. The string address is already in $a0</w:t>
      </w:r>
    </w:p>
    <w:p w14:paraId="51C4CC3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li $v0, 4</w:t>
      </w:r>
    </w:p>
    <w:p w14:paraId="05DA831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2AE2E20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# Print integer. The integer value is in $a1, and must</w:t>
      </w:r>
    </w:p>
    <w:p w14:paraId="5D0682A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move $a0, $a1</w:t>
      </w:r>
    </w:p>
    <w:p w14:paraId="5DD04060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li $v0, 1</w:t>
      </w:r>
    </w:p>
    <w:p w14:paraId="194283A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27C29E20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jr</w:t>
      </w:r>
      <w:proofErr w:type="spellEnd"/>
      <w:r w:rsidRPr="008A404B">
        <w:rPr>
          <w:sz w:val="24"/>
          <w:lang w:eastAsia="zh-CN"/>
        </w:rPr>
        <w:t xml:space="preserve"> $ra</w:t>
      </w:r>
    </w:p>
    <w:p w14:paraId="70390B63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</w:p>
    <w:p w14:paraId="5776C60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subprogram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PromptInt</w:t>
      </w:r>
      <w:proofErr w:type="spellEnd"/>
    </w:p>
    <w:p w14:paraId="0297FE7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author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Aditi Vaidya</w:t>
      </w:r>
    </w:p>
    <w:p w14:paraId="1C0AFC9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purpose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To print the user for an integer input, and</w:t>
      </w:r>
    </w:p>
    <w:p w14:paraId="6C891E5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</w:t>
      </w:r>
      <w:r w:rsidRPr="008A404B">
        <w:rPr>
          <w:sz w:val="24"/>
          <w:lang w:eastAsia="zh-CN"/>
        </w:rPr>
        <w:tab/>
      </w:r>
      <w:r w:rsidRPr="008A404B">
        <w:rPr>
          <w:sz w:val="24"/>
          <w:lang w:eastAsia="zh-CN"/>
        </w:rPr>
        <w:tab/>
      </w:r>
      <w:proofErr w:type="gramStart"/>
      <w:r w:rsidRPr="008A404B">
        <w:rPr>
          <w:sz w:val="24"/>
          <w:lang w:eastAsia="zh-CN"/>
        </w:rPr>
        <w:t>to</w:t>
      </w:r>
      <w:proofErr w:type="gramEnd"/>
      <w:r w:rsidRPr="008A404B">
        <w:rPr>
          <w:sz w:val="24"/>
          <w:lang w:eastAsia="zh-CN"/>
        </w:rPr>
        <w:t xml:space="preserve"> return that input value to the caller.</w:t>
      </w:r>
    </w:p>
    <w:p w14:paraId="635F1A7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input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$a0 - The address of the string to print.</w:t>
      </w:r>
    </w:p>
    <w:p w14:paraId="5287667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returns</w:t>
      </w:r>
      <w:proofErr w:type="gram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$v0 - The value the user entered</w:t>
      </w:r>
    </w:p>
    <w:p w14:paraId="2F724975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side</w:t>
      </w:r>
      <w:proofErr w:type="gramEnd"/>
      <w:r w:rsidRPr="008A404B">
        <w:rPr>
          <w:sz w:val="24"/>
          <w:lang w:eastAsia="zh-CN"/>
        </w:rPr>
        <w:t xml:space="preserve"> effects:</w:t>
      </w:r>
      <w:r w:rsidRPr="008A404B">
        <w:rPr>
          <w:sz w:val="24"/>
          <w:lang w:eastAsia="zh-CN"/>
        </w:rPr>
        <w:tab/>
        <w:t>The String is printed followed by the integer value.</w:t>
      </w:r>
    </w:p>
    <w:p w14:paraId="4E78D4C3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.text</w:t>
      </w:r>
    </w:p>
    <w:p w14:paraId="0C870CB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8A404B">
        <w:rPr>
          <w:sz w:val="24"/>
          <w:lang w:eastAsia="zh-CN"/>
        </w:rPr>
        <w:t>PromptInt</w:t>
      </w:r>
      <w:proofErr w:type="spellEnd"/>
      <w:r w:rsidRPr="008A404B">
        <w:rPr>
          <w:sz w:val="24"/>
          <w:lang w:eastAsia="zh-CN"/>
        </w:rPr>
        <w:t>:</w:t>
      </w:r>
    </w:p>
    <w:p w14:paraId="33FF941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lastRenderedPageBreak/>
        <w:tab/>
        <w:t># Print the prompt, which is already in $a0</w:t>
      </w:r>
    </w:p>
    <w:p w14:paraId="6EE0CE0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$v0, $zero, 4</w:t>
      </w:r>
    </w:p>
    <w:p w14:paraId="414CF20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3FEDF0C0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# Read the integer value. Note that at the end of the</w:t>
      </w:r>
    </w:p>
    <w:p w14:paraId="2639D96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 xml:space="preserve"># </w:t>
      </w:r>
      <w:proofErr w:type="spellStart"/>
      <w:proofErr w:type="gramStart"/>
      <w:r w:rsidRPr="008A404B">
        <w:rPr>
          <w:sz w:val="24"/>
          <w:lang w:eastAsia="zh-CN"/>
        </w:rPr>
        <w:t>syscall</w:t>
      </w:r>
      <w:proofErr w:type="spellEnd"/>
      <w:proofErr w:type="gramEnd"/>
      <w:r w:rsidRPr="008A404B">
        <w:rPr>
          <w:sz w:val="24"/>
          <w:lang w:eastAsia="zh-CN"/>
        </w:rPr>
        <w:t xml:space="preserve"> the value is already in $v0, so there is no</w:t>
      </w:r>
    </w:p>
    <w:p w14:paraId="1456349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move $a0, $a1</w:t>
      </w:r>
    </w:p>
    <w:p w14:paraId="4A2C351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$v0, $zero, 5</w:t>
      </w:r>
    </w:p>
    <w:p w14:paraId="1CFE4C1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62BABF50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jr</w:t>
      </w:r>
      <w:proofErr w:type="spellEnd"/>
      <w:r w:rsidRPr="008A404B">
        <w:rPr>
          <w:sz w:val="24"/>
          <w:lang w:eastAsia="zh-CN"/>
        </w:rPr>
        <w:t xml:space="preserve"> $ra</w:t>
      </w:r>
    </w:p>
    <w:p w14:paraId="314A448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</w:p>
    <w:p w14:paraId="0934523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Subprogram:</w:t>
      </w:r>
      <w:r w:rsidRPr="008A404B">
        <w:rPr>
          <w:sz w:val="24"/>
          <w:lang w:eastAsia="zh-CN"/>
        </w:rPr>
        <w:tab/>
        <w:t>Exit</w:t>
      </w:r>
    </w:p>
    <w:p w14:paraId="37434AB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Author:</w:t>
      </w:r>
      <w:r w:rsidRPr="008A404B">
        <w:rPr>
          <w:sz w:val="24"/>
          <w:lang w:eastAsia="zh-CN"/>
        </w:rPr>
        <w:tab/>
        <w:t>Aditi Vaidya</w:t>
      </w:r>
    </w:p>
    <w:p w14:paraId="2B9651E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Purpose:</w:t>
      </w:r>
      <w:r w:rsidRPr="008A404B">
        <w:rPr>
          <w:sz w:val="24"/>
          <w:lang w:eastAsia="zh-CN"/>
        </w:rPr>
        <w:tab/>
        <w:t>To exit the program</w:t>
      </w:r>
    </w:p>
    <w:p w14:paraId="40D0FBA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Input:</w:t>
      </w:r>
      <w:r w:rsidRPr="008A404B">
        <w:rPr>
          <w:sz w:val="24"/>
          <w:lang w:eastAsia="zh-CN"/>
        </w:rPr>
        <w:tab/>
        <w:t>None</w:t>
      </w:r>
    </w:p>
    <w:p w14:paraId="2C54509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Output:</w:t>
      </w:r>
      <w:r w:rsidRPr="008A404B">
        <w:rPr>
          <w:sz w:val="24"/>
          <w:lang w:eastAsia="zh-CN"/>
        </w:rPr>
        <w:tab/>
        <w:t>None</w:t>
      </w:r>
    </w:p>
    <w:p w14:paraId="39A3F5B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Side Effects:</w:t>
      </w:r>
      <w:r w:rsidRPr="008A404B">
        <w:rPr>
          <w:sz w:val="24"/>
          <w:lang w:eastAsia="zh-CN"/>
        </w:rPr>
        <w:tab/>
        <w:t>Exits the MIPS program</w:t>
      </w:r>
    </w:p>
    <w:p w14:paraId="6217216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.text</w:t>
      </w:r>
    </w:p>
    <w:p w14:paraId="2C6A8DF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Exit:</w:t>
      </w:r>
    </w:p>
    <w:p w14:paraId="0ED62DF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li $v0, 10</w:t>
      </w:r>
    </w:p>
    <w:p w14:paraId="49AEAE7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4D6781CA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</w:p>
    <w:p w14:paraId="16EB009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Subprogram: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PrintString</w:t>
      </w:r>
      <w:proofErr w:type="spellEnd"/>
    </w:p>
    <w:p w14:paraId="5081A0E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Author:</w:t>
      </w:r>
      <w:r w:rsidRPr="008A404B">
        <w:rPr>
          <w:sz w:val="24"/>
          <w:lang w:eastAsia="zh-CN"/>
        </w:rPr>
        <w:tab/>
        <w:t>Aditi Vaidya</w:t>
      </w:r>
    </w:p>
    <w:p w14:paraId="1805A84A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Purpose:</w:t>
      </w:r>
      <w:r w:rsidRPr="008A404B">
        <w:rPr>
          <w:sz w:val="24"/>
          <w:lang w:eastAsia="zh-CN"/>
        </w:rPr>
        <w:tab/>
        <w:t>To print a string to the console</w:t>
      </w:r>
    </w:p>
    <w:p w14:paraId="2C15DC7A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Input:</w:t>
      </w:r>
      <w:r w:rsidRPr="008A404B">
        <w:rPr>
          <w:sz w:val="24"/>
          <w:lang w:eastAsia="zh-CN"/>
        </w:rPr>
        <w:tab/>
        <w:t>$a0 - The address of the string to be printed</w:t>
      </w:r>
    </w:p>
    <w:p w14:paraId="5DB7F3A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Returns:</w:t>
      </w:r>
      <w:r w:rsidRPr="008A404B">
        <w:rPr>
          <w:sz w:val="24"/>
          <w:lang w:eastAsia="zh-CN"/>
        </w:rPr>
        <w:tab/>
        <w:t>None</w:t>
      </w:r>
    </w:p>
    <w:p w14:paraId="750A7A5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Side Effects:</w:t>
      </w:r>
      <w:r w:rsidRPr="008A404B">
        <w:rPr>
          <w:sz w:val="24"/>
          <w:lang w:eastAsia="zh-CN"/>
        </w:rPr>
        <w:tab/>
        <w:t>The string is printed to the console</w:t>
      </w:r>
    </w:p>
    <w:p w14:paraId="2E0482C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.text</w:t>
      </w:r>
    </w:p>
    <w:p w14:paraId="7E19A2B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8A404B">
        <w:rPr>
          <w:sz w:val="24"/>
          <w:lang w:eastAsia="zh-CN"/>
        </w:rPr>
        <w:t>PrintString</w:t>
      </w:r>
      <w:proofErr w:type="spellEnd"/>
      <w:r w:rsidRPr="008A404B">
        <w:rPr>
          <w:sz w:val="24"/>
          <w:lang w:eastAsia="zh-CN"/>
        </w:rPr>
        <w:t>:</w:t>
      </w:r>
    </w:p>
    <w:p w14:paraId="38836C6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</w:t>
      </w:r>
    </w:p>
    <w:p w14:paraId="24E31220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$v0, $zero, 4</w:t>
      </w:r>
    </w:p>
    <w:p w14:paraId="363B138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13688A25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jr</w:t>
      </w:r>
      <w:proofErr w:type="spellEnd"/>
      <w:r w:rsidRPr="008A404B">
        <w:rPr>
          <w:sz w:val="24"/>
          <w:lang w:eastAsia="zh-CN"/>
        </w:rPr>
        <w:t xml:space="preserve"> $ra</w:t>
      </w:r>
    </w:p>
    <w:p w14:paraId="2C88631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.text</w:t>
      </w:r>
    </w:p>
    <w:p w14:paraId="074E454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8A404B">
        <w:rPr>
          <w:sz w:val="24"/>
          <w:lang w:eastAsia="zh-CN"/>
        </w:rPr>
        <w:t>PrintIntArray</w:t>
      </w:r>
      <w:proofErr w:type="spellEnd"/>
      <w:r w:rsidRPr="008A404B">
        <w:rPr>
          <w:sz w:val="24"/>
          <w:lang w:eastAsia="zh-CN"/>
        </w:rPr>
        <w:t>:</w:t>
      </w:r>
    </w:p>
    <w:p w14:paraId="60C5233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-16</w:t>
      </w:r>
      <w:r w:rsidRPr="008A404B">
        <w:rPr>
          <w:sz w:val="24"/>
          <w:lang w:eastAsia="zh-CN"/>
        </w:rPr>
        <w:tab/>
      </w:r>
    </w:p>
    <w:p w14:paraId="05E4CE13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sw</w:t>
      </w:r>
      <w:proofErr w:type="spellEnd"/>
      <w:r w:rsidRPr="008A404B">
        <w:rPr>
          <w:sz w:val="24"/>
          <w:lang w:eastAsia="zh-CN"/>
        </w:rPr>
        <w:t xml:space="preserve"> $ra, 0($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35C2614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sw</w:t>
      </w:r>
      <w:proofErr w:type="spellEnd"/>
      <w:r w:rsidRPr="008A404B">
        <w:rPr>
          <w:sz w:val="24"/>
          <w:lang w:eastAsia="zh-CN"/>
        </w:rPr>
        <w:t xml:space="preserve"> $s0, 4($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7D19D6D9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sw</w:t>
      </w:r>
      <w:proofErr w:type="spellEnd"/>
      <w:r w:rsidRPr="008A404B">
        <w:rPr>
          <w:sz w:val="24"/>
          <w:lang w:eastAsia="zh-CN"/>
        </w:rPr>
        <w:t xml:space="preserve"> $s1, 8($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635433A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sw</w:t>
      </w:r>
      <w:proofErr w:type="spellEnd"/>
      <w:r w:rsidRPr="008A404B">
        <w:rPr>
          <w:sz w:val="24"/>
          <w:lang w:eastAsia="zh-CN"/>
        </w:rPr>
        <w:t xml:space="preserve"> $s2, 12($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304F3C9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</w:p>
    <w:p w14:paraId="6AD4C81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 xml:space="preserve"># </w:t>
      </w:r>
      <w:proofErr w:type="gramStart"/>
      <w:r w:rsidRPr="008A404B">
        <w:rPr>
          <w:sz w:val="24"/>
          <w:lang w:eastAsia="zh-CN"/>
        </w:rPr>
        <w:t>save</w:t>
      </w:r>
      <w:proofErr w:type="gramEnd"/>
      <w:r w:rsidRPr="008A404B">
        <w:rPr>
          <w:sz w:val="24"/>
          <w:lang w:eastAsia="zh-CN"/>
        </w:rPr>
        <w:t xml:space="preserve"> array to $s0</w:t>
      </w:r>
    </w:p>
    <w:p w14:paraId="000D2CF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move $s0, $a0</w:t>
      </w:r>
    </w:p>
    <w:p w14:paraId="1483D1E3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 xml:space="preserve"># </w:t>
      </w:r>
      <w:proofErr w:type="gramStart"/>
      <w:r w:rsidRPr="008A404B">
        <w:rPr>
          <w:sz w:val="24"/>
          <w:lang w:eastAsia="zh-CN"/>
        </w:rPr>
        <w:t>initialization</w:t>
      </w:r>
      <w:proofErr w:type="gramEnd"/>
      <w:r w:rsidRPr="008A404B">
        <w:rPr>
          <w:sz w:val="24"/>
          <w:lang w:eastAsia="zh-CN"/>
        </w:rPr>
        <w:t xml:space="preserve"> for counter loop</w:t>
      </w:r>
    </w:p>
    <w:p w14:paraId="20179B2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# $s2 is the loop counter</w:t>
      </w:r>
    </w:p>
    <w:p w14:paraId="44A701D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move $s1, $a1</w:t>
      </w:r>
    </w:p>
    <w:p w14:paraId="55FDABD5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ab/>
        <w:t>move $s2, $zero</w:t>
      </w:r>
    </w:p>
    <w:p w14:paraId="7FB5DC59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</w:p>
    <w:p w14:paraId="7ED3379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</w:t>
      </w:r>
      <w:r w:rsidRPr="008A404B">
        <w:rPr>
          <w:sz w:val="24"/>
          <w:lang w:eastAsia="zh-CN"/>
        </w:rPr>
        <w:tab/>
        <w:t xml:space="preserve">la $a0 </w:t>
      </w:r>
      <w:proofErr w:type="spellStart"/>
      <w:r w:rsidRPr="008A404B">
        <w:rPr>
          <w:sz w:val="24"/>
          <w:lang w:eastAsia="zh-CN"/>
        </w:rPr>
        <w:t>open_bracket</w:t>
      </w:r>
      <w:proofErr w:type="spellEnd"/>
    </w:p>
    <w:p w14:paraId="0808A66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</w:t>
      </w:r>
      <w:r w:rsidRPr="008A404B">
        <w:rPr>
          <w:sz w:val="24"/>
          <w:lang w:eastAsia="zh-CN"/>
        </w:rPr>
        <w:tab/>
      </w:r>
      <w:proofErr w:type="spellStart"/>
      <w:r w:rsidRPr="008A404B">
        <w:rPr>
          <w:sz w:val="24"/>
          <w:lang w:eastAsia="zh-CN"/>
        </w:rPr>
        <w:t>jal</w:t>
      </w:r>
      <w:proofErr w:type="spellEnd"/>
      <w:r w:rsidRPr="008A404B">
        <w:rPr>
          <w:sz w:val="24"/>
          <w:lang w:eastAsia="zh-CN"/>
        </w:rPr>
        <w:t xml:space="preserve"> </w:t>
      </w:r>
      <w:proofErr w:type="spellStart"/>
      <w:r w:rsidRPr="008A404B">
        <w:rPr>
          <w:sz w:val="24"/>
          <w:lang w:eastAsia="zh-CN"/>
        </w:rPr>
        <w:t>PrintString</w:t>
      </w:r>
      <w:proofErr w:type="spellEnd"/>
    </w:p>
    <w:p w14:paraId="4EE46B59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lastRenderedPageBreak/>
        <w:t>loop:</w:t>
      </w:r>
    </w:p>
    <w:p w14:paraId="2BF71C6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sge</w:t>
      </w:r>
      <w:proofErr w:type="spellEnd"/>
      <w:r w:rsidRPr="008A404B">
        <w:rPr>
          <w:sz w:val="24"/>
          <w:lang w:eastAsia="zh-CN"/>
        </w:rPr>
        <w:t xml:space="preserve"> $t0, $s2, $s1</w:t>
      </w:r>
      <w:r w:rsidRPr="008A404B">
        <w:rPr>
          <w:sz w:val="24"/>
          <w:lang w:eastAsia="zh-CN"/>
        </w:rPr>
        <w:tab/>
      </w:r>
      <w:r w:rsidRPr="008A404B">
        <w:rPr>
          <w:sz w:val="24"/>
          <w:lang w:eastAsia="zh-CN"/>
        </w:rPr>
        <w:tab/>
        <w:t xml:space="preserve">    # check condition</w:t>
      </w:r>
    </w:p>
    <w:p w14:paraId="420AA5C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bnez</w:t>
      </w:r>
      <w:proofErr w:type="spellEnd"/>
      <w:r w:rsidRPr="008A404B">
        <w:rPr>
          <w:sz w:val="24"/>
          <w:lang w:eastAsia="zh-CN"/>
        </w:rPr>
        <w:t xml:space="preserve"> $t0, </w:t>
      </w:r>
      <w:proofErr w:type="spellStart"/>
      <w:r w:rsidRPr="008A404B">
        <w:rPr>
          <w:sz w:val="24"/>
          <w:lang w:eastAsia="zh-CN"/>
        </w:rPr>
        <w:t>end_loop</w:t>
      </w:r>
      <w:proofErr w:type="spellEnd"/>
    </w:p>
    <w:p w14:paraId="2D86291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</w:t>
      </w:r>
      <w:proofErr w:type="spellStart"/>
      <w:r w:rsidRPr="008A404B">
        <w:rPr>
          <w:sz w:val="24"/>
          <w:lang w:eastAsia="zh-CN"/>
        </w:rPr>
        <w:t>sll</w:t>
      </w:r>
      <w:proofErr w:type="spellEnd"/>
      <w:r w:rsidRPr="008A404B">
        <w:rPr>
          <w:sz w:val="24"/>
          <w:lang w:eastAsia="zh-CN"/>
        </w:rPr>
        <w:t xml:space="preserve"> $t0, $s2, 2</w:t>
      </w:r>
    </w:p>
    <w:p w14:paraId="0EE25B5A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add $t0, $t0, $s0</w:t>
      </w:r>
    </w:p>
    <w:p w14:paraId="1CD74DE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$a1, 0($t0)</w:t>
      </w:r>
    </w:p>
    <w:p w14:paraId="0AD5932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la $a0,  separator</w:t>
      </w:r>
    </w:p>
    <w:p w14:paraId="3E7C1EE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</w:t>
      </w:r>
      <w:proofErr w:type="spellStart"/>
      <w:r w:rsidRPr="008A404B">
        <w:rPr>
          <w:sz w:val="24"/>
          <w:lang w:eastAsia="zh-CN"/>
        </w:rPr>
        <w:t>jal</w:t>
      </w:r>
      <w:proofErr w:type="spellEnd"/>
      <w:r w:rsidRPr="008A404B">
        <w:rPr>
          <w:sz w:val="24"/>
          <w:lang w:eastAsia="zh-CN"/>
        </w:rPr>
        <w:t xml:space="preserve"> </w:t>
      </w:r>
      <w:proofErr w:type="spellStart"/>
      <w:r w:rsidRPr="008A404B">
        <w:rPr>
          <w:sz w:val="24"/>
          <w:lang w:eastAsia="zh-CN"/>
        </w:rPr>
        <w:t>PrintInt</w:t>
      </w:r>
      <w:proofErr w:type="spellEnd"/>
    </w:p>
    <w:p w14:paraId="3AB98F6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    </w:t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$s2, $s2, 1</w:t>
      </w:r>
    </w:p>
    <w:p w14:paraId="7BBF514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val="nl-NL" w:eastAsia="zh-CN"/>
        </w:rPr>
      </w:pPr>
      <w:r w:rsidRPr="008A404B">
        <w:rPr>
          <w:sz w:val="24"/>
          <w:lang w:eastAsia="zh-CN"/>
        </w:rPr>
        <w:t xml:space="preserve">        </w:t>
      </w:r>
      <w:r w:rsidRPr="008A404B">
        <w:rPr>
          <w:sz w:val="24"/>
          <w:lang w:val="nl-NL" w:eastAsia="zh-CN"/>
        </w:rPr>
        <w:t>b loop</w:t>
      </w:r>
    </w:p>
    <w:p w14:paraId="759F3D4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val="nl-NL" w:eastAsia="zh-CN"/>
        </w:rPr>
      </w:pPr>
      <w:r w:rsidRPr="008A404B">
        <w:rPr>
          <w:sz w:val="24"/>
          <w:lang w:val="nl-NL" w:eastAsia="zh-CN"/>
        </w:rPr>
        <w:t>end_loop:</w:t>
      </w:r>
    </w:p>
    <w:p w14:paraId="78FFD20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val="nl-NL" w:eastAsia="zh-CN"/>
        </w:rPr>
      </w:pPr>
      <w:r w:rsidRPr="008A404B">
        <w:rPr>
          <w:sz w:val="24"/>
          <w:lang w:val="nl-NL" w:eastAsia="zh-CN"/>
        </w:rPr>
        <w:t xml:space="preserve">    li $v0, 4</w:t>
      </w:r>
    </w:p>
    <w:p w14:paraId="0929E1D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val="nl-NL" w:eastAsia="zh-CN"/>
        </w:rPr>
        <w:t xml:space="preserve">    </w:t>
      </w:r>
      <w:r w:rsidRPr="008A404B">
        <w:rPr>
          <w:sz w:val="24"/>
          <w:lang w:eastAsia="zh-CN"/>
        </w:rPr>
        <w:t xml:space="preserve">la $a0, </w:t>
      </w:r>
      <w:proofErr w:type="spellStart"/>
      <w:r w:rsidRPr="008A404B">
        <w:rPr>
          <w:sz w:val="24"/>
          <w:lang w:eastAsia="zh-CN"/>
        </w:rPr>
        <w:t>close_bracket</w:t>
      </w:r>
      <w:proofErr w:type="spellEnd"/>
    </w:p>
    <w:p w14:paraId="26C8BF1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7E5840C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$ra, 0($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1ABA078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$s0, 4($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6DC0B6C3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$s1, 8($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1530516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$s2, 12($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79B07C5D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16</w:t>
      </w:r>
    </w:p>
    <w:p w14:paraId="029FFDB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jr</w:t>
      </w:r>
      <w:proofErr w:type="spellEnd"/>
      <w:r w:rsidRPr="008A404B">
        <w:rPr>
          <w:sz w:val="24"/>
          <w:lang w:eastAsia="zh-CN"/>
        </w:rPr>
        <w:t xml:space="preserve"> $ra</w:t>
      </w:r>
    </w:p>
    <w:p w14:paraId="4ED507C2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.data</w:t>
      </w:r>
    </w:p>
    <w:p w14:paraId="5D9772B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open_bracket</w:t>
      </w:r>
      <w:proofErr w:type="spell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.</w:t>
      </w:r>
      <w:proofErr w:type="spellStart"/>
      <w:r w:rsidRPr="008A404B">
        <w:rPr>
          <w:sz w:val="24"/>
          <w:lang w:eastAsia="zh-CN"/>
        </w:rPr>
        <w:t>asciiz</w:t>
      </w:r>
      <w:proofErr w:type="spellEnd"/>
      <w:r w:rsidRPr="008A404B">
        <w:rPr>
          <w:sz w:val="24"/>
          <w:lang w:eastAsia="zh-CN"/>
        </w:rPr>
        <w:t xml:space="preserve"> "["</w:t>
      </w:r>
    </w:p>
    <w:p w14:paraId="1619EEF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close_bracket</w:t>
      </w:r>
      <w:proofErr w:type="spellEnd"/>
      <w:r w:rsidRPr="008A404B">
        <w:rPr>
          <w:sz w:val="24"/>
          <w:lang w:eastAsia="zh-CN"/>
        </w:rPr>
        <w:t>:</w:t>
      </w:r>
      <w:r w:rsidRPr="008A404B">
        <w:rPr>
          <w:sz w:val="24"/>
          <w:lang w:eastAsia="zh-CN"/>
        </w:rPr>
        <w:tab/>
        <w:t>.</w:t>
      </w:r>
      <w:proofErr w:type="spellStart"/>
      <w:r w:rsidRPr="008A404B">
        <w:rPr>
          <w:sz w:val="24"/>
          <w:lang w:eastAsia="zh-CN"/>
        </w:rPr>
        <w:t>asciiz</w:t>
      </w:r>
      <w:proofErr w:type="spellEnd"/>
      <w:r w:rsidRPr="008A404B">
        <w:rPr>
          <w:sz w:val="24"/>
          <w:lang w:eastAsia="zh-CN"/>
        </w:rPr>
        <w:t xml:space="preserve"> "]"</w:t>
      </w:r>
    </w:p>
    <w:p w14:paraId="7BF2456F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separator:</w:t>
      </w:r>
      <w:r w:rsidRPr="008A404B">
        <w:rPr>
          <w:sz w:val="24"/>
          <w:lang w:eastAsia="zh-CN"/>
        </w:rPr>
        <w:tab/>
        <w:t>.</w:t>
      </w:r>
      <w:proofErr w:type="spellStart"/>
      <w:r w:rsidRPr="008A404B">
        <w:rPr>
          <w:sz w:val="24"/>
          <w:lang w:eastAsia="zh-CN"/>
        </w:rPr>
        <w:t>asciiz</w:t>
      </w:r>
      <w:proofErr w:type="spellEnd"/>
      <w:r w:rsidRPr="008A404B">
        <w:rPr>
          <w:sz w:val="24"/>
          <w:lang w:eastAsia="zh-CN"/>
        </w:rPr>
        <w:t xml:space="preserve"> ","          </w:t>
      </w:r>
    </w:p>
    <w:p w14:paraId="185EB840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Purpose: To prompt for a string, allocate the string</w:t>
      </w:r>
    </w:p>
    <w:p w14:paraId="04CF2BB9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# </w:t>
      </w:r>
      <w:proofErr w:type="gramStart"/>
      <w:r w:rsidRPr="008A404B">
        <w:rPr>
          <w:sz w:val="24"/>
          <w:lang w:eastAsia="zh-CN"/>
        </w:rPr>
        <w:t>and</w:t>
      </w:r>
      <w:proofErr w:type="gramEnd"/>
      <w:r w:rsidRPr="008A404B">
        <w:rPr>
          <w:sz w:val="24"/>
          <w:lang w:eastAsia="zh-CN"/>
        </w:rPr>
        <w:t xml:space="preserve"> return the string to the calling subprogram. $a0 - The prompt</w:t>
      </w:r>
    </w:p>
    <w:p w14:paraId="1ACCFBBA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Input: $a1 - The maximum size of the string</w:t>
      </w:r>
    </w:p>
    <w:p w14:paraId="44E1C5C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># Output:$v0 - The address of the user entered string</w:t>
      </w:r>
    </w:p>
    <w:p w14:paraId="246DD19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 w:rsidRPr="008A404B">
        <w:rPr>
          <w:sz w:val="24"/>
          <w:lang w:eastAsia="zh-CN"/>
        </w:rPr>
        <w:t>PromptString</w:t>
      </w:r>
      <w:proofErr w:type="spellEnd"/>
      <w:r w:rsidRPr="008A404B">
        <w:rPr>
          <w:sz w:val="24"/>
          <w:lang w:eastAsia="zh-CN"/>
        </w:rPr>
        <w:t>:</w:t>
      </w:r>
    </w:p>
    <w:p w14:paraId="240D72D5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-12  # Push stack</w:t>
      </w:r>
    </w:p>
    <w:p w14:paraId="32FB0FF9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sw</w:t>
      </w:r>
      <w:proofErr w:type="spellEnd"/>
      <w:r w:rsidRPr="008A404B">
        <w:rPr>
          <w:sz w:val="24"/>
          <w:lang w:eastAsia="zh-CN"/>
        </w:rPr>
        <w:t xml:space="preserve"> $ra, 0($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64A09EF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sw</w:t>
      </w:r>
      <w:proofErr w:type="spellEnd"/>
      <w:r w:rsidRPr="008A404B">
        <w:rPr>
          <w:sz w:val="24"/>
          <w:lang w:eastAsia="zh-CN"/>
        </w:rPr>
        <w:t xml:space="preserve"> $a1, 4($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  <w:r w:rsidRPr="008A404B">
        <w:rPr>
          <w:sz w:val="24"/>
          <w:lang w:eastAsia="zh-CN"/>
        </w:rPr>
        <w:tab/>
      </w:r>
    </w:p>
    <w:p w14:paraId="00FE7B71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sw</w:t>
      </w:r>
      <w:proofErr w:type="spellEnd"/>
      <w:r w:rsidRPr="008A404B">
        <w:rPr>
          <w:sz w:val="24"/>
          <w:lang w:eastAsia="zh-CN"/>
        </w:rPr>
        <w:t xml:space="preserve"> $s0, 8($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3DD2432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li $v0, 4</w:t>
      </w:r>
      <w:r w:rsidRPr="008A404B">
        <w:rPr>
          <w:sz w:val="24"/>
          <w:lang w:eastAsia="zh-CN"/>
        </w:rPr>
        <w:tab/>
      </w:r>
      <w:r w:rsidRPr="008A404B">
        <w:rPr>
          <w:sz w:val="24"/>
          <w:lang w:eastAsia="zh-CN"/>
        </w:rPr>
        <w:tab/>
      </w:r>
    </w:p>
    <w:p w14:paraId="4666928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6810DB53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</w:p>
    <w:p w14:paraId="69BAF084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li $v0, 9</w:t>
      </w:r>
      <w:r w:rsidRPr="008A404B">
        <w:rPr>
          <w:sz w:val="24"/>
          <w:lang w:eastAsia="zh-CN"/>
        </w:rPr>
        <w:tab/>
      </w:r>
      <w:r w:rsidRPr="008A404B">
        <w:rPr>
          <w:sz w:val="24"/>
          <w:lang w:eastAsia="zh-CN"/>
        </w:rPr>
        <w:tab/>
      </w:r>
    </w:p>
    <w:p w14:paraId="43A9F15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$a0, 4($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  <w:r w:rsidRPr="008A404B">
        <w:rPr>
          <w:sz w:val="24"/>
          <w:lang w:eastAsia="zh-CN"/>
        </w:rPr>
        <w:tab/>
      </w:r>
    </w:p>
    <w:p w14:paraId="699C53F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2D4E483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move $s0, $v0</w:t>
      </w:r>
      <w:r w:rsidRPr="008A404B">
        <w:rPr>
          <w:sz w:val="24"/>
          <w:lang w:eastAsia="zh-CN"/>
        </w:rPr>
        <w:tab/>
      </w:r>
    </w:p>
    <w:p w14:paraId="2F35D1EE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move $a0, $v0</w:t>
      </w:r>
    </w:p>
    <w:p w14:paraId="3EC370C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li $v0, 8</w:t>
      </w:r>
    </w:p>
    <w:p w14:paraId="6ACA498C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$a1, 4($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  <w:r w:rsidRPr="008A404B">
        <w:rPr>
          <w:sz w:val="24"/>
          <w:lang w:eastAsia="zh-CN"/>
        </w:rPr>
        <w:tab/>
      </w:r>
    </w:p>
    <w:p w14:paraId="6D74761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syscall</w:t>
      </w:r>
      <w:proofErr w:type="spellEnd"/>
    </w:p>
    <w:p w14:paraId="27E368D6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</w:p>
    <w:p w14:paraId="5A39A5CB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move $v0, $a0</w:t>
      </w:r>
      <w:r w:rsidRPr="008A404B">
        <w:rPr>
          <w:sz w:val="24"/>
          <w:lang w:eastAsia="zh-CN"/>
        </w:rPr>
        <w:tab/>
      </w:r>
    </w:p>
    <w:p w14:paraId="709A4498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$ra, 0($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  <w:r w:rsidRPr="008A404B">
        <w:rPr>
          <w:sz w:val="24"/>
          <w:lang w:eastAsia="zh-CN"/>
        </w:rPr>
        <w:tab/>
        <w:t># Pop stack</w:t>
      </w:r>
    </w:p>
    <w:p w14:paraId="694671FA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lw</w:t>
      </w:r>
      <w:proofErr w:type="spellEnd"/>
      <w:r w:rsidRPr="008A404B">
        <w:rPr>
          <w:sz w:val="24"/>
          <w:lang w:eastAsia="zh-CN"/>
        </w:rPr>
        <w:t xml:space="preserve"> $s0, 8($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)</w:t>
      </w:r>
    </w:p>
    <w:p w14:paraId="4E8F8047" w14:textId="77777777" w:rsidR="008A404B" w:rsidRP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addi</w:t>
      </w:r>
      <w:proofErr w:type="spellEnd"/>
      <w:r w:rsidRPr="008A404B">
        <w:rPr>
          <w:sz w:val="24"/>
          <w:lang w:eastAsia="zh-CN"/>
        </w:rPr>
        <w:t xml:space="preserve">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$</w:t>
      </w:r>
      <w:proofErr w:type="spellStart"/>
      <w:r w:rsidRPr="008A404B">
        <w:rPr>
          <w:sz w:val="24"/>
          <w:lang w:eastAsia="zh-CN"/>
        </w:rPr>
        <w:t>sp</w:t>
      </w:r>
      <w:proofErr w:type="spellEnd"/>
      <w:r w:rsidRPr="008A404B">
        <w:rPr>
          <w:sz w:val="24"/>
          <w:lang w:eastAsia="zh-CN"/>
        </w:rPr>
        <w:t>, 12</w:t>
      </w:r>
    </w:p>
    <w:p w14:paraId="4B5DA6C4" w14:textId="4B7E550D" w:rsid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  <w:r w:rsidRPr="008A404B">
        <w:rPr>
          <w:sz w:val="24"/>
          <w:lang w:eastAsia="zh-CN"/>
        </w:rPr>
        <w:t xml:space="preserve">    </w:t>
      </w:r>
      <w:proofErr w:type="spellStart"/>
      <w:r w:rsidRPr="008A404B">
        <w:rPr>
          <w:sz w:val="24"/>
          <w:lang w:eastAsia="zh-CN"/>
        </w:rPr>
        <w:t>jr</w:t>
      </w:r>
      <w:proofErr w:type="spellEnd"/>
      <w:r w:rsidRPr="008A404B">
        <w:rPr>
          <w:sz w:val="24"/>
          <w:lang w:eastAsia="zh-CN"/>
        </w:rPr>
        <w:t xml:space="preserve"> $ra</w:t>
      </w:r>
    </w:p>
    <w:p w14:paraId="4891C0E5" w14:textId="1AA1DD9F" w:rsidR="008A404B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</w:p>
    <w:p w14:paraId="3CDFCC38" w14:textId="491EB240" w:rsidR="008A404B" w:rsidRPr="00FF49F5" w:rsidRDefault="008A404B" w:rsidP="00FF49F5">
      <w:pPr>
        <w:snapToGrid w:val="0"/>
        <w:contextualSpacing/>
        <w:rPr>
          <w:b/>
          <w:bCs/>
          <w:i/>
          <w:iCs/>
          <w:sz w:val="24"/>
          <w:lang w:eastAsia="zh-CN"/>
        </w:rPr>
      </w:pPr>
      <w:r w:rsidRPr="00FF49F5">
        <w:rPr>
          <w:b/>
          <w:bCs/>
          <w:i/>
          <w:iCs/>
          <w:sz w:val="24"/>
          <w:lang w:eastAsia="zh-CN"/>
        </w:rPr>
        <w:t xml:space="preserve">#Subprogram for </w:t>
      </w:r>
      <w:r w:rsidR="00CA5573" w:rsidRPr="00FF49F5">
        <w:rPr>
          <w:b/>
          <w:bCs/>
          <w:i/>
          <w:iCs/>
          <w:sz w:val="24"/>
          <w:lang w:eastAsia="zh-CN"/>
        </w:rPr>
        <w:t>calculating the Fibonacci numbers and storing in array</w:t>
      </w:r>
    </w:p>
    <w:p w14:paraId="4EBFDABA" w14:textId="3136F3BA" w:rsidR="008A404B" w:rsidRPr="00FF49F5" w:rsidRDefault="008A404B" w:rsidP="008A404B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21C9CCE5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.data</w:t>
      </w:r>
    </w:p>
    <w:p w14:paraId="55C63EDD" w14:textId="0F049CCD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prompt:.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"Enter a max Fibonacci number to calc: "</w:t>
      </w:r>
    </w:p>
    <w:p w14:paraId="31667DAD" w14:textId="70C3A97C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proofErr w:type="spellStart"/>
      <w:proofErr w:type="gramStart"/>
      <w:r w:rsidRPr="00F04CB1">
        <w:rPr>
          <w:rFonts w:ascii="Courier New" w:hAnsi="Courier New" w:cs="Courier New"/>
          <w:sz w:val="24"/>
          <w:lang w:eastAsia="zh-CN"/>
        </w:rPr>
        <w:t>sqbracketo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:.</w:t>
      </w:r>
      <w:proofErr w:type="spellStart"/>
      <w:proofErr w:type="gramEnd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"["</w:t>
      </w:r>
    </w:p>
    <w:p w14:paraId="43F02413" w14:textId="1D49FCF3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proofErr w:type="spellStart"/>
      <w:proofErr w:type="gramStart"/>
      <w:r w:rsidRPr="00F04CB1">
        <w:rPr>
          <w:rFonts w:ascii="Courier New" w:hAnsi="Courier New" w:cs="Courier New"/>
          <w:sz w:val="24"/>
          <w:lang w:eastAsia="zh-CN"/>
        </w:rPr>
        <w:t>sqbracketc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:.</w:t>
      </w:r>
      <w:proofErr w:type="spellStart"/>
      <w:proofErr w:type="gramEnd"/>
      <w:r w:rsidRPr="00F04CB1">
        <w:rPr>
          <w:rFonts w:ascii="Courier New" w:hAnsi="Courier New" w:cs="Courier New"/>
          <w:sz w:val="24"/>
          <w:lang w:eastAsia="zh-CN"/>
        </w:rPr>
        <w:t>asciiz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"]"</w:t>
      </w:r>
    </w:p>
    <w:p w14:paraId="6EA4B8A7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.text</w:t>
      </w:r>
    </w:p>
    <w:p w14:paraId="404CD102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main:</w:t>
      </w:r>
    </w:p>
    <w:p w14:paraId="5DFB1AC2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Read in the number</w:t>
      </w:r>
    </w:p>
    <w:p w14:paraId="053E66F0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la $a0, prompt</w:t>
      </w:r>
    </w:p>
    <w:p w14:paraId="45FFAC3A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PromptInt</w:t>
      </w:r>
      <w:proofErr w:type="spellEnd"/>
    </w:p>
    <w:p w14:paraId="7C7EF8E5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 xml:space="preserve">      </w:t>
      </w:r>
      <w:r w:rsidRPr="00F04CB1">
        <w:rPr>
          <w:rFonts w:ascii="Courier New" w:hAnsi="Courier New" w:cs="Courier New"/>
          <w:sz w:val="24"/>
          <w:lang w:eastAsia="zh-CN"/>
        </w:rPr>
        <w:tab/>
        <w:t>move $s0, $v0</w:t>
      </w:r>
    </w:p>
    <w:p w14:paraId="2E1F6280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</w:p>
    <w:p w14:paraId="0512A557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bgt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$s0, 1, continue</w:t>
      </w:r>
    </w:p>
    <w:p w14:paraId="375DB01B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la $a0,sqbracketo</w:t>
      </w: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2039C9D0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la $a1, 0</w:t>
      </w:r>
    </w:p>
    <w:p w14:paraId="63FFE768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PrintInt</w:t>
      </w:r>
      <w:proofErr w:type="spellEnd"/>
    </w:p>
    <w:p w14:paraId="6B5D7F7C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blt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$s0, 1, short</w:t>
      </w:r>
    </w:p>
    <w:p w14:paraId="7CF097CD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la $a0,  separator</w:t>
      </w: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34FC9912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la $a1, 1</w:t>
      </w:r>
    </w:p>
    <w:p w14:paraId="59891C48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PrintInt</w:t>
      </w:r>
      <w:proofErr w:type="spellEnd"/>
    </w:p>
    <w:p w14:paraId="7C0EE0B3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la $a0,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sqbracketc</w:t>
      </w:r>
      <w:proofErr w:type="spellEnd"/>
    </w:p>
    <w:p w14:paraId="61CF3E78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PrintString</w:t>
      </w:r>
      <w:proofErr w:type="spellEnd"/>
    </w:p>
    <w:p w14:paraId="669C5CC8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Exit</w:t>
      </w:r>
    </w:p>
    <w:p w14:paraId="17A040AC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short:</w:t>
      </w:r>
    </w:p>
    <w:p w14:paraId="79DDBC0E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la $a0,sqbracketc</w:t>
      </w:r>
    </w:p>
    <w:p w14:paraId="4A84606B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PrintString</w:t>
      </w:r>
      <w:proofErr w:type="spellEnd"/>
    </w:p>
    <w:p w14:paraId="5373C21C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Exit</w:t>
      </w:r>
    </w:p>
    <w:p w14:paraId="1AEA92D4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# Calculate the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fibonacci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numbers up to and store them in an array</w:t>
      </w:r>
    </w:p>
    <w:p w14:paraId="340F7CA6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$s0 - size of array</w:t>
      </w:r>
    </w:p>
    <w:p w14:paraId="512DB788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$s1 - base of the array</w:t>
      </w:r>
    </w:p>
    <w:p w14:paraId="61E6C454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$t0 - Tracking how many bytes from the base</w:t>
      </w:r>
    </w:p>
    <w:p w14:paraId="6D06C83E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# $t1 - First lagging number, $t2 - second lagging number</w:t>
      </w:r>
    </w:p>
    <w:p w14:paraId="383CEAC9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continue:</w:t>
      </w:r>
    </w:p>
    <w:p w14:paraId="1407E907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mul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$a0, $s0, 4</w:t>
      </w:r>
    </w:p>
    <w:p w14:paraId="0E837A60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$v0, $zero, 9</w:t>
      </w:r>
    </w:p>
    <w:p w14:paraId="64FA7DA1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syscall</w:t>
      </w:r>
      <w:proofErr w:type="spellEnd"/>
    </w:p>
    <w:p w14:paraId="78B271A3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>move $s1, $v0</w:t>
      </w:r>
    </w:p>
    <w:p w14:paraId="70BE667C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$t1, 0($s1)</w:t>
      </w:r>
    </w:p>
    <w:p w14:paraId="536E8F05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$t1, $t1, 1</w:t>
      </w:r>
    </w:p>
    <w:p w14:paraId="537182EA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$t1, 4($s1)</w:t>
      </w:r>
    </w:p>
    <w:p w14:paraId="44B82B84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</w:p>
    <w:p w14:paraId="686A3EFE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nl-NL"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  <w:r w:rsidRPr="00F04CB1">
        <w:rPr>
          <w:rFonts w:ascii="Courier New" w:hAnsi="Courier New" w:cs="Courier New"/>
          <w:sz w:val="24"/>
          <w:lang w:val="nl-NL" w:eastAsia="zh-CN"/>
        </w:rPr>
        <w:t>addi $t0, $t0, 8</w:t>
      </w:r>
    </w:p>
    <w:p w14:paraId="4EFF8085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nl-NL" w:eastAsia="zh-CN"/>
        </w:rPr>
      </w:pPr>
      <w:r w:rsidRPr="00F04CB1">
        <w:rPr>
          <w:rFonts w:ascii="Courier New" w:hAnsi="Courier New" w:cs="Courier New"/>
          <w:sz w:val="24"/>
          <w:lang w:val="nl-NL" w:eastAsia="zh-CN"/>
        </w:rPr>
        <w:tab/>
      </w:r>
    </w:p>
    <w:p w14:paraId="3AF25DE3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nl-NL" w:eastAsia="zh-CN"/>
        </w:rPr>
      </w:pPr>
      <w:r w:rsidRPr="00F04CB1">
        <w:rPr>
          <w:rFonts w:ascii="Courier New" w:hAnsi="Courier New" w:cs="Courier New"/>
          <w:sz w:val="24"/>
          <w:lang w:val="nl-NL" w:eastAsia="zh-CN"/>
        </w:rPr>
        <w:tab/>
        <w:t># Fibonacci loop</w:t>
      </w:r>
    </w:p>
    <w:p w14:paraId="7F0892B2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nl-NL" w:eastAsia="zh-CN"/>
        </w:rPr>
      </w:pPr>
      <w:r w:rsidRPr="00F04CB1">
        <w:rPr>
          <w:rFonts w:ascii="Courier New" w:hAnsi="Courier New" w:cs="Courier New"/>
          <w:sz w:val="24"/>
          <w:lang w:val="nl-NL" w:eastAsia="zh-CN"/>
        </w:rPr>
        <w:tab/>
        <w:t>Fibloop:</w:t>
      </w:r>
    </w:p>
    <w:p w14:paraId="06F0B094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val="nl-NL"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beq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$t3, $s0,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printingtime</w:t>
      </w:r>
      <w:proofErr w:type="spellEnd"/>
    </w:p>
    <w:p w14:paraId="5AB2BF42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subi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$t1, $t0, 4</w:t>
      </w:r>
    </w:p>
    <w:p w14:paraId="1660283D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lastRenderedPageBreak/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subi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$t2, $t0, 8</w:t>
      </w:r>
    </w:p>
    <w:p w14:paraId="01F456CC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15B29126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0A5621">
        <w:rPr>
          <w:rFonts w:ascii="Courier New" w:hAnsi="Courier New" w:cs="Courier New"/>
          <w:b/>
          <w:bCs/>
          <w:sz w:val="24"/>
          <w:lang w:eastAsia="zh-CN"/>
        </w:rPr>
        <w:tab/>
      </w:r>
      <w:r w:rsidRPr="00F04CB1">
        <w:rPr>
          <w:rFonts w:ascii="Courier New" w:hAnsi="Courier New" w:cs="Courier New"/>
          <w:sz w:val="24"/>
          <w:lang w:eastAsia="zh-CN"/>
        </w:rPr>
        <w:t xml:space="preserve">  add $t1, $s1, $t1</w:t>
      </w:r>
    </w:p>
    <w:p w14:paraId="7E772BC1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add $t2, $s1, $t2</w:t>
      </w:r>
    </w:p>
    <w:p w14:paraId="3CD690DC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lw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$t1, ($t1)</w:t>
      </w:r>
    </w:p>
    <w:p w14:paraId="0E802A9B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lw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$t2, ($t2)</w:t>
      </w:r>
    </w:p>
    <w:p w14:paraId="65EF3840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254DD514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add $t4, $t1, $t2</w:t>
      </w:r>
    </w:p>
    <w:p w14:paraId="35F43456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add $t5, $t0, $s1</w:t>
      </w:r>
    </w:p>
    <w:p w14:paraId="74889970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sw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$t4, ($t5)</w:t>
      </w:r>
    </w:p>
    <w:p w14:paraId="3773417E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</w:r>
    </w:p>
    <w:p w14:paraId="5BA45683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$t0, $t0, 4</w:t>
      </w:r>
    </w:p>
    <w:p w14:paraId="4A97D454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addi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$t3, $t3, 1</w:t>
      </w:r>
    </w:p>
    <w:p w14:paraId="3DB97435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 b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Fibloop</w:t>
      </w:r>
      <w:proofErr w:type="spellEnd"/>
    </w:p>
    <w:p w14:paraId="0EABD8FE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printingtime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>:</w:t>
      </w:r>
    </w:p>
    <w:p w14:paraId="71B0438A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la $a0, ($s1)</w:t>
      </w:r>
    </w:p>
    <w:p w14:paraId="121BF8FA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la $a1, ($s0)</w:t>
      </w:r>
    </w:p>
    <w:p w14:paraId="562B3B67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PrintIntArray</w:t>
      </w:r>
      <w:proofErr w:type="spellEnd"/>
    </w:p>
    <w:p w14:paraId="5392BB2E" w14:textId="77777777" w:rsidR="00CA5573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ab/>
        <w:t xml:space="preserve"> </w:t>
      </w:r>
      <w:proofErr w:type="spellStart"/>
      <w:r w:rsidRPr="00F04CB1">
        <w:rPr>
          <w:rFonts w:ascii="Courier New" w:hAnsi="Courier New" w:cs="Courier New"/>
          <w:sz w:val="24"/>
          <w:lang w:eastAsia="zh-CN"/>
        </w:rPr>
        <w:t>jal</w:t>
      </w:r>
      <w:proofErr w:type="spellEnd"/>
      <w:r w:rsidRPr="00F04CB1">
        <w:rPr>
          <w:rFonts w:ascii="Courier New" w:hAnsi="Courier New" w:cs="Courier New"/>
          <w:sz w:val="24"/>
          <w:lang w:eastAsia="zh-CN"/>
        </w:rPr>
        <w:t xml:space="preserve"> Exit</w:t>
      </w:r>
    </w:p>
    <w:p w14:paraId="2430FE77" w14:textId="3F23A89B" w:rsidR="008A404B" w:rsidRPr="00F04CB1" w:rsidRDefault="00CA5573" w:rsidP="00CA5573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zh-CN"/>
        </w:rPr>
      </w:pPr>
      <w:r w:rsidRPr="00F04CB1">
        <w:rPr>
          <w:rFonts w:ascii="Courier New" w:hAnsi="Courier New" w:cs="Courier New"/>
          <w:sz w:val="24"/>
          <w:lang w:eastAsia="zh-CN"/>
        </w:rPr>
        <w:t>.include "AVarrayfibautils.asm"</w:t>
      </w:r>
    </w:p>
    <w:p w14:paraId="15CBA329" w14:textId="77777777" w:rsidR="008A404B" w:rsidRPr="00F04CB1" w:rsidRDefault="008A404B" w:rsidP="008A404B">
      <w:pPr>
        <w:autoSpaceDE w:val="0"/>
        <w:autoSpaceDN w:val="0"/>
        <w:adjustRightInd w:val="0"/>
        <w:rPr>
          <w:sz w:val="24"/>
          <w:lang w:eastAsia="zh-CN"/>
        </w:rPr>
      </w:pPr>
    </w:p>
    <w:sectPr w:rsidR="008A404B" w:rsidRPr="00F04CB1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25A0"/>
    <w:rsid w:val="00024204"/>
    <w:rsid w:val="00025C67"/>
    <w:rsid w:val="0004578D"/>
    <w:rsid w:val="00065D9B"/>
    <w:rsid w:val="00072376"/>
    <w:rsid w:val="00086983"/>
    <w:rsid w:val="000A26AD"/>
    <w:rsid w:val="000A5044"/>
    <w:rsid w:val="000A5621"/>
    <w:rsid w:val="000B204A"/>
    <w:rsid w:val="000B5B8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2952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F5FEB"/>
    <w:rsid w:val="0020446C"/>
    <w:rsid w:val="00205639"/>
    <w:rsid w:val="00205FEE"/>
    <w:rsid w:val="002176AA"/>
    <w:rsid w:val="00230D4A"/>
    <w:rsid w:val="00231536"/>
    <w:rsid w:val="00231B7C"/>
    <w:rsid w:val="002344F7"/>
    <w:rsid w:val="00253CF9"/>
    <w:rsid w:val="00270E35"/>
    <w:rsid w:val="002734F0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417A"/>
    <w:rsid w:val="003103E0"/>
    <w:rsid w:val="00310CAE"/>
    <w:rsid w:val="003153A1"/>
    <w:rsid w:val="00321F6E"/>
    <w:rsid w:val="00324DC7"/>
    <w:rsid w:val="00335961"/>
    <w:rsid w:val="00343A66"/>
    <w:rsid w:val="003547BD"/>
    <w:rsid w:val="00365930"/>
    <w:rsid w:val="0036640E"/>
    <w:rsid w:val="00367E81"/>
    <w:rsid w:val="00371D22"/>
    <w:rsid w:val="00372B8F"/>
    <w:rsid w:val="00377DF0"/>
    <w:rsid w:val="00387596"/>
    <w:rsid w:val="0039396A"/>
    <w:rsid w:val="00397FAE"/>
    <w:rsid w:val="003A34D6"/>
    <w:rsid w:val="003B15EA"/>
    <w:rsid w:val="003D0D21"/>
    <w:rsid w:val="003E3640"/>
    <w:rsid w:val="003E60E2"/>
    <w:rsid w:val="003E7222"/>
    <w:rsid w:val="003F64DB"/>
    <w:rsid w:val="003F68CD"/>
    <w:rsid w:val="003F70D8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6D6F"/>
    <w:rsid w:val="00520B04"/>
    <w:rsid w:val="005213FF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141"/>
    <w:rsid w:val="005865DE"/>
    <w:rsid w:val="005A1512"/>
    <w:rsid w:val="005A76D5"/>
    <w:rsid w:val="005B4449"/>
    <w:rsid w:val="005B446E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6960"/>
    <w:rsid w:val="00654839"/>
    <w:rsid w:val="00686BD8"/>
    <w:rsid w:val="0069276B"/>
    <w:rsid w:val="0069329C"/>
    <w:rsid w:val="00693C60"/>
    <w:rsid w:val="006A05AC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26105"/>
    <w:rsid w:val="00730D71"/>
    <w:rsid w:val="007323CA"/>
    <w:rsid w:val="00736302"/>
    <w:rsid w:val="007420FD"/>
    <w:rsid w:val="0075177C"/>
    <w:rsid w:val="007607B7"/>
    <w:rsid w:val="00785D4D"/>
    <w:rsid w:val="00786D52"/>
    <w:rsid w:val="007A104F"/>
    <w:rsid w:val="007B0C9C"/>
    <w:rsid w:val="007B5A54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404B"/>
    <w:rsid w:val="008A5C47"/>
    <w:rsid w:val="008A7CD1"/>
    <w:rsid w:val="008B6A18"/>
    <w:rsid w:val="008D188D"/>
    <w:rsid w:val="008D6ECE"/>
    <w:rsid w:val="008D7668"/>
    <w:rsid w:val="008E2EBA"/>
    <w:rsid w:val="008F2793"/>
    <w:rsid w:val="008F2B62"/>
    <w:rsid w:val="008F771D"/>
    <w:rsid w:val="009308F0"/>
    <w:rsid w:val="00931F71"/>
    <w:rsid w:val="00962137"/>
    <w:rsid w:val="009640BA"/>
    <w:rsid w:val="0097150F"/>
    <w:rsid w:val="00980037"/>
    <w:rsid w:val="00993E1F"/>
    <w:rsid w:val="009A1FD2"/>
    <w:rsid w:val="009A5044"/>
    <w:rsid w:val="009B0B62"/>
    <w:rsid w:val="009C7D0C"/>
    <w:rsid w:val="009D2542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046D"/>
    <w:rsid w:val="00B127ED"/>
    <w:rsid w:val="00B21505"/>
    <w:rsid w:val="00B21808"/>
    <w:rsid w:val="00B237CF"/>
    <w:rsid w:val="00B25B02"/>
    <w:rsid w:val="00B3279F"/>
    <w:rsid w:val="00B330FA"/>
    <w:rsid w:val="00B47A92"/>
    <w:rsid w:val="00B5587C"/>
    <w:rsid w:val="00B55F8C"/>
    <w:rsid w:val="00B568CE"/>
    <w:rsid w:val="00B64D47"/>
    <w:rsid w:val="00B66FAD"/>
    <w:rsid w:val="00B84CDF"/>
    <w:rsid w:val="00B94270"/>
    <w:rsid w:val="00BA24F8"/>
    <w:rsid w:val="00BC3AAF"/>
    <w:rsid w:val="00BC5B7C"/>
    <w:rsid w:val="00BE1809"/>
    <w:rsid w:val="00C16AEE"/>
    <w:rsid w:val="00C21D95"/>
    <w:rsid w:val="00C27943"/>
    <w:rsid w:val="00C36299"/>
    <w:rsid w:val="00C6772B"/>
    <w:rsid w:val="00CA5573"/>
    <w:rsid w:val="00CB4BDD"/>
    <w:rsid w:val="00CB539F"/>
    <w:rsid w:val="00CB6726"/>
    <w:rsid w:val="00CC3190"/>
    <w:rsid w:val="00CC41DE"/>
    <w:rsid w:val="00CC42BD"/>
    <w:rsid w:val="00CE642D"/>
    <w:rsid w:val="00CF2DEA"/>
    <w:rsid w:val="00D05A9D"/>
    <w:rsid w:val="00D13380"/>
    <w:rsid w:val="00D43F98"/>
    <w:rsid w:val="00D61AF3"/>
    <w:rsid w:val="00DA4EF3"/>
    <w:rsid w:val="00DC2150"/>
    <w:rsid w:val="00DC22DD"/>
    <w:rsid w:val="00DC7C84"/>
    <w:rsid w:val="00DE1A92"/>
    <w:rsid w:val="00DF0B5C"/>
    <w:rsid w:val="00DF3AEA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375E9"/>
    <w:rsid w:val="00E4755F"/>
    <w:rsid w:val="00E531D3"/>
    <w:rsid w:val="00E6279C"/>
    <w:rsid w:val="00E66A82"/>
    <w:rsid w:val="00E87403"/>
    <w:rsid w:val="00EA598B"/>
    <w:rsid w:val="00EC4825"/>
    <w:rsid w:val="00EC5AAC"/>
    <w:rsid w:val="00ED1426"/>
    <w:rsid w:val="00ED5CD4"/>
    <w:rsid w:val="00ED6D0C"/>
    <w:rsid w:val="00EE4FF4"/>
    <w:rsid w:val="00F04CB1"/>
    <w:rsid w:val="00F05920"/>
    <w:rsid w:val="00F14ADD"/>
    <w:rsid w:val="00F23DA2"/>
    <w:rsid w:val="00F345F6"/>
    <w:rsid w:val="00F37C3F"/>
    <w:rsid w:val="00F420E8"/>
    <w:rsid w:val="00F50FE0"/>
    <w:rsid w:val="00F55348"/>
    <w:rsid w:val="00F60597"/>
    <w:rsid w:val="00F6507B"/>
    <w:rsid w:val="00F70CC2"/>
    <w:rsid w:val="00F765E8"/>
    <w:rsid w:val="00F76EBA"/>
    <w:rsid w:val="00F81D3D"/>
    <w:rsid w:val="00F87757"/>
    <w:rsid w:val="00FB2F6B"/>
    <w:rsid w:val="00FB5A9F"/>
    <w:rsid w:val="00FD1067"/>
    <w:rsid w:val="00FD1D18"/>
    <w:rsid w:val="00FD280D"/>
    <w:rsid w:val="00FD4B2C"/>
    <w:rsid w:val="00FE2286"/>
    <w:rsid w:val="00FE4FF6"/>
    <w:rsid w:val="00FE69EE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2B3B9C2"/>
  <w15:docId w15:val="{ED279811-1804-40C2-A551-799D99D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2202</Words>
  <Characters>12554</Characters>
  <Application>Microsoft Office Word</Application>
  <DocSecurity>0</DocSecurity>
  <PresentationFormat/>
  <Lines>104</Lines>
  <Paragraphs>29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5</cp:revision>
  <cp:lastPrinted>2019-09-22T05:47:00Z</cp:lastPrinted>
  <dcterms:created xsi:type="dcterms:W3CDTF">2021-11-18T00:16:00Z</dcterms:created>
  <dcterms:modified xsi:type="dcterms:W3CDTF">2021-11-24T23:52:00Z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