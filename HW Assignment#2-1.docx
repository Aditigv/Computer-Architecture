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85147" w14:textId="77777777" w:rsidR="00A8731E" w:rsidRDefault="00A8731E">
      <w:pPr>
        <w:snapToGrid w:val="0"/>
        <w:jc w:val="center"/>
        <w:rPr>
          <w:rStyle w:val="Hyperlink"/>
          <w:rFonts w:eastAsia="TimesNewRomanPS-BoldMT" w:cs="SimSun"/>
          <w:b/>
          <w:bCs/>
          <w:color w:val="000000"/>
          <w:sz w:val="32"/>
          <w:szCs w:val="32"/>
          <w:u w:val="none"/>
        </w:rPr>
      </w:pPr>
    </w:p>
    <w:p w14:paraId="4C42EBD5" w14:textId="77777777" w:rsidR="00165779" w:rsidRDefault="009308F0" w:rsidP="0069329C">
      <w:pPr>
        <w:snapToGrid w:val="0"/>
        <w:rPr>
          <w:rStyle w:val="Hyperlink"/>
          <w:rFonts w:eastAsia="TimesNewRomanPS-BoldMT" w:cs="SimSun"/>
          <w:b/>
          <w:bCs/>
          <w:color w:val="000000"/>
          <w:sz w:val="32"/>
          <w:szCs w:val="32"/>
          <w:u w:val="none"/>
        </w:rPr>
      </w:pPr>
      <w:r>
        <w:rPr>
          <w:noProof/>
          <w:lang w:eastAsia="zh-CN"/>
        </w:rPr>
        <w:drawing>
          <wp:inline distT="0" distB="0" distL="0" distR="0" wp14:anchorId="384FFBD5" wp14:editId="6F7CEE72">
            <wp:extent cx="540385" cy="504825"/>
            <wp:effectExtent l="0" t="0" r="0" b="9525"/>
            <wp:docPr id="1" name="Picture 2" descr="N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PU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385" cy="504825"/>
                    </a:xfrm>
                    <a:prstGeom prst="rect">
                      <a:avLst/>
                    </a:prstGeom>
                    <a:noFill/>
                    <a:ln>
                      <a:noFill/>
                    </a:ln>
                  </pic:spPr>
                </pic:pic>
              </a:graphicData>
            </a:graphic>
          </wp:inline>
        </w:drawing>
      </w:r>
      <w:r w:rsidR="0069329C">
        <w:rPr>
          <w:noProof/>
          <w:lang w:eastAsia="zh-CN"/>
        </w:rPr>
        <w:t xml:space="preserve">               </w:t>
      </w:r>
      <w:r w:rsidR="00165779">
        <w:rPr>
          <w:rStyle w:val="Hyperlink"/>
          <w:rFonts w:eastAsia="TimesNewRomanPS-BoldMT" w:cs="SimSun"/>
          <w:b/>
          <w:bCs/>
          <w:color w:val="000000"/>
          <w:sz w:val="32"/>
          <w:szCs w:val="32"/>
          <w:u w:val="none"/>
        </w:rPr>
        <w:t>Northwestern Polytechnic University</w:t>
      </w:r>
    </w:p>
    <w:p w14:paraId="3E5E1874" w14:textId="77777777" w:rsidR="0069329C" w:rsidRDefault="0069329C" w:rsidP="0069329C">
      <w:pPr>
        <w:snapToGrid w:val="0"/>
        <w:rPr>
          <w:rStyle w:val="Hyperlink"/>
          <w:rFonts w:eastAsia="TimesNewRomanPS-BoldMT" w:cs="SimSun"/>
          <w:b/>
          <w:bCs/>
          <w:color w:val="000000"/>
          <w:sz w:val="32"/>
          <w:szCs w:val="32"/>
          <w:u w:val="none"/>
        </w:rPr>
      </w:pPr>
    </w:p>
    <w:p w14:paraId="3ADCFE52" w14:textId="77777777" w:rsidR="00165779" w:rsidRDefault="004C089B">
      <w:pPr>
        <w:snapToGrid w:val="0"/>
        <w:jc w:val="center"/>
        <w:rPr>
          <w:rFonts w:ascii="Verdana" w:hAnsi="Verdana"/>
          <w:color w:val="696969"/>
          <w:sz w:val="18"/>
          <w:szCs w:val="18"/>
          <w:shd w:val="clear" w:color="auto" w:fill="FFFFFF"/>
        </w:rPr>
      </w:pPr>
      <w:r w:rsidRPr="004C089B">
        <w:rPr>
          <w:rFonts w:eastAsia="TimesNewRomanPS-BoldMT" w:cs="SimSun"/>
          <w:b/>
          <w:bCs/>
          <w:sz w:val="24"/>
          <w:lang w:eastAsia="zh-CN"/>
        </w:rPr>
        <w:t>EE488 - Computer Architecture</w:t>
      </w:r>
    </w:p>
    <w:p w14:paraId="4B156402" w14:textId="77777777" w:rsidR="00165779" w:rsidRDefault="00993E1F">
      <w:pPr>
        <w:snapToGrid w:val="0"/>
        <w:jc w:val="center"/>
        <w:rPr>
          <w:rFonts w:eastAsia="TimesNewRomanPS-BoldMT" w:cs="SimSun"/>
          <w:b/>
          <w:bCs/>
          <w:sz w:val="24"/>
          <w:lang w:eastAsia="zh-CN"/>
        </w:rPr>
      </w:pPr>
      <w:r>
        <w:rPr>
          <w:rFonts w:eastAsia="TimesNewRomanPS-BoldMT" w:cs="SimSun"/>
          <w:b/>
          <w:bCs/>
          <w:sz w:val="24"/>
          <w:lang w:eastAsia="zh-CN"/>
        </w:rPr>
        <w:t xml:space="preserve">Homework </w:t>
      </w:r>
      <w:r w:rsidR="007E68DA">
        <w:rPr>
          <w:rFonts w:eastAsia="TimesNewRomanPS-BoldMT" w:cs="SimSun"/>
          <w:b/>
          <w:bCs/>
          <w:sz w:val="24"/>
          <w:lang w:eastAsia="zh-CN"/>
        </w:rPr>
        <w:t>Assignment #2</w:t>
      </w:r>
    </w:p>
    <w:p w14:paraId="0EAA80DD" w14:textId="77777777" w:rsidR="00165779" w:rsidRDefault="007E68DA">
      <w:pPr>
        <w:snapToGrid w:val="0"/>
        <w:ind w:left="5760" w:firstLine="720"/>
        <w:rPr>
          <w:rFonts w:eastAsia="TimesNewRomanPS-BoldMT" w:cs="SimSun"/>
          <w:b/>
          <w:bCs/>
          <w:sz w:val="24"/>
          <w:lang w:eastAsia="zh-CN"/>
        </w:rPr>
      </w:pPr>
      <w:r>
        <w:rPr>
          <w:rFonts w:eastAsia="TimesNewRomanPS-BoldMT" w:cs="SimSun"/>
          <w:b/>
          <w:bCs/>
          <w:sz w:val="24"/>
          <w:lang w:eastAsia="zh-CN"/>
        </w:rPr>
        <w:t>Due day: 10/6</w:t>
      </w:r>
      <w:r w:rsidR="001A560B">
        <w:rPr>
          <w:rFonts w:eastAsia="TimesNewRomanPS-BoldMT" w:cs="SimSun"/>
          <w:b/>
          <w:bCs/>
          <w:sz w:val="24"/>
          <w:lang w:eastAsia="zh-CN"/>
        </w:rPr>
        <w:t>/2021</w:t>
      </w:r>
    </w:p>
    <w:p w14:paraId="3E1E537C" w14:textId="77777777" w:rsidR="00165779" w:rsidRDefault="00165779">
      <w:pPr>
        <w:snapToGrid w:val="0"/>
        <w:ind w:left="5760" w:firstLine="720"/>
        <w:rPr>
          <w:rFonts w:eastAsia="TimesNewRomanPS-BoldMT" w:cs="SimSun"/>
          <w:b/>
          <w:bCs/>
          <w:sz w:val="24"/>
          <w:lang w:eastAsia="zh-CN"/>
        </w:rPr>
      </w:pPr>
    </w:p>
    <w:p w14:paraId="2C75948A" w14:textId="77777777" w:rsidR="00165779" w:rsidRDefault="00165779">
      <w:pPr>
        <w:snapToGrid w:val="0"/>
        <w:rPr>
          <w:rFonts w:eastAsia="TimesNewRomanPS-BoldMT" w:cs="SimSun"/>
          <w:b/>
          <w:bCs/>
          <w:sz w:val="24"/>
          <w:lang w:eastAsia="zh-CN"/>
        </w:rPr>
      </w:pPr>
      <w:r>
        <w:rPr>
          <w:rFonts w:eastAsia="TimesNewRomanPS-BoldMT" w:cs="SimSun"/>
          <w:b/>
          <w:bCs/>
          <w:sz w:val="24"/>
          <w:lang w:eastAsia="zh-CN"/>
        </w:rPr>
        <w:t xml:space="preserve">Instruction: </w:t>
      </w:r>
    </w:p>
    <w:p w14:paraId="35D03977" w14:textId="77777777" w:rsidR="00165779" w:rsidRDefault="00165779">
      <w:pPr>
        <w:snapToGrid w:val="0"/>
        <w:rPr>
          <w:rFonts w:eastAsia="TimesNewRomanPS-BoldMT" w:cs="SimSun"/>
          <w:b/>
          <w:bCs/>
          <w:sz w:val="24"/>
          <w:lang w:eastAsia="zh-CN"/>
        </w:rPr>
      </w:pPr>
    </w:p>
    <w:p w14:paraId="10396113" w14:textId="77777777" w:rsidR="004F6D6F" w:rsidRDefault="00165779">
      <w:pPr>
        <w:numPr>
          <w:ilvl w:val="0"/>
          <w:numId w:val="1"/>
        </w:numPr>
        <w:snapToGrid w:val="0"/>
        <w:rPr>
          <w:rFonts w:eastAsia="TimesNewRomanPS-BoldMT" w:cs="SimSun"/>
          <w:b/>
          <w:bCs/>
          <w:sz w:val="24"/>
          <w:lang w:eastAsia="zh-CN"/>
        </w:rPr>
      </w:pPr>
      <w:r>
        <w:rPr>
          <w:rFonts w:eastAsia="TimesNewRomanPS-BoldMT" w:cs="SimSun"/>
          <w:b/>
          <w:bCs/>
          <w:sz w:val="24"/>
          <w:lang w:eastAsia="zh-CN"/>
        </w:rPr>
        <w:t>P</w:t>
      </w:r>
      <w:r w:rsidR="00FE4FF6">
        <w:rPr>
          <w:rFonts w:eastAsia="TimesNewRomanPS-BoldMT" w:cs="SimSun"/>
          <w:b/>
          <w:bCs/>
          <w:sz w:val="24"/>
          <w:lang w:eastAsia="zh-CN"/>
        </w:rPr>
        <w:t xml:space="preserve">ush the answer sheet to </w:t>
      </w:r>
      <w:proofErr w:type="spellStart"/>
      <w:r w:rsidR="00FE4FF6">
        <w:rPr>
          <w:rFonts w:eastAsia="TimesNewRomanPS-BoldMT" w:cs="SimSun"/>
          <w:b/>
          <w:bCs/>
          <w:sz w:val="24"/>
          <w:lang w:eastAsia="zh-CN"/>
        </w:rPr>
        <w:t>Github</w:t>
      </w:r>
      <w:proofErr w:type="spellEnd"/>
      <w:r w:rsidR="00FE4FF6">
        <w:rPr>
          <w:rFonts w:eastAsia="TimesNewRomanPS-BoldMT" w:cs="SimSun"/>
          <w:b/>
          <w:bCs/>
          <w:sz w:val="24"/>
          <w:lang w:eastAsia="zh-CN"/>
        </w:rPr>
        <w:t xml:space="preserve"> </w:t>
      </w:r>
      <w:r w:rsidR="002C3C6F">
        <w:rPr>
          <w:rFonts w:eastAsia="TimesNewRomanPS-BoldMT" w:cs="SimSun"/>
          <w:b/>
          <w:bCs/>
          <w:sz w:val="24"/>
          <w:lang w:eastAsia="zh-CN"/>
        </w:rPr>
        <w:t xml:space="preserve">in </w:t>
      </w:r>
      <w:r w:rsidR="002C3C6F" w:rsidRPr="0036640E">
        <w:rPr>
          <w:rFonts w:eastAsia="TimesNewRomanPS-BoldMT" w:cs="SimSun"/>
          <w:b/>
          <w:bCs/>
          <w:color w:val="FF0000"/>
          <w:sz w:val="24"/>
          <w:lang w:eastAsia="zh-CN"/>
        </w:rPr>
        <w:t>word file</w:t>
      </w:r>
    </w:p>
    <w:p w14:paraId="044DDD63" w14:textId="77777777" w:rsidR="00165779" w:rsidRDefault="00165779">
      <w:pPr>
        <w:numPr>
          <w:ilvl w:val="0"/>
          <w:numId w:val="1"/>
        </w:numPr>
        <w:snapToGrid w:val="0"/>
        <w:rPr>
          <w:rFonts w:eastAsia="TimesNewRomanPS-BoldMT" w:cs="SimSun"/>
          <w:b/>
          <w:bCs/>
          <w:sz w:val="24"/>
          <w:lang w:eastAsia="zh-CN"/>
        </w:rPr>
      </w:pPr>
      <w:r>
        <w:rPr>
          <w:rFonts w:eastAsia="TimesNewRomanPS-BoldMT" w:cs="SimSun"/>
          <w:b/>
          <w:bCs/>
          <w:sz w:val="24"/>
          <w:lang w:eastAsia="zh-CN"/>
        </w:rPr>
        <w:t>Overdue homework submission could not be accepted.</w:t>
      </w:r>
    </w:p>
    <w:p w14:paraId="3A32DD61" w14:textId="77777777" w:rsidR="00165779" w:rsidRPr="002C1ABC" w:rsidRDefault="00165779" w:rsidP="007E68DA">
      <w:pPr>
        <w:numPr>
          <w:ilvl w:val="0"/>
          <w:numId w:val="1"/>
        </w:numPr>
        <w:snapToGrid w:val="0"/>
        <w:ind w:left="270" w:hanging="270"/>
        <w:rPr>
          <w:rFonts w:eastAsia="TimesNewRomanPS-BoldMT" w:cs="SimSun"/>
          <w:b/>
          <w:bCs/>
          <w:sz w:val="22"/>
          <w:lang w:eastAsia="zh-CN"/>
        </w:rPr>
      </w:pPr>
      <w:r w:rsidRPr="002C1ABC">
        <w:rPr>
          <w:rFonts w:eastAsia="TimesNewRomanPS-BoldMT" w:cs="SimSun"/>
          <w:b/>
          <w:bCs/>
          <w:sz w:val="24"/>
          <w:lang w:eastAsia="zh-CN"/>
        </w:rPr>
        <w:t>Takes academic honesty and integrity seriously (Zero Tolerance of Cheating &amp; Plagiarism)</w:t>
      </w:r>
    </w:p>
    <w:p w14:paraId="4C63B7D7" w14:textId="77777777" w:rsidR="00E317EF" w:rsidRDefault="00E317EF">
      <w:pPr>
        <w:snapToGrid w:val="0"/>
        <w:rPr>
          <w:rFonts w:eastAsia="TimesNewRomanPS-BoldMT" w:cs="SimSun"/>
          <w:b/>
          <w:bCs/>
          <w:sz w:val="24"/>
          <w:lang w:eastAsia="zh-CN"/>
        </w:rPr>
      </w:pPr>
    </w:p>
    <w:p w14:paraId="289098A3" w14:textId="77777777" w:rsidR="00AA34F2" w:rsidRDefault="00AA34F2" w:rsidP="00AA34F2">
      <w:pPr>
        <w:tabs>
          <w:tab w:val="left" w:pos="0"/>
          <w:tab w:val="left" w:pos="360"/>
        </w:tabs>
        <w:rPr>
          <w:sz w:val="23"/>
          <w:szCs w:val="23"/>
        </w:rPr>
      </w:pPr>
    </w:p>
    <w:p w14:paraId="4E3C5D69" w14:textId="3D325EA1" w:rsidR="0081176A" w:rsidRPr="00A91CBB" w:rsidRDefault="006C25D8" w:rsidP="00072376">
      <w:pPr>
        <w:pStyle w:val="ListParagraph"/>
        <w:numPr>
          <w:ilvl w:val="0"/>
          <w:numId w:val="6"/>
        </w:numPr>
        <w:snapToGrid w:val="0"/>
        <w:contextualSpacing/>
        <w:rPr>
          <w:sz w:val="24"/>
        </w:rPr>
      </w:pPr>
      <w:r>
        <w:rPr>
          <w:rFonts w:eastAsia="TimesNewRomanPS-BoldMT" w:cs="SimSun"/>
          <w:bCs/>
          <w:sz w:val="24"/>
          <w:lang w:eastAsia="zh-CN"/>
        </w:rPr>
        <w:t>Discuss how stack architecture computer works by giving example. And compare the pros and cons between stack-based virtual machine and</w:t>
      </w:r>
      <w:r w:rsidR="00B21505">
        <w:rPr>
          <w:rFonts w:eastAsia="TimesNewRomanPS-BoldMT" w:cs="SimSun"/>
          <w:bCs/>
          <w:sz w:val="24"/>
          <w:lang w:eastAsia="zh-CN"/>
        </w:rPr>
        <w:t xml:space="preserve"> register-based virtual machine (</w:t>
      </w:r>
      <w:r w:rsidR="00E13290">
        <w:rPr>
          <w:rFonts w:eastAsia="TimesNewRomanPS-BoldMT" w:cs="SimSun"/>
          <w:bCs/>
          <w:sz w:val="24"/>
          <w:lang w:eastAsia="zh-CN"/>
        </w:rPr>
        <w:t>1</w:t>
      </w:r>
      <w:r w:rsidR="00474BDD">
        <w:rPr>
          <w:rFonts w:eastAsia="TimesNewRomanPS-BoldMT" w:cs="SimSun"/>
          <w:bCs/>
          <w:sz w:val="24"/>
          <w:lang w:eastAsia="zh-CN"/>
        </w:rPr>
        <w:t>.5</w:t>
      </w:r>
      <w:r w:rsidR="0097150F">
        <w:rPr>
          <w:rFonts w:eastAsia="TimesNewRomanPS-BoldMT" w:cs="SimSun"/>
          <w:bCs/>
          <w:sz w:val="24"/>
          <w:lang w:eastAsia="zh-CN"/>
        </w:rPr>
        <w:t>~2</w:t>
      </w:r>
      <w:r w:rsidR="00B21505">
        <w:rPr>
          <w:rFonts w:eastAsia="TimesNewRomanPS-BoldMT" w:cs="SimSun"/>
          <w:bCs/>
          <w:sz w:val="24"/>
          <w:lang w:eastAsia="zh-CN"/>
        </w:rPr>
        <w:t xml:space="preserve"> pages)</w:t>
      </w:r>
      <w:r>
        <w:rPr>
          <w:rFonts w:eastAsia="TimesNewRomanPS-BoldMT" w:cs="SimSun"/>
          <w:bCs/>
          <w:sz w:val="24"/>
          <w:lang w:eastAsia="zh-CN"/>
        </w:rPr>
        <w:t xml:space="preserve"> </w:t>
      </w:r>
    </w:p>
    <w:p w14:paraId="50651BAE" w14:textId="51E3D034" w:rsidR="00A91CBB" w:rsidRDefault="00A91CBB" w:rsidP="00A91CBB">
      <w:pPr>
        <w:pStyle w:val="ListParagraph"/>
        <w:snapToGrid w:val="0"/>
        <w:contextualSpacing/>
        <w:rPr>
          <w:rFonts w:eastAsia="TimesNewRomanPS-BoldMT" w:cs="SimSun"/>
          <w:bCs/>
          <w:sz w:val="24"/>
          <w:lang w:eastAsia="zh-CN"/>
        </w:rPr>
      </w:pPr>
    </w:p>
    <w:p w14:paraId="4309AE13" w14:textId="77777777" w:rsidR="00A91CBB" w:rsidRDefault="00A91CBB" w:rsidP="00A91CBB">
      <w:pPr>
        <w:pStyle w:val="ListParagraph"/>
        <w:snapToGrid w:val="0"/>
        <w:ind w:left="0"/>
        <w:contextualSpacing/>
        <w:jc w:val="both"/>
        <w:rPr>
          <w:rFonts w:eastAsia="TimesNewRomanPS-BoldMT" w:cs="SimSun"/>
          <w:bCs/>
          <w:sz w:val="24"/>
          <w:lang w:eastAsia="zh-CN"/>
        </w:rPr>
      </w:pPr>
      <w:r>
        <w:rPr>
          <w:rFonts w:eastAsia="TimesNewRomanPS-BoldMT" w:cs="SimSun"/>
          <w:bCs/>
          <w:sz w:val="24"/>
          <w:lang w:eastAsia="zh-CN"/>
        </w:rPr>
        <w:t>Answer :</w:t>
      </w:r>
    </w:p>
    <w:p w14:paraId="3C5074FC" w14:textId="6319C6DF" w:rsidR="00997088" w:rsidRDefault="00A91CBB" w:rsidP="00E26D19">
      <w:pPr>
        <w:pStyle w:val="NormalWeb"/>
        <w:spacing w:before="120" w:beforeAutospacing="0" w:after="168" w:afterAutospacing="0" w:line="276" w:lineRule="auto"/>
        <w:jc w:val="both"/>
        <w:rPr>
          <w:color w:val="000000"/>
        </w:rPr>
      </w:pPr>
      <w:r w:rsidRPr="006F07B2">
        <w:rPr>
          <w:color w:val="000000" w:themeColor="text1"/>
          <w:szCs w:val="22"/>
          <w:shd w:val="clear" w:color="auto" w:fill="FFFFFF"/>
        </w:rPr>
        <w:t xml:space="preserve">The computers  CPU </w:t>
      </w:r>
      <w:r w:rsidRPr="006F07B2">
        <w:rPr>
          <w:color w:val="000000" w:themeColor="text1"/>
          <w:szCs w:val="22"/>
          <w:shd w:val="clear" w:color="auto" w:fill="FFFFFF"/>
        </w:rPr>
        <w:t>architecture</w:t>
      </w:r>
      <w:r w:rsidRPr="006F07B2">
        <w:rPr>
          <w:color w:val="000000" w:themeColor="text1"/>
          <w:szCs w:val="22"/>
          <w:shd w:val="clear" w:color="auto" w:fill="FFFFFF"/>
        </w:rPr>
        <w:t xml:space="preserve"> </w:t>
      </w:r>
      <w:r w:rsidRPr="006F07B2">
        <w:rPr>
          <w:color w:val="000000" w:themeColor="text1"/>
          <w:szCs w:val="22"/>
          <w:shd w:val="clear" w:color="auto" w:fill="FFFFFF"/>
        </w:rPr>
        <w:t>that are implemented using stack data</w:t>
      </w:r>
      <w:r w:rsidR="00411946" w:rsidRPr="006F07B2">
        <w:rPr>
          <w:color w:val="000000" w:themeColor="text1"/>
          <w:szCs w:val="22"/>
          <w:shd w:val="clear" w:color="auto" w:fill="FFFFFF"/>
        </w:rPr>
        <w:t xml:space="preserve"> </w:t>
      </w:r>
      <w:r w:rsidRPr="006F07B2">
        <w:rPr>
          <w:color w:val="000000" w:themeColor="text1"/>
          <w:szCs w:val="22"/>
          <w:shd w:val="clear" w:color="auto" w:fill="FFFFFF"/>
        </w:rPr>
        <w:t xml:space="preserve">structure </w:t>
      </w:r>
      <w:r w:rsidRPr="006F07B2">
        <w:rPr>
          <w:color w:val="000000" w:themeColor="text1"/>
          <w:szCs w:val="22"/>
          <w:shd w:val="clear" w:color="auto" w:fill="FFFFFF"/>
        </w:rPr>
        <w:t>.</w:t>
      </w:r>
      <w:r w:rsidR="00411946" w:rsidRPr="006F07B2">
        <w:rPr>
          <w:color w:val="000000" w:themeColor="text1"/>
          <w:sz w:val="19"/>
          <w:szCs w:val="19"/>
          <w:shd w:val="clear" w:color="auto" w:fill="FFFFFF"/>
        </w:rPr>
        <w:t xml:space="preserve"> </w:t>
      </w:r>
      <w:r w:rsidR="00411946" w:rsidRPr="006F07B2">
        <w:rPr>
          <w:color w:val="000000" w:themeColor="text1"/>
          <w:shd w:val="clear" w:color="auto" w:fill="FFFFFF"/>
        </w:rPr>
        <w:t xml:space="preserve">It can </w:t>
      </w:r>
      <w:proofErr w:type="gramStart"/>
      <w:r w:rsidR="00411946" w:rsidRPr="006F07B2">
        <w:rPr>
          <w:color w:val="000000" w:themeColor="text1"/>
          <w:shd w:val="clear" w:color="auto" w:fill="FFFFFF"/>
        </w:rPr>
        <w:t>stated</w:t>
      </w:r>
      <w:proofErr w:type="gramEnd"/>
      <w:r w:rsidR="00411946" w:rsidRPr="006F07B2">
        <w:rPr>
          <w:color w:val="000000" w:themeColor="text1"/>
          <w:shd w:val="clear" w:color="auto" w:fill="FFFFFF"/>
        </w:rPr>
        <w:t xml:space="preserve"> a</w:t>
      </w:r>
      <w:r w:rsidR="00411946" w:rsidRPr="006F07B2">
        <w:rPr>
          <w:color w:val="000000" w:themeColor="text1"/>
          <w:shd w:val="clear" w:color="auto" w:fill="FFFFFF"/>
        </w:rPr>
        <w:t xml:space="preserve">s a group of memory locations in the </w:t>
      </w:r>
      <w:r w:rsidR="00411946" w:rsidRPr="006F07B2">
        <w:rPr>
          <w:color w:val="000000" w:themeColor="text1"/>
          <w:shd w:val="clear" w:color="auto" w:fill="FFFFFF"/>
        </w:rPr>
        <w:t xml:space="preserve">read and write </w:t>
      </w:r>
      <w:r w:rsidR="00411946" w:rsidRPr="006F07B2">
        <w:rPr>
          <w:color w:val="000000" w:themeColor="text1"/>
          <w:shd w:val="clear" w:color="auto" w:fill="FFFFFF"/>
        </w:rPr>
        <w:t>memory for the temporary storage of binary information during the execution of the program</w:t>
      </w:r>
      <w:r w:rsidRPr="006F07B2">
        <w:rPr>
          <w:color w:val="000000" w:themeColor="text1"/>
          <w:szCs w:val="22"/>
          <w:shd w:val="clear" w:color="auto" w:fill="FFFFFF"/>
        </w:rPr>
        <w:t xml:space="preserve"> </w:t>
      </w:r>
      <w:r w:rsidR="00511DE4" w:rsidRPr="006F07B2">
        <w:rPr>
          <w:color w:val="000000" w:themeColor="text1"/>
          <w:szCs w:val="22"/>
          <w:shd w:val="clear" w:color="auto" w:fill="FFFFFF"/>
        </w:rPr>
        <w:t xml:space="preserve">and </w:t>
      </w:r>
      <w:r w:rsidR="00511DE4" w:rsidRPr="006F07B2">
        <w:rPr>
          <w:color w:val="000000"/>
        </w:rPr>
        <w:t xml:space="preserve">is used to store addresses and data when the microprocessor branches to a subroutine. </w:t>
      </w:r>
      <w:r w:rsidRPr="006F07B2">
        <w:rPr>
          <w:color w:val="000000" w:themeColor="text1"/>
          <w:szCs w:val="22"/>
          <w:shd w:val="clear" w:color="auto" w:fill="FFFFFF"/>
        </w:rPr>
        <w:t>collection of data that can be enter as</w:t>
      </w:r>
      <w:r w:rsidRPr="006F07B2">
        <w:rPr>
          <w:color w:val="000000" w:themeColor="text1"/>
          <w:szCs w:val="22"/>
          <w:shd w:val="clear" w:color="auto" w:fill="FFFFFF"/>
        </w:rPr>
        <w:t> </w:t>
      </w:r>
      <w:r w:rsidRPr="006F07B2">
        <w:rPr>
          <w:b/>
          <w:bCs/>
          <w:color w:val="000000" w:themeColor="text1"/>
          <w:szCs w:val="22"/>
          <w:shd w:val="clear" w:color="auto" w:fill="FFFFFF"/>
        </w:rPr>
        <w:t xml:space="preserve">Last </w:t>
      </w:r>
      <w:proofErr w:type="gramStart"/>
      <w:r w:rsidRPr="006F07B2">
        <w:rPr>
          <w:b/>
          <w:bCs/>
          <w:color w:val="000000" w:themeColor="text1"/>
          <w:szCs w:val="22"/>
          <w:shd w:val="clear" w:color="auto" w:fill="FFFFFF"/>
        </w:rPr>
        <w:t>In</w:t>
      </w:r>
      <w:proofErr w:type="gramEnd"/>
      <w:r w:rsidRPr="006F07B2">
        <w:rPr>
          <w:b/>
          <w:bCs/>
          <w:color w:val="000000" w:themeColor="text1"/>
          <w:szCs w:val="22"/>
          <w:shd w:val="clear" w:color="auto" w:fill="FFFFFF"/>
        </w:rPr>
        <w:t xml:space="preserve"> First Out (LIFO) </w:t>
      </w:r>
      <w:r w:rsidRPr="006F07B2">
        <w:rPr>
          <w:color w:val="000000" w:themeColor="text1"/>
          <w:szCs w:val="22"/>
          <w:shd w:val="clear" w:color="auto" w:fill="FFFFFF"/>
        </w:rPr>
        <w:t>method.</w:t>
      </w:r>
      <w:r w:rsidRPr="006F07B2">
        <w:rPr>
          <w:color w:val="000000" w:themeColor="text1"/>
          <w:szCs w:val="22"/>
          <w:shd w:val="clear" w:color="auto" w:fill="FFFFFF"/>
        </w:rPr>
        <w:t xml:space="preserve"> LIFO is the maximum used method in computer design</w:t>
      </w:r>
      <w:r w:rsidRPr="006F07B2">
        <w:rPr>
          <w:color w:val="000000" w:themeColor="text1"/>
          <w:szCs w:val="22"/>
          <w:shd w:val="clear" w:color="auto" w:fill="FFFFFF"/>
        </w:rPr>
        <w:t>.</w:t>
      </w:r>
      <w:r w:rsidR="006F07B2" w:rsidRPr="006F07B2">
        <w:rPr>
          <w:color w:val="000000" w:themeColor="text1"/>
          <w:szCs w:val="22"/>
          <w:shd w:val="clear" w:color="auto" w:fill="FFFFFF"/>
        </w:rPr>
        <w:t xml:space="preserve"> </w:t>
      </w:r>
      <w:r w:rsidR="00511DE4" w:rsidRPr="006F07B2">
        <w:rPr>
          <w:color w:val="000000"/>
        </w:rPr>
        <w:t>The</w:t>
      </w:r>
      <w:r w:rsidR="00511DE4" w:rsidRPr="006F07B2">
        <w:rPr>
          <w:color w:val="000000"/>
        </w:rPr>
        <w:t xml:space="preserve"> essential architecture</w:t>
      </w:r>
      <w:r w:rsidR="001C7671">
        <w:rPr>
          <w:color w:val="000000"/>
        </w:rPr>
        <w:t xml:space="preserve"> </w:t>
      </w:r>
      <w:r w:rsidR="00511DE4" w:rsidRPr="006F07B2">
        <w:rPr>
          <w:color w:val="000000"/>
        </w:rPr>
        <w:t xml:space="preserve">are the stack pointer, SP, and the program counter, PC. The </w:t>
      </w:r>
      <w:r w:rsidR="00997088">
        <w:rPr>
          <w:color w:val="000000"/>
        </w:rPr>
        <w:t>re</w:t>
      </w:r>
      <w:r w:rsidR="00511DE4" w:rsidRPr="006F07B2">
        <w:rPr>
          <w:color w:val="000000"/>
        </w:rPr>
        <w:t xml:space="preserve">gister </w:t>
      </w:r>
      <w:r w:rsidR="00997088">
        <w:rPr>
          <w:color w:val="000000"/>
        </w:rPr>
        <w:t>that stores the</w:t>
      </w:r>
      <w:r w:rsidR="00511DE4" w:rsidRPr="006F07B2">
        <w:rPr>
          <w:color w:val="000000"/>
        </w:rPr>
        <w:t xml:space="preserve"> address of the top</w:t>
      </w:r>
      <w:r w:rsidR="00997088">
        <w:rPr>
          <w:color w:val="000000"/>
        </w:rPr>
        <w:t>most</w:t>
      </w:r>
      <w:r w:rsidR="00511DE4" w:rsidRPr="006F07B2">
        <w:rPr>
          <w:color w:val="000000"/>
        </w:rPr>
        <w:t xml:space="preserve"> </w:t>
      </w:r>
      <w:r w:rsidR="00997088">
        <w:rPr>
          <w:color w:val="000000"/>
        </w:rPr>
        <w:t>memory location</w:t>
      </w:r>
      <w:r w:rsidR="00511DE4" w:rsidRPr="006F07B2">
        <w:rPr>
          <w:color w:val="000000"/>
        </w:rPr>
        <w:t xml:space="preserve"> of the stack</w:t>
      </w:r>
      <w:r w:rsidR="00997088">
        <w:rPr>
          <w:color w:val="000000"/>
        </w:rPr>
        <w:t xml:space="preserve"> is called stack pointer ,The main and most important part of computer architecture is pipelin</w:t>
      </w:r>
      <w:r w:rsidR="009D21F9">
        <w:rPr>
          <w:color w:val="000000"/>
        </w:rPr>
        <w:t>in</w:t>
      </w:r>
      <w:r w:rsidR="00997088">
        <w:rPr>
          <w:color w:val="000000"/>
        </w:rPr>
        <w:t xml:space="preserve">g structure .The pipelining can be carried out in two ways </w:t>
      </w:r>
      <w:r w:rsidR="004B5D65">
        <w:rPr>
          <w:color w:val="000000"/>
        </w:rPr>
        <w:t>based on basic microcontroller architecture.</w:t>
      </w:r>
    </w:p>
    <w:p w14:paraId="2113969D" w14:textId="2A281884" w:rsidR="00997088" w:rsidRDefault="00997088" w:rsidP="00511DE4">
      <w:pPr>
        <w:pStyle w:val="NormalWeb"/>
        <w:spacing w:before="120" w:beforeAutospacing="0" w:after="168" w:afterAutospacing="0"/>
        <w:jc w:val="both"/>
        <w:rPr>
          <w:color w:val="000000"/>
        </w:rPr>
      </w:pPr>
      <w:r>
        <w:rPr>
          <w:color w:val="000000"/>
        </w:rPr>
        <w:t xml:space="preserve">Three step </w:t>
      </w:r>
      <w:r w:rsidR="008D18C7">
        <w:rPr>
          <w:color w:val="000000"/>
        </w:rPr>
        <w:tab/>
      </w:r>
      <w:r w:rsidR="008D18C7">
        <w:rPr>
          <w:color w:val="000000"/>
        </w:rPr>
        <w:tab/>
      </w:r>
      <w:r w:rsidR="008D18C7">
        <w:rPr>
          <w:color w:val="000000"/>
        </w:rPr>
        <w:tab/>
      </w:r>
      <w:r w:rsidR="008D18C7">
        <w:rPr>
          <w:color w:val="000000"/>
        </w:rPr>
        <w:tab/>
      </w:r>
      <w:r w:rsidR="008D18C7">
        <w:rPr>
          <w:color w:val="000000"/>
        </w:rPr>
        <w:tab/>
      </w:r>
      <w:r w:rsidR="008D18C7">
        <w:rPr>
          <w:color w:val="000000"/>
        </w:rPr>
        <w:tab/>
      </w:r>
      <w:r w:rsidR="008D18C7">
        <w:rPr>
          <w:color w:val="000000"/>
        </w:rPr>
        <w:tab/>
        <w:t>Five Step</w:t>
      </w:r>
    </w:p>
    <w:p w14:paraId="1DE04400" w14:textId="52C1156B" w:rsidR="008D18C7" w:rsidRDefault="008D18C7" w:rsidP="00511DE4">
      <w:pPr>
        <w:pStyle w:val="NormalWeb"/>
        <w:spacing w:before="120" w:beforeAutospacing="0" w:after="168" w:afterAutospacing="0"/>
        <w:jc w:val="both"/>
        <w:rPr>
          <w:color w:val="000000"/>
        </w:rPr>
      </w:pPr>
      <w:r>
        <w:rPr>
          <w:noProof/>
        </w:rPr>
        <w:drawing>
          <wp:anchor distT="0" distB="0" distL="114300" distR="114300" simplePos="0" relativeHeight="251296256" behindDoc="0" locked="0" layoutInCell="1" allowOverlap="1" wp14:anchorId="3FA96226" wp14:editId="4BB4E4EF">
            <wp:simplePos x="0" y="0"/>
            <wp:positionH relativeFrom="column">
              <wp:posOffset>2598420</wp:posOffset>
            </wp:positionH>
            <wp:positionV relativeFrom="paragraph">
              <wp:posOffset>10795</wp:posOffset>
            </wp:positionV>
            <wp:extent cx="3032760" cy="182880"/>
            <wp:effectExtent l="0" t="0" r="0" b="7620"/>
            <wp:wrapThrough wrapText="bothSides">
              <wp:wrapPolygon edited="0">
                <wp:start x="0" y="0"/>
                <wp:lineTo x="0" y="20250"/>
                <wp:lineTo x="21437" y="20250"/>
                <wp:lineTo x="214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2760" cy="182880"/>
                    </a:xfrm>
                    <a:prstGeom prst="rect">
                      <a:avLst/>
                    </a:prstGeom>
                    <a:noFill/>
                    <a:ln>
                      <a:noFill/>
                    </a:ln>
                  </pic:spPr>
                </pic:pic>
              </a:graphicData>
            </a:graphic>
          </wp:anchor>
        </w:drawing>
      </w:r>
      <w:r>
        <w:rPr>
          <w:noProof/>
        </w:rPr>
        <w:drawing>
          <wp:inline distT="0" distB="0" distL="0" distR="0" wp14:anchorId="17464E79" wp14:editId="75BF8122">
            <wp:extent cx="1737360" cy="182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182880"/>
                    </a:xfrm>
                    <a:prstGeom prst="rect">
                      <a:avLst/>
                    </a:prstGeom>
                    <a:noFill/>
                    <a:ln>
                      <a:noFill/>
                    </a:ln>
                  </pic:spPr>
                </pic:pic>
              </a:graphicData>
            </a:graphic>
          </wp:inline>
        </w:drawing>
      </w:r>
      <w:r w:rsidRPr="008D18C7">
        <w:t xml:space="preserve"> </w:t>
      </w:r>
    </w:p>
    <w:p w14:paraId="2B7514F2" w14:textId="77777777" w:rsidR="00181343" w:rsidRDefault="00181343" w:rsidP="00511DE4">
      <w:pPr>
        <w:pStyle w:val="NormalWeb"/>
        <w:spacing w:before="120" w:beforeAutospacing="0" w:after="168" w:afterAutospacing="0"/>
        <w:jc w:val="both"/>
        <w:rPr>
          <w:color w:val="000000"/>
        </w:rPr>
      </w:pPr>
    </w:p>
    <w:p w14:paraId="65798F97" w14:textId="77EF1E94" w:rsidR="00997088" w:rsidRDefault="00997088" w:rsidP="00511DE4">
      <w:pPr>
        <w:pStyle w:val="NormalWeb"/>
        <w:spacing w:before="120" w:beforeAutospacing="0" w:after="168" w:afterAutospacing="0"/>
        <w:jc w:val="both"/>
        <w:rPr>
          <w:color w:val="000000"/>
        </w:rPr>
      </w:pPr>
      <w:r>
        <w:rPr>
          <w:color w:val="000000"/>
        </w:rPr>
        <w:t>Three step structure is as follows :-</w:t>
      </w:r>
    </w:p>
    <w:tbl>
      <w:tblPr>
        <w:tblStyle w:val="TableGrid"/>
        <w:tblpPr w:leftFromText="180" w:rightFromText="180" w:vertAnchor="text" w:horzAnchor="margin" w:tblpY="271"/>
        <w:tblW w:w="0" w:type="auto"/>
        <w:tblBorders>
          <w:insideH w:val="none" w:sz="0" w:space="0" w:color="auto"/>
          <w:insideV w:val="none" w:sz="0" w:space="0" w:color="auto"/>
        </w:tblBorders>
        <w:tblLayout w:type="fixed"/>
        <w:tblLook w:val="04A0" w:firstRow="1" w:lastRow="0" w:firstColumn="1" w:lastColumn="0" w:noHBand="0" w:noVBand="1"/>
      </w:tblPr>
      <w:tblGrid>
        <w:gridCol w:w="1844"/>
        <w:gridCol w:w="1210"/>
        <w:gridCol w:w="1243"/>
        <w:gridCol w:w="1377"/>
        <w:gridCol w:w="1805"/>
        <w:gridCol w:w="1467"/>
      </w:tblGrid>
      <w:tr w:rsidR="00181343" w14:paraId="78F22691" w14:textId="77777777" w:rsidTr="00181343">
        <w:trPr>
          <w:gridAfter w:val="2"/>
          <w:wAfter w:w="3272" w:type="dxa"/>
        </w:trPr>
        <w:tc>
          <w:tcPr>
            <w:tcW w:w="1844" w:type="dxa"/>
            <w:tcBorders>
              <w:top w:val="single" w:sz="4" w:space="0" w:color="auto"/>
              <w:bottom w:val="single" w:sz="4" w:space="0" w:color="auto"/>
              <w:right w:val="single" w:sz="4" w:space="0" w:color="auto"/>
            </w:tcBorders>
          </w:tcPr>
          <w:p w14:paraId="709D2FE0" w14:textId="77777777" w:rsidR="00181343" w:rsidRDefault="00181343" w:rsidP="00181343">
            <w:pPr>
              <w:pStyle w:val="NormalWeb"/>
              <w:spacing w:before="0" w:beforeAutospacing="0" w:after="0" w:afterAutospacing="0"/>
              <w:jc w:val="both"/>
              <w:rPr>
                <w:color w:val="000000"/>
              </w:rPr>
            </w:pPr>
            <w:r w:rsidRPr="00B720D8">
              <w:rPr>
                <w:color w:val="000000"/>
                <w:highlight w:val="cyan"/>
              </w:rPr>
              <w:t>Instruction 1</w:t>
            </w:r>
          </w:p>
          <w:p w14:paraId="59429D15" w14:textId="77777777" w:rsidR="00181343" w:rsidRDefault="00181343" w:rsidP="00181343">
            <w:pPr>
              <w:pStyle w:val="NormalWeb"/>
              <w:spacing w:before="0" w:beforeAutospacing="0" w:after="0" w:afterAutospacing="0"/>
              <w:jc w:val="both"/>
              <w:rPr>
                <w:color w:val="000000"/>
              </w:rPr>
            </w:pPr>
          </w:p>
        </w:tc>
        <w:tc>
          <w:tcPr>
            <w:tcW w:w="1210" w:type="dxa"/>
            <w:tcBorders>
              <w:top w:val="single" w:sz="4" w:space="0" w:color="auto"/>
              <w:left w:val="single" w:sz="4" w:space="0" w:color="auto"/>
              <w:bottom w:val="single" w:sz="4" w:space="0" w:color="auto"/>
              <w:right w:val="single" w:sz="4" w:space="0" w:color="auto"/>
            </w:tcBorders>
          </w:tcPr>
          <w:p w14:paraId="6B912071" w14:textId="77777777" w:rsidR="00181343" w:rsidRPr="00B720D8" w:rsidRDefault="00181343" w:rsidP="00181343">
            <w:pPr>
              <w:pStyle w:val="NormalWeb"/>
              <w:spacing w:before="0" w:beforeAutospacing="0" w:after="0" w:afterAutospacing="0"/>
              <w:jc w:val="both"/>
              <w:rPr>
                <w:b/>
                <w:bCs/>
                <w:color w:val="000000"/>
              </w:rPr>
            </w:pPr>
            <w:r w:rsidRPr="00B720D8">
              <w:rPr>
                <w:b/>
                <w:bCs/>
                <w:color w:val="000000"/>
              </w:rPr>
              <w:t>FETCH</w:t>
            </w:r>
          </w:p>
        </w:tc>
        <w:tc>
          <w:tcPr>
            <w:tcW w:w="1243" w:type="dxa"/>
            <w:tcBorders>
              <w:top w:val="single" w:sz="4" w:space="0" w:color="auto"/>
              <w:left w:val="single" w:sz="4" w:space="0" w:color="auto"/>
              <w:bottom w:val="single" w:sz="4" w:space="0" w:color="auto"/>
              <w:right w:val="single" w:sz="4" w:space="0" w:color="auto"/>
            </w:tcBorders>
          </w:tcPr>
          <w:p w14:paraId="39968BE2" w14:textId="77777777" w:rsidR="00181343" w:rsidRPr="00B720D8" w:rsidRDefault="00181343" w:rsidP="00181343">
            <w:pPr>
              <w:pStyle w:val="NormalWeb"/>
              <w:spacing w:before="0" w:beforeAutospacing="0" w:after="0" w:afterAutospacing="0"/>
              <w:jc w:val="both"/>
              <w:rPr>
                <w:b/>
                <w:bCs/>
                <w:color w:val="000000"/>
              </w:rPr>
            </w:pPr>
            <w:r w:rsidRPr="00B720D8">
              <w:rPr>
                <w:b/>
                <w:bCs/>
                <w:color w:val="000000"/>
              </w:rPr>
              <w:t>DECODE</w:t>
            </w:r>
          </w:p>
        </w:tc>
        <w:tc>
          <w:tcPr>
            <w:tcW w:w="1377" w:type="dxa"/>
            <w:tcBorders>
              <w:top w:val="single" w:sz="4" w:space="0" w:color="auto"/>
              <w:left w:val="single" w:sz="4" w:space="0" w:color="auto"/>
              <w:bottom w:val="single" w:sz="4" w:space="0" w:color="auto"/>
            </w:tcBorders>
          </w:tcPr>
          <w:p w14:paraId="5F812841" w14:textId="77777777" w:rsidR="00181343" w:rsidRPr="00B720D8" w:rsidRDefault="00181343" w:rsidP="00181343">
            <w:pPr>
              <w:pStyle w:val="NormalWeb"/>
              <w:spacing w:before="0" w:beforeAutospacing="0" w:after="0" w:afterAutospacing="0"/>
              <w:jc w:val="both"/>
              <w:rPr>
                <w:b/>
                <w:bCs/>
                <w:color w:val="000000"/>
              </w:rPr>
            </w:pPr>
            <w:r w:rsidRPr="00B720D8">
              <w:rPr>
                <w:b/>
                <w:bCs/>
                <w:color w:val="000000"/>
              </w:rPr>
              <w:t>EXECUTE</w:t>
            </w:r>
          </w:p>
        </w:tc>
      </w:tr>
      <w:tr w:rsidR="00181343" w14:paraId="7559D3E4" w14:textId="77777777" w:rsidTr="00181343">
        <w:tc>
          <w:tcPr>
            <w:tcW w:w="1844" w:type="dxa"/>
            <w:tcBorders>
              <w:top w:val="single" w:sz="4" w:space="0" w:color="auto"/>
              <w:bottom w:val="single" w:sz="4" w:space="0" w:color="auto"/>
              <w:right w:val="single" w:sz="4" w:space="0" w:color="auto"/>
            </w:tcBorders>
          </w:tcPr>
          <w:p w14:paraId="7CBE8A86" w14:textId="77777777" w:rsidR="00181343" w:rsidRDefault="00181343" w:rsidP="00181343">
            <w:pPr>
              <w:pStyle w:val="NormalWeb"/>
              <w:spacing w:before="0" w:beforeAutospacing="0" w:after="0" w:afterAutospacing="0"/>
              <w:jc w:val="both"/>
              <w:rPr>
                <w:color w:val="000000"/>
              </w:rPr>
            </w:pPr>
            <w:r w:rsidRPr="00B720D8">
              <w:rPr>
                <w:color w:val="000000"/>
                <w:highlight w:val="cyan"/>
              </w:rPr>
              <w:t>Instruction 2</w:t>
            </w:r>
          </w:p>
          <w:p w14:paraId="34D52EA4" w14:textId="77777777" w:rsidR="00181343" w:rsidRDefault="00181343" w:rsidP="00181343">
            <w:pPr>
              <w:pStyle w:val="NormalWeb"/>
              <w:spacing w:before="0" w:beforeAutospacing="0" w:after="0" w:afterAutospacing="0"/>
              <w:jc w:val="both"/>
              <w:rPr>
                <w:color w:val="000000"/>
              </w:rPr>
            </w:pPr>
          </w:p>
        </w:tc>
        <w:tc>
          <w:tcPr>
            <w:tcW w:w="2453" w:type="dxa"/>
            <w:gridSpan w:val="2"/>
            <w:tcBorders>
              <w:top w:val="single" w:sz="4" w:space="0" w:color="auto"/>
              <w:left w:val="single" w:sz="4" w:space="0" w:color="auto"/>
              <w:bottom w:val="single" w:sz="4" w:space="0" w:color="auto"/>
              <w:right w:val="single" w:sz="4" w:space="0" w:color="auto"/>
            </w:tcBorders>
          </w:tcPr>
          <w:p w14:paraId="716B1C12" w14:textId="77777777" w:rsidR="00181343" w:rsidRDefault="00181343" w:rsidP="00181343">
            <w:pPr>
              <w:pStyle w:val="NormalWeb"/>
              <w:spacing w:before="0" w:beforeAutospacing="0" w:after="0" w:afterAutospacing="0"/>
              <w:jc w:val="both"/>
              <w:rPr>
                <w:color w:val="000000"/>
              </w:rPr>
            </w:pPr>
            <w:r>
              <w:rPr>
                <w:noProof/>
                <w:color w:val="000000"/>
              </w:rPr>
              <mc:AlternateContent>
                <mc:Choice Requires="wps">
                  <w:drawing>
                    <wp:anchor distT="0" distB="0" distL="114300" distR="114300" simplePos="0" relativeHeight="251664384" behindDoc="0" locked="0" layoutInCell="1" allowOverlap="1" wp14:anchorId="17135020" wp14:editId="4EC9ED29">
                      <wp:simplePos x="0" y="0"/>
                      <wp:positionH relativeFrom="column">
                        <wp:posOffset>33020</wp:posOffset>
                      </wp:positionH>
                      <wp:positionV relativeFrom="paragraph">
                        <wp:posOffset>107950</wp:posOffset>
                      </wp:positionV>
                      <wp:extent cx="1371600" cy="114300"/>
                      <wp:effectExtent l="0" t="0" r="19050" b="19050"/>
                      <wp:wrapNone/>
                      <wp:docPr id="12" name="Arrow: Left-Right 12"/>
                      <wp:cNvGraphicFramePr/>
                      <a:graphic xmlns:a="http://schemas.openxmlformats.org/drawingml/2006/main">
                        <a:graphicData uri="http://schemas.microsoft.com/office/word/2010/wordprocessingShape">
                          <wps:wsp>
                            <wps:cNvSpPr/>
                            <wps:spPr>
                              <a:xfrm>
                                <a:off x="0" y="0"/>
                                <a:ext cx="1371600" cy="1143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1E548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2" o:spid="_x0000_s1026" type="#_x0000_t69" style="position:absolute;margin-left:2.6pt;margin-top:8.5pt;width:108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" adj="900" fillcolor="#4f81bd [3204]" strokecolor="#243f60 [1604]" strokeweight="2pt"/>
                  </w:pict>
                </mc:Fallback>
              </mc:AlternateContent>
            </w:r>
          </w:p>
        </w:tc>
        <w:tc>
          <w:tcPr>
            <w:tcW w:w="1377" w:type="dxa"/>
            <w:tcBorders>
              <w:top w:val="single" w:sz="4" w:space="0" w:color="auto"/>
              <w:left w:val="single" w:sz="4" w:space="0" w:color="auto"/>
              <w:bottom w:val="single" w:sz="4" w:space="0" w:color="auto"/>
              <w:right w:val="single" w:sz="4" w:space="0" w:color="auto"/>
            </w:tcBorders>
          </w:tcPr>
          <w:p w14:paraId="3520DE38" w14:textId="77777777" w:rsidR="00181343" w:rsidRPr="00B720D8" w:rsidRDefault="00181343" w:rsidP="00181343">
            <w:pPr>
              <w:pStyle w:val="NormalWeb"/>
              <w:spacing w:before="0" w:beforeAutospacing="0" w:after="0" w:afterAutospacing="0"/>
              <w:jc w:val="both"/>
              <w:rPr>
                <w:b/>
                <w:bCs/>
                <w:color w:val="000000"/>
              </w:rPr>
            </w:pPr>
            <w:r w:rsidRPr="00B720D8">
              <w:rPr>
                <w:b/>
                <w:bCs/>
                <w:color w:val="000000"/>
              </w:rPr>
              <w:t>FETCH</w:t>
            </w:r>
          </w:p>
        </w:tc>
        <w:tc>
          <w:tcPr>
            <w:tcW w:w="1805" w:type="dxa"/>
            <w:tcBorders>
              <w:top w:val="single" w:sz="4" w:space="0" w:color="auto"/>
              <w:left w:val="single" w:sz="4" w:space="0" w:color="auto"/>
              <w:bottom w:val="single" w:sz="4" w:space="0" w:color="auto"/>
              <w:right w:val="single" w:sz="4" w:space="0" w:color="auto"/>
            </w:tcBorders>
          </w:tcPr>
          <w:p w14:paraId="48F9D19A" w14:textId="77777777" w:rsidR="00181343" w:rsidRPr="00B720D8" w:rsidRDefault="00181343" w:rsidP="00181343">
            <w:pPr>
              <w:pStyle w:val="NormalWeb"/>
              <w:spacing w:before="0" w:beforeAutospacing="0" w:after="0" w:afterAutospacing="0"/>
              <w:jc w:val="both"/>
              <w:rPr>
                <w:b/>
                <w:bCs/>
                <w:color w:val="000000"/>
              </w:rPr>
            </w:pPr>
            <w:r w:rsidRPr="00B720D8">
              <w:rPr>
                <w:b/>
                <w:bCs/>
                <w:color w:val="000000"/>
              </w:rPr>
              <w:t>DECODE</w:t>
            </w:r>
          </w:p>
        </w:tc>
        <w:tc>
          <w:tcPr>
            <w:tcW w:w="1467" w:type="dxa"/>
            <w:tcBorders>
              <w:top w:val="single" w:sz="4" w:space="0" w:color="auto"/>
              <w:left w:val="single" w:sz="4" w:space="0" w:color="auto"/>
              <w:bottom w:val="single" w:sz="4" w:space="0" w:color="auto"/>
            </w:tcBorders>
          </w:tcPr>
          <w:p w14:paraId="32EAD0D2" w14:textId="77777777" w:rsidR="00181343" w:rsidRPr="00B720D8" w:rsidRDefault="00181343" w:rsidP="00181343">
            <w:pPr>
              <w:pStyle w:val="NormalWeb"/>
              <w:spacing w:before="0" w:beforeAutospacing="0" w:after="0" w:afterAutospacing="0"/>
              <w:jc w:val="both"/>
              <w:rPr>
                <w:b/>
                <w:bCs/>
                <w:color w:val="000000"/>
              </w:rPr>
            </w:pPr>
            <w:r w:rsidRPr="00B720D8">
              <w:rPr>
                <w:b/>
                <w:bCs/>
                <w:color w:val="000000"/>
              </w:rPr>
              <w:t>EXECUTE</w:t>
            </w:r>
          </w:p>
        </w:tc>
      </w:tr>
      <w:tr w:rsidR="00181343" w14:paraId="5B2AE155" w14:textId="77777777" w:rsidTr="00181343">
        <w:tc>
          <w:tcPr>
            <w:tcW w:w="1844" w:type="dxa"/>
            <w:tcBorders>
              <w:top w:val="single" w:sz="4" w:space="0" w:color="auto"/>
              <w:bottom w:val="single" w:sz="4" w:space="0" w:color="auto"/>
              <w:right w:val="single" w:sz="4" w:space="0" w:color="auto"/>
            </w:tcBorders>
          </w:tcPr>
          <w:p w14:paraId="1222B63C" w14:textId="77777777" w:rsidR="00181343" w:rsidRPr="00B720D8" w:rsidRDefault="00181343" w:rsidP="00181343">
            <w:pPr>
              <w:pStyle w:val="NormalWeb"/>
              <w:pBdr>
                <w:right w:val="single" w:sz="4" w:space="4" w:color="auto"/>
              </w:pBdr>
              <w:spacing w:before="0" w:beforeAutospacing="0" w:after="0" w:afterAutospacing="0"/>
              <w:jc w:val="both"/>
              <w:rPr>
                <w:color w:val="000000"/>
                <w:highlight w:val="cyan"/>
              </w:rPr>
            </w:pPr>
            <w:r w:rsidRPr="00B720D8">
              <w:rPr>
                <w:color w:val="000000"/>
                <w:highlight w:val="cyan"/>
              </w:rPr>
              <w:t>Instruction 3</w:t>
            </w:r>
          </w:p>
          <w:p w14:paraId="58B5DE8F" w14:textId="77777777" w:rsidR="00181343" w:rsidRPr="00B720D8" w:rsidRDefault="00181343" w:rsidP="00181343">
            <w:pPr>
              <w:pStyle w:val="NormalWeb"/>
              <w:spacing w:before="0" w:beforeAutospacing="0" w:after="0" w:afterAutospacing="0"/>
              <w:jc w:val="both"/>
              <w:rPr>
                <w:color w:val="000000"/>
                <w:highlight w:val="yellow"/>
              </w:rPr>
            </w:pPr>
          </w:p>
        </w:tc>
        <w:tc>
          <w:tcPr>
            <w:tcW w:w="5635" w:type="dxa"/>
            <w:gridSpan w:val="4"/>
            <w:tcBorders>
              <w:top w:val="single" w:sz="4" w:space="0" w:color="auto"/>
              <w:left w:val="single" w:sz="4" w:space="0" w:color="auto"/>
              <w:right w:val="single" w:sz="4" w:space="0" w:color="auto"/>
            </w:tcBorders>
          </w:tcPr>
          <w:p w14:paraId="5427E7B8" w14:textId="77777777" w:rsidR="00181343" w:rsidRDefault="00181343" w:rsidP="00181343">
            <w:pPr>
              <w:pStyle w:val="NormalWeb"/>
              <w:spacing w:before="0" w:beforeAutospacing="0" w:after="0" w:afterAutospacing="0"/>
              <w:jc w:val="both"/>
              <w:rPr>
                <w:color w:val="000000"/>
              </w:rPr>
            </w:pPr>
            <w:r>
              <w:rPr>
                <w:noProof/>
                <w:color w:val="000000"/>
              </w:rPr>
              <mc:AlternateContent>
                <mc:Choice Requires="wps">
                  <w:drawing>
                    <wp:anchor distT="0" distB="0" distL="114300" distR="114300" simplePos="0" relativeHeight="251665408" behindDoc="0" locked="0" layoutInCell="1" allowOverlap="1" wp14:anchorId="19E44598" wp14:editId="339C28D1">
                      <wp:simplePos x="0" y="0"/>
                      <wp:positionH relativeFrom="column">
                        <wp:posOffset>109220</wp:posOffset>
                      </wp:positionH>
                      <wp:positionV relativeFrom="paragraph">
                        <wp:posOffset>86360</wp:posOffset>
                      </wp:positionV>
                      <wp:extent cx="3352800" cy="106680"/>
                      <wp:effectExtent l="0" t="0" r="19050" b="26670"/>
                      <wp:wrapNone/>
                      <wp:docPr id="13" name="Arrow: Left-Right 13"/>
                      <wp:cNvGraphicFramePr/>
                      <a:graphic xmlns:a="http://schemas.openxmlformats.org/drawingml/2006/main">
                        <a:graphicData uri="http://schemas.microsoft.com/office/word/2010/wordprocessingShape">
                          <wps:wsp>
                            <wps:cNvSpPr/>
                            <wps:spPr>
                              <a:xfrm>
                                <a:off x="0" y="0"/>
                                <a:ext cx="3352800" cy="10668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0A46F" id="Arrow: Left-Right 13" o:spid="_x0000_s1026" type="#_x0000_t69" style="position:absolute;margin-left:8.6pt;margin-top:6.8pt;width:264pt;height: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" adj="344" fillcolor="#4f81bd [3204]" strokecolor="#243f60 [1604]" strokeweight="2pt"/>
                  </w:pict>
                </mc:Fallback>
              </mc:AlternateContent>
            </w:r>
          </w:p>
        </w:tc>
        <w:tc>
          <w:tcPr>
            <w:tcW w:w="1467" w:type="dxa"/>
            <w:tcBorders>
              <w:top w:val="single" w:sz="4" w:space="0" w:color="auto"/>
              <w:left w:val="single" w:sz="4" w:space="0" w:color="auto"/>
              <w:bottom w:val="single" w:sz="4" w:space="0" w:color="auto"/>
            </w:tcBorders>
          </w:tcPr>
          <w:p w14:paraId="19F15A88" w14:textId="77777777" w:rsidR="00181343" w:rsidRPr="00B720D8" w:rsidRDefault="00181343" w:rsidP="00181343">
            <w:pPr>
              <w:pStyle w:val="NormalWeb"/>
              <w:spacing w:before="0" w:beforeAutospacing="0" w:after="0" w:afterAutospacing="0"/>
              <w:jc w:val="both"/>
              <w:rPr>
                <w:b/>
                <w:bCs/>
                <w:color w:val="000000"/>
              </w:rPr>
            </w:pPr>
            <w:r w:rsidRPr="00B720D8">
              <w:rPr>
                <w:b/>
                <w:bCs/>
                <w:color w:val="000000"/>
              </w:rPr>
              <w:t>FETCH</w:t>
            </w:r>
          </w:p>
        </w:tc>
      </w:tr>
    </w:tbl>
    <w:p w14:paraId="779F0AD6" w14:textId="77777777" w:rsidR="00181343" w:rsidRDefault="00181343" w:rsidP="00511DE4">
      <w:pPr>
        <w:pStyle w:val="NormalWeb"/>
        <w:spacing w:before="120" w:beforeAutospacing="0" w:after="168" w:afterAutospacing="0"/>
        <w:jc w:val="both"/>
        <w:rPr>
          <w:color w:val="000000"/>
        </w:rPr>
      </w:pPr>
    </w:p>
    <w:p w14:paraId="0B95572E" w14:textId="4C704C2C" w:rsidR="008D18C7" w:rsidRPr="00CF6547" w:rsidRDefault="00447E82" w:rsidP="00E26D19">
      <w:pPr>
        <w:pStyle w:val="NormalWeb"/>
        <w:spacing w:before="0" w:beforeAutospacing="0" w:after="0" w:afterAutospacing="0"/>
        <w:jc w:val="both"/>
        <w:rPr>
          <w:color w:val="000000" w:themeColor="text1"/>
        </w:rPr>
      </w:pPr>
      <w:r w:rsidRPr="00CF6547">
        <w:rPr>
          <w:noProof/>
          <w:color w:val="000000" w:themeColor="text1"/>
        </w:rPr>
        <w:drawing>
          <wp:anchor distT="0" distB="0" distL="114300" distR="114300" simplePos="0" relativeHeight="252027392" behindDoc="0" locked="0" layoutInCell="1" allowOverlap="1" wp14:anchorId="7316CB0E" wp14:editId="2D7E8577">
            <wp:simplePos x="0" y="0"/>
            <wp:positionH relativeFrom="column">
              <wp:posOffset>-373380</wp:posOffset>
            </wp:positionH>
            <wp:positionV relativeFrom="paragraph">
              <wp:posOffset>304800</wp:posOffset>
            </wp:positionV>
            <wp:extent cx="6534150" cy="1607820"/>
            <wp:effectExtent l="0" t="0" r="0" b="0"/>
            <wp:wrapThrough wrapText="bothSides">
              <wp:wrapPolygon edited="0">
                <wp:start x="0" y="0"/>
                <wp:lineTo x="0" y="21242"/>
                <wp:lineTo x="21537" y="21242"/>
                <wp:lineTo x="21537" y="0"/>
                <wp:lineTo x="0" y="0"/>
              </wp:wrapPolygon>
            </wp:wrapThrough>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34150" cy="1607820"/>
                    </a:xfrm>
                    <a:prstGeom prst="rect">
                      <a:avLst/>
                    </a:prstGeom>
                  </pic:spPr>
                </pic:pic>
              </a:graphicData>
            </a:graphic>
            <wp14:sizeRelH relativeFrom="margin">
              <wp14:pctWidth>0</wp14:pctWidth>
            </wp14:sizeRelH>
            <wp14:sizeRelV relativeFrom="margin">
              <wp14:pctHeight>0</wp14:pctHeight>
            </wp14:sizeRelV>
          </wp:anchor>
        </w:drawing>
      </w:r>
      <w:r w:rsidR="00E017E4" w:rsidRPr="00CF6547">
        <w:rPr>
          <w:color w:val="000000" w:themeColor="text1"/>
        </w:rPr>
        <w:t xml:space="preserve"> </w:t>
      </w:r>
      <w:r w:rsidR="008D18C7" w:rsidRPr="00CF6547">
        <w:rPr>
          <w:color w:val="000000" w:themeColor="text1"/>
        </w:rPr>
        <w:t xml:space="preserve">Five </w:t>
      </w:r>
      <w:r w:rsidR="008D18C7" w:rsidRPr="00CF6547">
        <w:rPr>
          <w:color w:val="000000" w:themeColor="text1"/>
        </w:rPr>
        <w:t>step structure is as follows :-</w:t>
      </w:r>
    </w:p>
    <w:p w14:paraId="1C81C604" w14:textId="363C9015" w:rsidR="00997088" w:rsidRDefault="00997088" w:rsidP="00E26D19">
      <w:pPr>
        <w:pStyle w:val="NormalWeb"/>
        <w:spacing w:before="0" w:beforeAutospacing="0" w:after="0" w:afterAutospacing="0"/>
        <w:jc w:val="both"/>
        <w:rPr>
          <w:color w:val="000000"/>
        </w:rPr>
      </w:pPr>
    </w:p>
    <w:p w14:paraId="50EAAC68" w14:textId="484CE4AA" w:rsidR="00C67EBE" w:rsidRDefault="009D21F9" w:rsidP="00E26D19">
      <w:pPr>
        <w:snapToGrid w:val="0"/>
        <w:spacing w:line="360" w:lineRule="auto"/>
        <w:contextualSpacing/>
        <w:jc w:val="both"/>
        <w:rPr>
          <w:color w:val="000000" w:themeColor="text1"/>
          <w:sz w:val="22"/>
          <w:szCs w:val="22"/>
          <w:lang w:val="en-IN"/>
        </w:rPr>
      </w:pPr>
      <w:r>
        <w:rPr>
          <w:color w:val="000000" w:themeColor="text1"/>
          <w:sz w:val="22"/>
          <w:szCs w:val="22"/>
          <w:lang w:val="en-IN"/>
        </w:rPr>
        <w:t>For fetching new instruction, the memory stack needs a register that will let the processor the address the address to next instruction. This register is known as program counter.</w:t>
      </w:r>
      <w:r w:rsidR="001C7671">
        <w:rPr>
          <w:color w:val="000000" w:themeColor="text1"/>
          <w:sz w:val="22"/>
          <w:szCs w:val="22"/>
          <w:lang w:val="en-IN"/>
        </w:rPr>
        <w:t xml:space="preserve"> These register help in manipulation of stack elements .The main operation of adding of adding and removing the operands is performed by two operations namely PUSH and POP. </w:t>
      </w:r>
    </w:p>
    <w:p w14:paraId="4D21228D" w14:textId="77777777" w:rsidR="00C67EBE" w:rsidRDefault="00C67EBE" w:rsidP="009D21F9">
      <w:pPr>
        <w:snapToGrid w:val="0"/>
        <w:contextualSpacing/>
        <w:jc w:val="both"/>
        <w:rPr>
          <w:color w:val="000000" w:themeColor="text1"/>
          <w:sz w:val="22"/>
          <w:szCs w:val="22"/>
          <w:lang w:val="en-IN"/>
        </w:rPr>
      </w:pPr>
    </w:p>
    <w:p w14:paraId="7CD867D2" w14:textId="1377B73D" w:rsidR="00B21505" w:rsidRPr="001C7671" w:rsidRDefault="001C7671" w:rsidP="001C7671">
      <w:pPr>
        <w:snapToGrid w:val="0"/>
        <w:contextualSpacing/>
        <w:jc w:val="both"/>
        <w:rPr>
          <w:color w:val="000000" w:themeColor="text1"/>
          <w:sz w:val="22"/>
          <w:szCs w:val="22"/>
          <w:lang w:val="en-IN"/>
        </w:rPr>
      </w:pPr>
      <w:r w:rsidRPr="00C67EBE">
        <w:rPr>
          <w:b/>
          <w:bCs/>
          <w:color w:val="000000" w:themeColor="text1"/>
          <w:sz w:val="22"/>
          <w:szCs w:val="22"/>
          <w:lang w:val="en-IN"/>
        </w:rPr>
        <w:t>PUSH</w:t>
      </w:r>
      <w:r>
        <w:rPr>
          <w:color w:val="000000" w:themeColor="text1"/>
          <w:sz w:val="22"/>
          <w:szCs w:val="22"/>
          <w:lang w:val="en-IN"/>
        </w:rPr>
        <w:t xml:space="preserve"> : This instruction is used to insert the operand at top of stack </w:t>
      </w:r>
    </w:p>
    <w:p w14:paraId="70DF2863" w14:textId="47DD3557" w:rsidR="00A91CBB" w:rsidRDefault="00A91CBB" w:rsidP="00B21505">
      <w:pPr>
        <w:pStyle w:val="ListParagraph"/>
        <w:snapToGrid w:val="0"/>
        <w:contextualSpacing/>
        <w:rPr>
          <w:sz w:val="24"/>
        </w:rPr>
      </w:pPr>
    </w:p>
    <w:p w14:paraId="0C543070" w14:textId="14D2E666" w:rsidR="00C67EBE" w:rsidRDefault="00C67EBE" w:rsidP="00B21505">
      <w:pPr>
        <w:pStyle w:val="ListParagraph"/>
        <w:snapToGrid w:val="0"/>
        <w:contextualSpacing/>
        <w:rPr>
          <w:sz w:val="24"/>
        </w:rPr>
      </w:pPr>
    </w:p>
    <w:p w14:paraId="79DD82E2" w14:textId="77777777" w:rsidR="00C67EBE" w:rsidRDefault="00C67EBE" w:rsidP="00B21505">
      <w:pPr>
        <w:pStyle w:val="ListParagraph"/>
        <w:snapToGrid w:val="0"/>
        <w:contextualSpacing/>
        <w:rPr>
          <w:sz w:val="24"/>
        </w:rPr>
      </w:pPr>
    </w:p>
    <w:p w14:paraId="4AB5CBC5" w14:textId="4F101B8E" w:rsidR="00A91CBB" w:rsidRDefault="00463D4E" w:rsidP="00B21505">
      <w:pPr>
        <w:pStyle w:val="ListParagraph"/>
        <w:snapToGrid w:val="0"/>
        <w:contextualSpacing/>
        <w:rPr>
          <w:sz w:val="24"/>
        </w:rPr>
      </w:pPr>
      <w:r>
        <w:rPr>
          <w:noProof/>
          <w:sz w:val="24"/>
        </w:rPr>
        <mc:AlternateContent>
          <mc:Choice Requires="wps">
            <w:drawing>
              <wp:anchor distT="0" distB="0" distL="114300" distR="114300" simplePos="0" relativeHeight="251399680" behindDoc="0" locked="0" layoutInCell="1" allowOverlap="1" wp14:anchorId="346C7F55" wp14:editId="1AB00081">
                <wp:simplePos x="0" y="0"/>
                <wp:positionH relativeFrom="column">
                  <wp:posOffset>365760</wp:posOffset>
                </wp:positionH>
                <wp:positionV relativeFrom="paragraph">
                  <wp:posOffset>3810</wp:posOffset>
                </wp:positionV>
                <wp:extent cx="1577340" cy="525780"/>
                <wp:effectExtent l="0" t="0" r="22860" b="26670"/>
                <wp:wrapNone/>
                <wp:docPr id="27" name="Arrow: U-Turn 27"/>
                <wp:cNvGraphicFramePr/>
                <a:graphic xmlns:a="http://schemas.openxmlformats.org/drawingml/2006/main">
                  <a:graphicData uri="http://schemas.microsoft.com/office/word/2010/wordprocessingShape">
                    <wps:wsp>
                      <wps:cNvSpPr/>
                      <wps:spPr>
                        <a:xfrm>
                          <a:off x="0" y="0"/>
                          <a:ext cx="1577340" cy="525780"/>
                        </a:xfrm>
                        <a:prstGeom prst="uturnArrow">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ABC02A" id="Arrow: U-Turn 27" o:spid="_x0000_s1026" style="position:absolute;margin-left:28.8pt;margin-top:.3pt;width:124.2pt;height:41.4pt;z-index:251399680;visibility:visible;mso-wrap-style:square;mso-wrap-distance-left:9pt;mso-wrap-distance-top:0;mso-wrap-distance-right:9pt;mso-wrap-distance-bottom:0;mso-position-horizontal:absolute;mso-position-horizontal-relative:text;mso-position-vertical:absolute;mso-position-vertical-relative:text;v-text-anchor:middle" coordsize="1577340,52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" path="m,525780l,230029c,102987,102987,,230029,l1281589,v127042,,230029,102987,230029,230029l1511618,262890r65722,l1445895,394335,1314450,262890r65723,l1380173,230029v,-54446,-44138,-98584,-98584,-98584l230029,131445v-54446,,-98584,44138,-98584,98584l131445,525780,,525780xe" fillcolor="#d99594 [1941]" strokecolor="#243f60 [1604]" strokeweight="2pt">
                <v:path arrowok="t" o:connecttype="custom" o:connectlocs="0,525780;0,230029;230029,0;1281589,0;1511618,230029;1511618,262890;1577340,262890;1445895,394335;1314450,262890;1380173,262890;1380173,230029;1281589,131445;230029,131445;131445,230029;131445,525780;0,525780" o:connectangles="0,0,0,0,0,0,0,0,0,0,0,0,0,0,0,0"/>
              </v:shape>
            </w:pict>
          </mc:Fallback>
        </mc:AlternateContent>
      </w:r>
    </w:p>
    <w:p w14:paraId="16BDBE66" w14:textId="5A7FFB12" w:rsidR="00A91CBB" w:rsidRDefault="00463D4E" w:rsidP="00B21505">
      <w:pPr>
        <w:pStyle w:val="ListParagraph"/>
        <w:snapToGrid w:val="0"/>
        <w:contextualSpacing/>
        <w:rPr>
          <w:sz w:val="24"/>
        </w:rPr>
      </w:pPr>
      <w:r>
        <w:rPr>
          <w:noProof/>
          <w:sz w:val="24"/>
        </w:rPr>
        <mc:AlternateContent>
          <mc:Choice Requires="wps">
            <w:drawing>
              <wp:anchor distT="0" distB="0" distL="114300" distR="114300" simplePos="0" relativeHeight="251562496" behindDoc="0" locked="0" layoutInCell="1" allowOverlap="1" wp14:anchorId="71B2837D" wp14:editId="6D102350">
                <wp:simplePos x="0" y="0"/>
                <wp:positionH relativeFrom="column">
                  <wp:posOffset>1226820</wp:posOffset>
                </wp:positionH>
                <wp:positionV relativeFrom="paragraph">
                  <wp:posOffset>171450</wp:posOffset>
                </wp:positionV>
                <wp:extent cx="1394460" cy="2758440"/>
                <wp:effectExtent l="0" t="0" r="15240" b="22860"/>
                <wp:wrapNone/>
                <wp:docPr id="16" name="Rectangle 16"/>
                <wp:cNvGraphicFramePr/>
                <a:graphic xmlns:a="http://schemas.openxmlformats.org/drawingml/2006/main">
                  <a:graphicData uri="http://schemas.microsoft.com/office/word/2010/wordprocessingShape">
                    <wps:wsp>
                      <wps:cNvSpPr/>
                      <wps:spPr>
                        <a:xfrm>
                          <a:off x="0" y="0"/>
                          <a:ext cx="1394460" cy="2758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716884" id="Rectangle 16" o:spid="_x0000_s1026" style="position:absolute;margin-left:96.6pt;margin-top:13.5pt;width:109.8pt;height:217.2pt;z-index:25156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" filled="f" strokecolor="#243f60 [1604]" strokeweight="2pt"/>
            </w:pict>
          </mc:Fallback>
        </mc:AlternateContent>
      </w:r>
    </w:p>
    <w:p w14:paraId="4E4D0912" w14:textId="201FAF74" w:rsidR="00A91CBB" w:rsidRDefault="00F54899" w:rsidP="00F54899">
      <w:pPr>
        <w:pStyle w:val="ListParagraph"/>
        <w:snapToGrid w:val="0"/>
        <w:contextualSpacing/>
        <w:jc w:val="center"/>
        <w:rPr>
          <w:sz w:val="24"/>
        </w:rPr>
      </w:pPr>
      <w:r>
        <w:rPr>
          <w:sz w:val="24"/>
        </w:rPr>
        <w:t>0xFF</w:t>
      </w:r>
    </w:p>
    <w:p w14:paraId="4DB33E8B" w14:textId="473033B6" w:rsidR="00A91CBB" w:rsidRDefault="00A91CBB" w:rsidP="00B21505">
      <w:pPr>
        <w:pStyle w:val="ListParagraph"/>
        <w:snapToGrid w:val="0"/>
        <w:contextualSpacing/>
        <w:rPr>
          <w:sz w:val="24"/>
        </w:rPr>
      </w:pPr>
    </w:p>
    <w:p w14:paraId="0D7526E2" w14:textId="1F3C95CD" w:rsidR="00A91CBB" w:rsidRDefault="00463D4E" w:rsidP="00B21505">
      <w:pPr>
        <w:pStyle w:val="ListParagraph"/>
        <w:snapToGrid w:val="0"/>
        <w:contextualSpacing/>
        <w:rPr>
          <w:sz w:val="24"/>
        </w:rPr>
      </w:pPr>
      <w:r w:rsidRPr="00463D4E">
        <w:rPr>
          <w:noProof/>
          <w:sz w:val="24"/>
        </w:rPr>
        <mc:AlternateContent>
          <mc:Choice Requires="wps">
            <w:drawing>
              <wp:anchor distT="45720" distB="45720" distL="114300" distR="114300" simplePos="0" relativeHeight="251403776" behindDoc="0" locked="0" layoutInCell="1" allowOverlap="1" wp14:anchorId="6072F413" wp14:editId="1F2794B9">
                <wp:simplePos x="0" y="0"/>
                <wp:positionH relativeFrom="column">
                  <wp:posOffset>83820</wp:posOffset>
                </wp:positionH>
                <wp:positionV relativeFrom="paragraph">
                  <wp:posOffset>3810</wp:posOffset>
                </wp:positionV>
                <wp:extent cx="716280" cy="140462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1404620"/>
                        </a:xfrm>
                        <a:prstGeom prst="rect">
                          <a:avLst/>
                        </a:prstGeom>
                        <a:solidFill>
                          <a:srgbClr val="FFFFFF"/>
                        </a:solidFill>
                        <a:ln w="9525">
                          <a:solidFill>
                            <a:srgbClr val="000000"/>
                          </a:solidFill>
                          <a:miter lim="800000"/>
                          <a:headEnd/>
                          <a:tailEnd/>
                        </a:ln>
                      </wps:spPr>
                      <wps:txbx>
                        <w:txbxContent>
                          <w:p w14:paraId="21E7F76A" w14:textId="25954C6A" w:rsidR="00463D4E" w:rsidRPr="00463D4E" w:rsidRDefault="00463D4E">
                            <w:pPr>
                              <w:rPr>
                                <w:lang w:val="en-IN"/>
                              </w:rPr>
                            </w:pPr>
                            <w:r>
                              <w:rPr>
                                <w:lang w:val="en-IN"/>
                              </w:rPr>
                              <w:t>PUSH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72F413" id="_x0000_t202" coordsize="21600,21600" o:spt="202" path="m,l,21600r21600,l21600,xe">
                <v:stroke joinstyle="miter"/>
                <v:path gradientshapeok="t" o:connecttype="rect"/>
              </v:shapetype>
              <v:shape id="Text Box 2" o:spid="_x0000_s1026" type="#_x0000_t202" style="position:absolute;left:0;text-align:left;margin-left:6.6pt;margin-top:.3pt;width:56.4pt;height:110.6pt;z-index:25140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">
                <v:textbox style="mso-fit-shape-to-text:t">
                  <w:txbxContent>
                    <w:p w14:paraId="21E7F76A" w14:textId="25954C6A" w:rsidR="00463D4E" w:rsidRPr="00463D4E" w:rsidRDefault="00463D4E">
                      <w:pPr>
                        <w:rPr>
                          <w:lang w:val="en-IN"/>
                        </w:rPr>
                      </w:pPr>
                      <w:r>
                        <w:rPr>
                          <w:lang w:val="en-IN"/>
                        </w:rPr>
                        <w:t>PUSH</w:t>
                      </w:r>
                    </w:p>
                  </w:txbxContent>
                </v:textbox>
                <w10:wrap type="square"/>
              </v:shape>
            </w:pict>
          </mc:Fallback>
        </mc:AlternateContent>
      </w:r>
    </w:p>
    <w:p w14:paraId="50065B1F" w14:textId="3352CF3C" w:rsidR="00A91CBB" w:rsidRDefault="00463D4E" w:rsidP="00F54899">
      <w:pPr>
        <w:pStyle w:val="ListParagraph"/>
        <w:tabs>
          <w:tab w:val="left" w:pos="1512"/>
          <w:tab w:val="left" w:pos="2928"/>
        </w:tabs>
        <w:snapToGrid w:val="0"/>
        <w:contextualSpacing/>
        <w:rPr>
          <w:sz w:val="24"/>
        </w:rPr>
      </w:pPr>
      <w:r>
        <w:rPr>
          <w:noProof/>
          <w:sz w:val="24"/>
        </w:rPr>
        <mc:AlternateContent>
          <mc:Choice Requires="wps">
            <w:drawing>
              <wp:anchor distT="0" distB="0" distL="114300" distR="114300" simplePos="0" relativeHeight="251312640" behindDoc="0" locked="0" layoutInCell="1" allowOverlap="1" wp14:anchorId="4949FE0F" wp14:editId="4C813CF8">
                <wp:simplePos x="0" y="0"/>
                <wp:positionH relativeFrom="column">
                  <wp:posOffset>281940</wp:posOffset>
                </wp:positionH>
                <wp:positionV relativeFrom="paragraph">
                  <wp:posOffset>148590</wp:posOffset>
                </wp:positionV>
                <wp:extent cx="14097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409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7F3F0E" id="Straight Connector 17" o:spid="_x0000_s1026" style="position:absolute;z-index:251312640;visibility:visible;mso-wrap-style:square;mso-wrap-distance-left:9pt;mso-wrap-distance-top:0;mso-wrap-distance-right:9pt;mso-wrap-distance-bottom:0;mso-position-horizontal:absolute;mso-position-horizontal-relative:text;mso-position-vertical:absolute;mso-position-vertical-relative:text" from="22.2pt,11.7pt" to="133.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" strokecolor="#4579b8 [3044]"/>
            </w:pict>
          </mc:Fallback>
        </mc:AlternateContent>
      </w:r>
      <w:r>
        <w:rPr>
          <w:sz w:val="24"/>
        </w:rPr>
        <w:tab/>
      </w:r>
      <w:r w:rsidR="00F54899">
        <w:rPr>
          <w:sz w:val="24"/>
        </w:rPr>
        <w:tab/>
        <w:t>0x5F</w:t>
      </w:r>
    </w:p>
    <w:p w14:paraId="204A7CDD" w14:textId="6D68217D" w:rsidR="00463D4E" w:rsidRPr="00463D4E" w:rsidRDefault="00463D4E" w:rsidP="00463D4E">
      <w:pPr>
        <w:tabs>
          <w:tab w:val="left" w:pos="5208"/>
        </w:tabs>
        <w:snapToGrid w:val="0"/>
        <w:contextualSpacing/>
        <w:rPr>
          <w:sz w:val="24"/>
        </w:rPr>
      </w:pPr>
      <w:r>
        <w:rPr>
          <w:noProof/>
          <w:sz w:val="24"/>
        </w:rPr>
        <mc:AlternateContent>
          <mc:Choice Requires="wps">
            <w:drawing>
              <wp:anchor distT="0" distB="0" distL="114300" distR="114300" simplePos="0" relativeHeight="251395584" behindDoc="0" locked="0" layoutInCell="1" allowOverlap="1" wp14:anchorId="6D3DA267" wp14:editId="150CE60A">
                <wp:simplePos x="0" y="0"/>
                <wp:positionH relativeFrom="column">
                  <wp:posOffset>1558290</wp:posOffset>
                </wp:positionH>
                <wp:positionV relativeFrom="paragraph">
                  <wp:posOffset>170180</wp:posOffset>
                </wp:positionV>
                <wp:extent cx="601980" cy="76835"/>
                <wp:effectExtent l="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601980" cy="76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237F81" id="_x0000_t32" coordsize="21600,21600" o:spt="32" o:oned="t" path="m,l21600,21600e" filled="f">
                <v:path arrowok="t" fillok="f" o:connecttype="none"/>
                <o:lock v:ext="edit" shapetype="t"/>
              </v:shapetype>
              <v:shape id="Straight Arrow Connector 25" o:spid="_x0000_s1026" type="#_x0000_t32" style="position:absolute;margin-left:122.7pt;margin-top:13.4pt;width:47.4pt;height:6.05pt;flip:x y;z-index:25139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" strokecolor="#4579b8 [3044]">
                <v:stroke endarrow="block"/>
              </v:shape>
            </w:pict>
          </mc:Fallback>
        </mc:AlternateContent>
      </w:r>
      <w:r>
        <w:rPr>
          <w:noProof/>
          <w:sz w:val="24"/>
        </w:rPr>
        <mc:AlternateContent>
          <mc:Choice Requires="wps">
            <w:drawing>
              <wp:anchor distT="0" distB="0" distL="114300" distR="114300" simplePos="0" relativeHeight="251365888" behindDoc="0" locked="0" layoutInCell="1" allowOverlap="1" wp14:anchorId="2310807D" wp14:editId="2AE1CF59">
                <wp:simplePos x="0" y="0"/>
                <wp:positionH relativeFrom="column">
                  <wp:posOffset>2179320</wp:posOffset>
                </wp:positionH>
                <wp:positionV relativeFrom="paragraph">
                  <wp:posOffset>72390</wp:posOffset>
                </wp:positionV>
                <wp:extent cx="1097280" cy="327660"/>
                <wp:effectExtent l="0" t="0" r="26670" b="15240"/>
                <wp:wrapNone/>
                <wp:docPr id="23" name="Rectangle 23"/>
                <wp:cNvGraphicFramePr/>
                <a:graphic xmlns:a="http://schemas.openxmlformats.org/drawingml/2006/main">
                  <a:graphicData uri="http://schemas.microsoft.com/office/word/2010/wordprocessingShape">
                    <wps:wsp>
                      <wps:cNvSpPr/>
                      <wps:spPr>
                        <a:xfrm>
                          <a:off x="0" y="0"/>
                          <a:ext cx="1097280" cy="3276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C7D01D" id="Rectangle 23" o:spid="_x0000_s1026" style="position:absolute;margin-left:171.6pt;margin-top:5.7pt;width:86.4pt;height:25.8pt;z-index:25136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" filled="f" strokecolor="#243f60 [1604]" strokeweight="2pt"/>
            </w:pict>
          </mc:Fallback>
        </mc:AlternateContent>
      </w:r>
      <w:r>
        <w:rPr>
          <w:sz w:val="24"/>
        </w:rPr>
        <w:tab/>
      </w:r>
    </w:p>
    <w:p w14:paraId="765AF721" w14:textId="5AA03A27" w:rsidR="00A91CBB" w:rsidRPr="00463D4E" w:rsidRDefault="00463D4E" w:rsidP="00463D4E">
      <w:pPr>
        <w:tabs>
          <w:tab w:val="left" w:pos="3840"/>
          <w:tab w:val="left" w:pos="5208"/>
        </w:tabs>
        <w:snapToGrid w:val="0"/>
        <w:contextualSpacing/>
        <w:rPr>
          <w:sz w:val="24"/>
        </w:rPr>
      </w:pPr>
      <w:r>
        <w:rPr>
          <w:sz w:val="24"/>
        </w:rPr>
        <w:tab/>
        <w:t xml:space="preserve">                    </w:t>
      </w:r>
      <w:r w:rsidRPr="00463D4E">
        <w:rPr>
          <w:sz w:val="24"/>
        </w:rPr>
        <w:t>Stack Pointer</w:t>
      </w:r>
    </w:p>
    <w:p w14:paraId="2921E800" w14:textId="4F8F317B" w:rsidR="00463D4E" w:rsidRDefault="00463D4E" w:rsidP="00B21505">
      <w:pPr>
        <w:pStyle w:val="ListParagraph"/>
        <w:snapToGrid w:val="0"/>
        <w:contextualSpacing/>
        <w:rPr>
          <w:sz w:val="24"/>
        </w:rPr>
      </w:pPr>
      <w:r>
        <w:rPr>
          <w:noProof/>
          <w:sz w:val="24"/>
        </w:rPr>
        <mc:AlternateContent>
          <mc:Choice Requires="wps">
            <w:drawing>
              <wp:anchor distT="0" distB="0" distL="114300" distR="114300" simplePos="0" relativeHeight="251319808" behindDoc="0" locked="0" layoutInCell="1" allowOverlap="1" wp14:anchorId="1CA55DC2" wp14:editId="33DC4846">
                <wp:simplePos x="0" y="0"/>
                <wp:positionH relativeFrom="column">
                  <wp:posOffset>1242060</wp:posOffset>
                </wp:positionH>
                <wp:positionV relativeFrom="paragraph">
                  <wp:posOffset>3810</wp:posOffset>
                </wp:positionV>
                <wp:extent cx="1386840" cy="0"/>
                <wp:effectExtent l="0" t="0" r="0" b="0"/>
                <wp:wrapNone/>
                <wp:docPr id="18" name="Straight Connector 18"/>
                <wp:cNvGraphicFramePr/>
                <a:graphic xmlns:a="http://schemas.openxmlformats.org/drawingml/2006/main">
                  <a:graphicData uri="http://schemas.microsoft.com/office/word/2010/wordprocessingShape">
                    <wps:wsp>
                      <wps:cNvCnPr/>
                      <wps:spPr>
                        <a:xfrm flipV="1">
                          <a:off x="0" y="0"/>
                          <a:ext cx="1386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2634A98" id="Straight Connector 18" o:spid="_x0000_s1026" style="position:absolute;flip:y;z-index:25131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8pt,.3pt" to="20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" strokecolor="#4579b8 [3044]"/>
            </w:pict>
          </mc:Fallback>
        </mc:AlternateContent>
      </w:r>
    </w:p>
    <w:p w14:paraId="3F6B8F84" w14:textId="77777777" w:rsidR="00463D4E" w:rsidRDefault="00463D4E" w:rsidP="00B21505">
      <w:pPr>
        <w:pStyle w:val="ListParagraph"/>
        <w:snapToGrid w:val="0"/>
        <w:contextualSpacing/>
        <w:rPr>
          <w:sz w:val="24"/>
        </w:rPr>
      </w:pPr>
    </w:p>
    <w:p w14:paraId="074F7337" w14:textId="76213CC9" w:rsidR="00A91CBB" w:rsidRDefault="00463D4E" w:rsidP="00B21505">
      <w:pPr>
        <w:pStyle w:val="ListParagraph"/>
        <w:snapToGrid w:val="0"/>
        <w:contextualSpacing/>
        <w:rPr>
          <w:sz w:val="24"/>
        </w:rPr>
      </w:pPr>
      <w:r>
        <w:rPr>
          <w:noProof/>
          <w:sz w:val="24"/>
        </w:rPr>
        <mc:AlternateContent>
          <mc:Choice Requires="wps">
            <w:drawing>
              <wp:anchor distT="0" distB="0" distL="114300" distR="114300" simplePos="0" relativeHeight="251328000" behindDoc="0" locked="0" layoutInCell="1" allowOverlap="1" wp14:anchorId="174364B2" wp14:editId="6BBE1279">
                <wp:simplePos x="0" y="0"/>
                <wp:positionH relativeFrom="column">
                  <wp:posOffset>1242060</wp:posOffset>
                </wp:positionH>
                <wp:positionV relativeFrom="paragraph">
                  <wp:posOffset>73025</wp:posOffset>
                </wp:positionV>
                <wp:extent cx="138684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1386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96415EC" id="Straight Connector 19" o:spid="_x0000_s1026" style="position:absolute;flip:y;z-index:25132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8pt,5.75pt" to="20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" strokecolor="#4579b8 [3044]"/>
            </w:pict>
          </mc:Fallback>
        </mc:AlternateContent>
      </w:r>
    </w:p>
    <w:p w14:paraId="3EF65B9E" w14:textId="579270BE" w:rsidR="00A91CBB" w:rsidRDefault="00C67EBE" w:rsidP="00F54899">
      <w:pPr>
        <w:pStyle w:val="ListParagraph"/>
        <w:tabs>
          <w:tab w:val="center" w:pos="4725"/>
        </w:tabs>
        <w:snapToGrid w:val="0"/>
        <w:contextualSpacing/>
        <w:rPr>
          <w:sz w:val="24"/>
        </w:rPr>
      </w:pPr>
      <w:r>
        <w:rPr>
          <w:noProof/>
          <w:sz w:val="24"/>
        </w:rPr>
        <mc:AlternateContent>
          <mc:Choice Requires="wps">
            <w:drawing>
              <wp:anchor distT="0" distB="0" distL="114300" distR="114300" simplePos="0" relativeHeight="251371008" behindDoc="0" locked="0" layoutInCell="1" allowOverlap="1" wp14:anchorId="4C4BCCEE" wp14:editId="090C9536">
                <wp:simplePos x="0" y="0"/>
                <wp:positionH relativeFrom="column">
                  <wp:posOffset>1158240</wp:posOffset>
                </wp:positionH>
                <wp:positionV relativeFrom="paragraph">
                  <wp:posOffset>172085</wp:posOffset>
                </wp:positionV>
                <wp:extent cx="434340" cy="7620"/>
                <wp:effectExtent l="0" t="76200" r="22860" b="87630"/>
                <wp:wrapNone/>
                <wp:docPr id="26" name="Straight Arrow Connector 26"/>
                <wp:cNvGraphicFramePr/>
                <a:graphic xmlns:a="http://schemas.openxmlformats.org/drawingml/2006/main">
                  <a:graphicData uri="http://schemas.microsoft.com/office/word/2010/wordprocessingShape">
                    <wps:wsp>
                      <wps:cNvCnPr/>
                      <wps:spPr>
                        <a:xfrm flipV="1">
                          <a:off x="0" y="0"/>
                          <a:ext cx="4343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0DF13" id="Straight Arrow Connector 26" o:spid="_x0000_s1026" type="#_x0000_t32" style="position:absolute;margin-left:91.2pt;margin-top:13.55pt;width:34.2pt;height:.6pt;flip:y;z-index:25137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" strokecolor="#4579b8 [3044]">
                <v:stroke endarrow="block"/>
              </v:shape>
            </w:pict>
          </mc:Fallback>
        </mc:AlternateContent>
      </w:r>
      <w:r>
        <w:rPr>
          <w:noProof/>
          <w:sz w:val="24"/>
        </w:rPr>
        <mc:AlternateContent>
          <mc:Choice Requires="wps">
            <w:drawing>
              <wp:anchor distT="0" distB="0" distL="114300" distR="114300" simplePos="0" relativeHeight="251378176" behindDoc="0" locked="0" layoutInCell="1" allowOverlap="1" wp14:anchorId="7A6CB3DA" wp14:editId="343512AB">
                <wp:simplePos x="0" y="0"/>
                <wp:positionH relativeFrom="column">
                  <wp:posOffset>-91440</wp:posOffset>
                </wp:positionH>
                <wp:positionV relativeFrom="paragraph">
                  <wp:posOffset>125095</wp:posOffset>
                </wp:positionV>
                <wp:extent cx="1249680" cy="327660"/>
                <wp:effectExtent l="0" t="0" r="26670" b="15240"/>
                <wp:wrapNone/>
                <wp:docPr id="24" name="Rectangle 24"/>
                <wp:cNvGraphicFramePr/>
                <a:graphic xmlns:a="http://schemas.openxmlformats.org/drawingml/2006/main">
                  <a:graphicData uri="http://schemas.microsoft.com/office/word/2010/wordprocessingShape">
                    <wps:wsp>
                      <wps:cNvSpPr/>
                      <wps:spPr>
                        <a:xfrm>
                          <a:off x="0" y="0"/>
                          <a:ext cx="1249680" cy="3276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A1953A" id="Rectangle 24" o:spid="_x0000_s1026" style="position:absolute;margin-left:-7.2pt;margin-top:9.85pt;width:98.4pt;height:25.8pt;z-index:25137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" filled="f" strokecolor="#243f60 [1604]" strokeweight="2pt"/>
            </w:pict>
          </mc:Fallback>
        </mc:AlternateContent>
      </w:r>
      <w:r w:rsidR="00F54899">
        <w:rPr>
          <w:sz w:val="24"/>
        </w:rPr>
        <w:tab/>
        <w:t>0x5A</w:t>
      </w:r>
    </w:p>
    <w:p w14:paraId="18075F16" w14:textId="1A869278" w:rsidR="00A91CBB" w:rsidRDefault="00463D4E" w:rsidP="00463D4E">
      <w:pPr>
        <w:pStyle w:val="ListParagraph"/>
        <w:snapToGrid w:val="0"/>
        <w:ind w:left="0"/>
        <w:contextualSpacing/>
        <w:rPr>
          <w:sz w:val="24"/>
        </w:rPr>
      </w:pPr>
      <w:r>
        <w:rPr>
          <w:noProof/>
          <w:sz w:val="24"/>
        </w:rPr>
        <mc:AlternateContent>
          <mc:Choice Requires="wps">
            <w:drawing>
              <wp:anchor distT="0" distB="0" distL="114300" distR="114300" simplePos="0" relativeHeight="251335168" behindDoc="0" locked="0" layoutInCell="1" allowOverlap="1" wp14:anchorId="1CD87302" wp14:editId="1E7C5AE5">
                <wp:simplePos x="0" y="0"/>
                <wp:positionH relativeFrom="column">
                  <wp:posOffset>1226820</wp:posOffset>
                </wp:positionH>
                <wp:positionV relativeFrom="paragraph">
                  <wp:posOffset>95885</wp:posOffset>
                </wp:positionV>
                <wp:extent cx="138684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386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C63D1C8" id="Straight Connector 20" o:spid="_x0000_s1026" style="position:absolute;flip:y;z-index:25133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6pt,7.55pt" to="205.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" strokecolor="#4579b8 [3044]"/>
            </w:pict>
          </mc:Fallback>
        </mc:AlternateContent>
      </w:r>
      <w:r>
        <w:rPr>
          <w:sz w:val="24"/>
        </w:rPr>
        <w:t>Program Counter</w:t>
      </w:r>
    </w:p>
    <w:p w14:paraId="01A09128" w14:textId="5C1B9C54" w:rsidR="00A91CBB" w:rsidRDefault="00A91CBB" w:rsidP="00B21505">
      <w:pPr>
        <w:pStyle w:val="ListParagraph"/>
        <w:snapToGrid w:val="0"/>
        <w:contextualSpacing/>
        <w:rPr>
          <w:sz w:val="24"/>
        </w:rPr>
      </w:pPr>
    </w:p>
    <w:p w14:paraId="3634FA7D" w14:textId="0074F913" w:rsidR="00A91CBB" w:rsidRDefault="00463D4E" w:rsidP="00B21505">
      <w:pPr>
        <w:pStyle w:val="ListParagraph"/>
        <w:snapToGrid w:val="0"/>
        <w:contextualSpacing/>
        <w:rPr>
          <w:sz w:val="24"/>
        </w:rPr>
      </w:pPr>
      <w:r>
        <w:rPr>
          <w:noProof/>
          <w:sz w:val="24"/>
        </w:rPr>
        <mc:AlternateContent>
          <mc:Choice Requires="wps">
            <w:drawing>
              <wp:anchor distT="0" distB="0" distL="114300" distR="114300" simplePos="0" relativeHeight="251342336" behindDoc="0" locked="0" layoutInCell="1" allowOverlap="1" wp14:anchorId="4717F47D" wp14:editId="3D441744">
                <wp:simplePos x="0" y="0"/>
                <wp:positionH relativeFrom="column">
                  <wp:posOffset>1226820</wp:posOffset>
                </wp:positionH>
                <wp:positionV relativeFrom="paragraph">
                  <wp:posOffset>73025</wp:posOffset>
                </wp:positionV>
                <wp:extent cx="1386840" cy="0"/>
                <wp:effectExtent l="0" t="0" r="0" b="0"/>
                <wp:wrapNone/>
                <wp:docPr id="21" name="Straight Connector 21"/>
                <wp:cNvGraphicFramePr/>
                <a:graphic xmlns:a="http://schemas.openxmlformats.org/drawingml/2006/main">
                  <a:graphicData uri="http://schemas.microsoft.com/office/word/2010/wordprocessingShape">
                    <wps:wsp>
                      <wps:cNvCnPr/>
                      <wps:spPr>
                        <a:xfrm flipV="1">
                          <a:off x="0" y="0"/>
                          <a:ext cx="1386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91396C" id="Straight Connector 21" o:spid="_x0000_s1026" style="position:absolute;flip:y;z-index:25134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6pt,5.75pt" to="205.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" strokecolor="#4579b8 [3044]"/>
            </w:pict>
          </mc:Fallback>
        </mc:AlternateContent>
      </w:r>
    </w:p>
    <w:p w14:paraId="58941B7D" w14:textId="2C352C0D" w:rsidR="00A91CBB" w:rsidRDefault="00A91CBB" w:rsidP="00B21505">
      <w:pPr>
        <w:pStyle w:val="ListParagraph"/>
        <w:snapToGrid w:val="0"/>
        <w:contextualSpacing/>
        <w:rPr>
          <w:sz w:val="24"/>
        </w:rPr>
      </w:pPr>
    </w:p>
    <w:p w14:paraId="2F24FA14" w14:textId="3D1C7449" w:rsidR="00A91CBB" w:rsidRDefault="00463D4E" w:rsidP="00B21505">
      <w:pPr>
        <w:pStyle w:val="ListParagraph"/>
        <w:snapToGrid w:val="0"/>
        <w:contextualSpacing/>
        <w:rPr>
          <w:sz w:val="24"/>
        </w:rPr>
      </w:pPr>
      <w:r>
        <w:rPr>
          <w:noProof/>
          <w:sz w:val="24"/>
        </w:rPr>
        <mc:AlternateContent>
          <mc:Choice Requires="wps">
            <w:drawing>
              <wp:anchor distT="0" distB="0" distL="114300" distR="114300" simplePos="0" relativeHeight="251346432" behindDoc="0" locked="0" layoutInCell="1" allowOverlap="1" wp14:anchorId="24808C23" wp14:editId="02713FB6">
                <wp:simplePos x="0" y="0"/>
                <wp:positionH relativeFrom="column">
                  <wp:posOffset>1242060</wp:posOffset>
                </wp:positionH>
                <wp:positionV relativeFrom="paragraph">
                  <wp:posOffset>34925</wp:posOffset>
                </wp:positionV>
                <wp:extent cx="138684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86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B5F92C6" id="Straight Connector 22" o:spid="_x0000_s1026" style="position:absolute;flip:y;z-index:25134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8pt,2.75pt" to="207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" strokecolor="#4579b8 [3044]"/>
            </w:pict>
          </mc:Fallback>
        </mc:AlternateContent>
      </w:r>
    </w:p>
    <w:p w14:paraId="1E7B1550" w14:textId="323A84AE" w:rsidR="00A91CBB" w:rsidRDefault="00F54899" w:rsidP="00F54899">
      <w:pPr>
        <w:pStyle w:val="ListParagraph"/>
        <w:snapToGrid w:val="0"/>
        <w:contextualSpacing/>
        <w:jc w:val="center"/>
        <w:rPr>
          <w:sz w:val="24"/>
        </w:rPr>
      </w:pPr>
      <w:r>
        <w:rPr>
          <w:sz w:val="24"/>
        </w:rPr>
        <w:t>0x00</w:t>
      </w:r>
    </w:p>
    <w:p w14:paraId="18E48433" w14:textId="11B055E6" w:rsidR="00A91CBB" w:rsidRDefault="00A91CBB" w:rsidP="00B21505">
      <w:pPr>
        <w:pStyle w:val="ListParagraph"/>
        <w:snapToGrid w:val="0"/>
        <w:contextualSpacing/>
        <w:rPr>
          <w:sz w:val="24"/>
        </w:rPr>
      </w:pPr>
    </w:p>
    <w:p w14:paraId="34DC02F7" w14:textId="599EB7AA" w:rsidR="00A91CBB" w:rsidRDefault="00A91CBB" w:rsidP="00B21505">
      <w:pPr>
        <w:pStyle w:val="ListParagraph"/>
        <w:snapToGrid w:val="0"/>
        <w:contextualSpacing/>
        <w:rPr>
          <w:sz w:val="24"/>
        </w:rPr>
      </w:pPr>
    </w:p>
    <w:p w14:paraId="4E2BDA62" w14:textId="0365CF3A" w:rsidR="00A91CBB" w:rsidRDefault="00A91CBB" w:rsidP="00B21505">
      <w:pPr>
        <w:pStyle w:val="ListParagraph"/>
        <w:snapToGrid w:val="0"/>
        <w:contextualSpacing/>
        <w:rPr>
          <w:sz w:val="24"/>
        </w:rPr>
      </w:pPr>
    </w:p>
    <w:p w14:paraId="73CB8D94" w14:textId="630358BB" w:rsidR="00A91CBB" w:rsidRDefault="00A91CBB" w:rsidP="00B21505">
      <w:pPr>
        <w:pStyle w:val="ListParagraph"/>
        <w:snapToGrid w:val="0"/>
        <w:contextualSpacing/>
        <w:rPr>
          <w:sz w:val="24"/>
        </w:rPr>
      </w:pPr>
    </w:p>
    <w:p w14:paraId="126FE26A" w14:textId="76E88ACB" w:rsidR="00A91CBB" w:rsidRDefault="00A91CBB" w:rsidP="00B21505">
      <w:pPr>
        <w:pStyle w:val="ListParagraph"/>
        <w:snapToGrid w:val="0"/>
        <w:contextualSpacing/>
        <w:rPr>
          <w:sz w:val="24"/>
        </w:rPr>
      </w:pPr>
    </w:p>
    <w:p w14:paraId="67BAE1CF" w14:textId="07759F44" w:rsidR="00A91CBB" w:rsidRDefault="00A91CBB" w:rsidP="00B21505">
      <w:pPr>
        <w:pStyle w:val="ListParagraph"/>
        <w:snapToGrid w:val="0"/>
        <w:contextualSpacing/>
        <w:rPr>
          <w:sz w:val="24"/>
        </w:rPr>
      </w:pPr>
    </w:p>
    <w:p w14:paraId="466B97BE" w14:textId="3EC20053" w:rsidR="00A91CBB" w:rsidRDefault="00A91CBB" w:rsidP="00B21505">
      <w:pPr>
        <w:pStyle w:val="ListParagraph"/>
        <w:snapToGrid w:val="0"/>
        <w:contextualSpacing/>
        <w:rPr>
          <w:sz w:val="24"/>
        </w:rPr>
      </w:pPr>
    </w:p>
    <w:p w14:paraId="7F709083" w14:textId="4B9FE167" w:rsidR="00A91CBB" w:rsidRDefault="00A91CBB" w:rsidP="00B21505">
      <w:pPr>
        <w:pStyle w:val="ListParagraph"/>
        <w:snapToGrid w:val="0"/>
        <w:contextualSpacing/>
        <w:rPr>
          <w:sz w:val="24"/>
        </w:rPr>
      </w:pPr>
    </w:p>
    <w:p w14:paraId="65CDFF63" w14:textId="2ACB6B9B" w:rsidR="00A91CBB" w:rsidRDefault="00A91CBB" w:rsidP="00B21505">
      <w:pPr>
        <w:pStyle w:val="ListParagraph"/>
        <w:snapToGrid w:val="0"/>
        <w:contextualSpacing/>
        <w:rPr>
          <w:sz w:val="24"/>
        </w:rPr>
      </w:pPr>
    </w:p>
    <w:p w14:paraId="58EBEFB3" w14:textId="6E57906C" w:rsidR="00A91CBB" w:rsidRDefault="00A91CBB" w:rsidP="00B21505">
      <w:pPr>
        <w:pStyle w:val="ListParagraph"/>
        <w:snapToGrid w:val="0"/>
        <w:contextualSpacing/>
        <w:rPr>
          <w:sz w:val="24"/>
        </w:rPr>
      </w:pPr>
    </w:p>
    <w:p w14:paraId="304C7CBE" w14:textId="015A4218" w:rsidR="00A91CBB" w:rsidRDefault="00A91CBB" w:rsidP="00B21505">
      <w:pPr>
        <w:pStyle w:val="ListParagraph"/>
        <w:snapToGrid w:val="0"/>
        <w:contextualSpacing/>
        <w:rPr>
          <w:sz w:val="24"/>
        </w:rPr>
      </w:pPr>
    </w:p>
    <w:p w14:paraId="7EA6479D" w14:textId="4C165B61" w:rsidR="00A91CBB" w:rsidRDefault="00A91CBB" w:rsidP="00B21505">
      <w:pPr>
        <w:pStyle w:val="ListParagraph"/>
        <w:snapToGrid w:val="0"/>
        <w:contextualSpacing/>
        <w:rPr>
          <w:sz w:val="24"/>
        </w:rPr>
      </w:pPr>
    </w:p>
    <w:p w14:paraId="10BC7BAC" w14:textId="29E12A63" w:rsidR="00A91CBB" w:rsidRDefault="00A91CBB" w:rsidP="00B21505">
      <w:pPr>
        <w:pStyle w:val="ListParagraph"/>
        <w:snapToGrid w:val="0"/>
        <w:contextualSpacing/>
        <w:rPr>
          <w:sz w:val="24"/>
        </w:rPr>
      </w:pPr>
    </w:p>
    <w:p w14:paraId="3E23D495" w14:textId="28BAFD58" w:rsidR="00A91CBB" w:rsidRPr="00C67EBE" w:rsidRDefault="00C67EBE" w:rsidP="00C67EBE">
      <w:pPr>
        <w:snapToGrid w:val="0"/>
        <w:contextualSpacing/>
        <w:rPr>
          <w:sz w:val="24"/>
        </w:rPr>
      </w:pPr>
      <w:r w:rsidRPr="00C67EBE">
        <w:rPr>
          <w:b/>
          <w:bCs/>
          <w:color w:val="000000" w:themeColor="text1"/>
          <w:sz w:val="22"/>
          <w:szCs w:val="22"/>
          <w:lang w:val="en-IN"/>
        </w:rPr>
        <w:t>P</w:t>
      </w:r>
      <w:r w:rsidRPr="00C67EBE">
        <w:rPr>
          <w:b/>
          <w:bCs/>
          <w:color w:val="000000" w:themeColor="text1"/>
          <w:sz w:val="22"/>
          <w:szCs w:val="22"/>
          <w:lang w:val="en-IN"/>
        </w:rPr>
        <w:t>OP</w:t>
      </w:r>
      <w:r>
        <w:rPr>
          <w:b/>
          <w:bCs/>
          <w:color w:val="000000" w:themeColor="text1"/>
          <w:sz w:val="22"/>
          <w:szCs w:val="22"/>
          <w:lang w:val="en-IN"/>
        </w:rPr>
        <w:t xml:space="preserve"> :</w:t>
      </w:r>
      <w:r w:rsidRPr="00C67EBE">
        <w:rPr>
          <w:color w:val="000000" w:themeColor="text1"/>
          <w:sz w:val="22"/>
          <w:szCs w:val="22"/>
          <w:lang w:val="en-IN"/>
        </w:rPr>
        <w:t xml:space="preserve"> </w:t>
      </w:r>
      <w:r>
        <w:rPr>
          <w:color w:val="000000" w:themeColor="text1"/>
          <w:sz w:val="22"/>
          <w:szCs w:val="22"/>
          <w:lang w:val="en-IN"/>
        </w:rPr>
        <w:t xml:space="preserve">This instruction is used to </w:t>
      </w:r>
      <w:r>
        <w:rPr>
          <w:color w:val="000000" w:themeColor="text1"/>
          <w:sz w:val="22"/>
          <w:szCs w:val="22"/>
          <w:lang w:val="en-IN"/>
        </w:rPr>
        <w:t>remove</w:t>
      </w:r>
      <w:r>
        <w:rPr>
          <w:color w:val="000000" w:themeColor="text1"/>
          <w:sz w:val="22"/>
          <w:szCs w:val="22"/>
          <w:lang w:val="en-IN"/>
        </w:rPr>
        <w:t xml:space="preserve"> the operand </w:t>
      </w:r>
      <w:r>
        <w:rPr>
          <w:color w:val="000000" w:themeColor="text1"/>
          <w:sz w:val="22"/>
          <w:szCs w:val="22"/>
          <w:lang w:val="en-IN"/>
        </w:rPr>
        <w:t>from</w:t>
      </w:r>
      <w:r>
        <w:rPr>
          <w:color w:val="000000" w:themeColor="text1"/>
          <w:sz w:val="22"/>
          <w:szCs w:val="22"/>
          <w:lang w:val="en-IN"/>
        </w:rPr>
        <w:t xml:space="preserve"> top of stack</w:t>
      </w:r>
    </w:p>
    <w:p w14:paraId="18FF2C43" w14:textId="34263D54" w:rsidR="00A91CBB" w:rsidRDefault="00A91CBB" w:rsidP="00B21505">
      <w:pPr>
        <w:pStyle w:val="ListParagraph"/>
        <w:snapToGrid w:val="0"/>
        <w:contextualSpacing/>
        <w:rPr>
          <w:sz w:val="24"/>
        </w:rPr>
      </w:pPr>
    </w:p>
    <w:p w14:paraId="51E215BA" w14:textId="110E467C" w:rsidR="00A91CBB" w:rsidRPr="00C67EBE" w:rsidRDefault="00A91CBB" w:rsidP="00C67EBE">
      <w:pPr>
        <w:snapToGrid w:val="0"/>
        <w:contextualSpacing/>
        <w:rPr>
          <w:sz w:val="24"/>
        </w:rPr>
      </w:pPr>
    </w:p>
    <w:p w14:paraId="62C0470F" w14:textId="03A522B4" w:rsidR="00A91CBB" w:rsidRDefault="00A91CBB" w:rsidP="00B21505">
      <w:pPr>
        <w:pStyle w:val="ListParagraph"/>
        <w:snapToGrid w:val="0"/>
        <w:contextualSpacing/>
        <w:rPr>
          <w:sz w:val="24"/>
        </w:rPr>
      </w:pPr>
    </w:p>
    <w:p w14:paraId="1C4255D9" w14:textId="7131084A" w:rsidR="00C67EBE" w:rsidRDefault="00C67EBE" w:rsidP="00C67EBE">
      <w:pPr>
        <w:pStyle w:val="ListParagraph"/>
        <w:snapToGrid w:val="0"/>
        <w:contextualSpacing/>
        <w:rPr>
          <w:sz w:val="24"/>
        </w:rPr>
      </w:pPr>
      <w:r>
        <w:rPr>
          <w:noProof/>
          <w:sz w:val="24"/>
        </w:rPr>
        <mc:AlternateContent>
          <mc:Choice Requires="wps">
            <w:drawing>
              <wp:anchor distT="0" distB="0" distL="114300" distR="114300" simplePos="0" relativeHeight="251418112" behindDoc="0" locked="0" layoutInCell="1" allowOverlap="1" wp14:anchorId="3E292AF1" wp14:editId="7FEFB4D2">
                <wp:simplePos x="0" y="0"/>
                <wp:positionH relativeFrom="column">
                  <wp:posOffset>388620</wp:posOffset>
                </wp:positionH>
                <wp:positionV relativeFrom="paragraph">
                  <wp:posOffset>106680</wp:posOffset>
                </wp:positionV>
                <wp:extent cx="1729740" cy="703580"/>
                <wp:effectExtent l="0" t="0" r="22860" b="20320"/>
                <wp:wrapNone/>
                <wp:docPr id="201" name="Arrow: U-Turn 201"/>
                <wp:cNvGraphicFramePr/>
                <a:graphic xmlns:a="http://schemas.openxmlformats.org/drawingml/2006/main">
                  <a:graphicData uri="http://schemas.microsoft.com/office/word/2010/wordprocessingShape">
                    <wps:wsp>
                      <wps:cNvSpPr/>
                      <wps:spPr>
                        <a:xfrm flipH="1">
                          <a:off x="0" y="0"/>
                          <a:ext cx="1729740" cy="703580"/>
                        </a:xfrm>
                        <a:prstGeom prst="uturnArrow">
                          <a:avLst>
                            <a:gd name="adj1" fmla="val 25000"/>
                            <a:gd name="adj2" fmla="val 22292"/>
                            <a:gd name="adj3" fmla="val 25000"/>
                            <a:gd name="adj4" fmla="val 43750"/>
                            <a:gd name="adj5" fmla="val 100000"/>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50739" id="Arrow: U-Turn 201" o:spid="_x0000_s1026" style="position:absolute;margin-left:30.6pt;margin-top:8.4pt;width:136.2pt;height:55.4pt;flip:x;z-index:25141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29740,703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" path="m,703580l,307816c,137814,137814,,307816,l1353029,v170002,,307816,137814,307816,307816l1660845,527685r68895,l1572898,703580,1416056,527685r68894,l1484950,307816v,-72858,-59063,-131921,-131921,-131921l307816,175895v-72858,,-131921,59063,-131921,131921l175895,703580,,703580xe" fillcolor="#d99594 [1941]" strokecolor="#243f60 [1604]" strokeweight="2pt">
                <v:path arrowok="t" o:connecttype="custom" o:connectlocs="0,703580;0,307816;307816,0;1353029,0;1660845,307816;1660845,527685;1729740,527685;1572898,703580;1416056,527685;1484950,527685;1484950,307816;1353029,175895;307816,175895;175895,307816;175895,703580;0,703580" o:connectangles="0,0,0,0,0,0,0,0,0,0,0,0,0,0,0,0"/>
              </v:shape>
            </w:pict>
          </mc:Fallback>
        </mc:AlternateContent>
      </w:r>
    </w:p>
    <w:p w14:paraId="37E42346" w14:textId="2DF4E234" w:rsidR="00C67EBE" w:rsidRDefault="00C67EBE" w:rsidP="00C67EBE">
      <w:pPr>
        <w:pStyle w:val="ListParagraph"/>
        <w:snapToGrid w:val="0"/>
        <w:contextualSpacing/>
        <w:rPr>
          <w:sz w:val="24"/>
        </w:rPr>
      </w:pPr>
    </w:p>
    <w:p w14:paraId="462A0C2C" w14:textId="6A2260F2" w:rsidR="00C67EBE" w:rsidRDefault="00C67EBE" w:rsidP="00C67EBE">
      <w:pPr>
        <w:pStyle w:val="ListParagraph"/>
        <w:snapToGrid w:val="0"/>
        <w:contextualSpacing/>
        <w:rPr>
          <w:sz w:val="24"/>
        </w:rPr>
      </w:pPr>
      <w:r>
        <w:rPr>
          <w:noProof/>
          <w:sz w:val="24"/>
        </w:rPr>
        <mc:AlternateContent>
          <mc:Choice Requires="wps">
            <w:drawing>
              <wp:anchor distT="0" distB="0" distL="114300" distR="114300" simplePos="0" relativeHeight="251569664" behindDoc="0" locked="0" layoutInCell="1" allowOverlap="1" wp14:anchorId="7793EDB7" wp14:editId="29F8D90C">
                <wp:simplePos x="0" y="0"/>
                <wp:positionH relativeFrom="column">
                  <wp:posOffset>1226820</wp:posOffset>
                </wp:positionH>
                <wp:positionV relativeFrom="paragraph">
                  <wp:posOffset>171450</wp:posOffset>
                </wp:positionV>
                <wp:extent cx="1394460" cy="2758440"/>
                <wp:effectExtent l="0" t="0" r="15240" b="22860"/>
                <wp:wrapNone/>
                <wp:docPr id="29" name="Rectangle 29"/>
                <wp:cNvGraphicFramePr/>
                <a:graphic xmlns:a="http://schemas.openxmlformats.org/drawingml/2006/main">
                  <a:graphicData uri="http://schemas.microsoft.com/office/word/2010/wordprocessingShape">
                    <wps:wsp>
                      <wps:cNvSpPr/>
                      <wps:spPr>
                        <a:xfrm>
                          <a:off x="0" y="0"/>
                          <a:ext cx="1394460" cy="2758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7DD0AC" id="Rectangle 29" o:spid="_x0000_s1026" style="position:absolute;margin-left:96.6pt;margin-top:13.5pt;width:109.8pt;height:217.2pt;z-index:25156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" filled="f" strokecolor="#243f60 [1604]" strokeweight="2pt"/>
            </w:pict>
          </mc:Fallback>
        </mc:AlternateContent>
      </w:r>
    </w:p>
    <w:p w14:paraId="5621C25C" w14:textId="77777777" w:rsidR="00C67EBE" w:rsidRDefault="00C67EBE" w:rsidP="00C67EBE">
      <w:pPr>
        <w:pStyle w:val="ListParagraph"/>
        <w:snapToGrid w:val="0"/>
        <w:contextualSpacing/>
        <w:jc w:val="center"/>
        <w:rPr>
          <w:sz w:val="24"/>
        </w:rPr>
      </w:pPr>
      <w:r>
        <w:rPr>
          <w:sz w:val="24"/>
        </w:rPr>
        <w:t>0xFF</w:t>
      </w:r>
    </w:p>
    <w:p w14:paraId="682A1D1C" w14:textId="74FC6D45" w:rsidR="00C67EBE" w:rsidRDefault="00C67EBE" w:rsidP="00C67EBE">
      <w:pPr>
        <w:pStyle w:val="ListParagraph"/>
        <w:snapToGrid w:val="0"/>
        <w:contextualSpacing/>
        <w:rPr>
          <w:sz w:val="24"/>
        </w:rPr>
      </w:pPr>
    </w:p>
    <w:p w14:paraId="32ABA545" w14:textId="2C1655A3" w:rsidR="00C67EBE" w:rsidRDefault="00C67EBE" w:rsidP="00C67EBE">
      <w:pPr>
        <w:pStyle w:val="ListParagraph"/>
        <w:snapToGrid w:val="0"/>
        <w:contextualSpacing/>
        <w:rPr>
          <w:sz w:val="24"/>
        </w:rPr>
      </w:pPr>
      <w:r w:rsidRPr="00463D4E">
        <w:rPr>
          <w:noProof/>
          <w:sz w:val="24"/>
        </w:rPr>
        <mc:AlternateContent>
          <mc:Choice Requires="wps">
            <w:drawing>
              <wp:anchor distT="45720" distB="45720" distL="114300" distR="114300" simplePos="0" relativeHeight="251584000" behindDoc="0" locked="0" layoutInCell="1" allowOverlap="1" wp14:anchorId="61F9FEFB" wp14:editId="4AAB6578">
                <wp:simplePos x="0" y="0"/>
                <wp:positionH relativeFrom="column">
                  <wp:posOffset>83820</wp:posOffset>
                </wp:positionH>
                <wp:positionV relativeFrom="paragraph">
                  <wp:posOffset>6985</wp:posOffset>
                </wp:positionV>
                <wp:extent cx="556260" cy="1404620"/>
                <wp:effectExtent l="0" t="0" r="1524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 cy="1404620"/>
                        </a:xfrm>
                        <a:prstGeom prst="rect">
                          <a:avLst/>
                        </a:prstGeom>
                        <a:solidFill>
                          <a:srgbClr val="FFFFFF"/>
                        </a:solidFill>
                        <a:ln w="9525">
                          <a:solidFill>
                            <a:srgbClr val="000000"/>
                          </a:solidFill>
                          <a:miter lim="800000"/>
                          <a:headEnd/>
                          <a:tailEnd/>
                        </a:ln>
                      </wps:spPr>
                      <wps:txbx>
                        <w:txbxContent>
                          <w:p w14:paraId="2057C23C" w14:textId="3AC9AD99" w:rsidR="00C67EBE" w:rsidRPr="00463D4E" w:rsidRDefault="00C67EBE" w:rsidP="00C67EBE">
                            <w:pPr>
                              <w:rPr>
                                <w:lang w:val="en-IN"/>
                              </w:rPr>
                            </w:pPr>
                            <w:r>
                              <w:rPr>
                                <w:lang w:val="en-IN"/>
                              </w:rPr>
                              <w:t>P</w:t>
                            </w:r>
                            <w:r>
                              <w:rPr>
                                <w:lang w:val="en-IN"/>
                              </w:rPr>
                              <w:t>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F9FEFB" id="_x0000_s1027" type="#_x0000_t202" style="position:absolute;left:0;text-align:left;margin-left:6.6pt;margin-top:.55pt;width:43.8pt;height:110.6pt;z-index:251584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">
                <v:textbox style="mso-fit-shape-to-text:t">
                  <w:txbxContent>
                    <w:p w14:paraId="2057C23C" w14:textId="3AC9AD99" w:rsidR="00C67EBE" w:rsidRPr="00463D4E" w:rsidRDefault="00C67EBE" w:rsidP="00C67EBE">
                      <w:pPr>
                        <w:rPr>
                          <w:lang w:val="en-IN"/>
                        </w:rPr>
                      </w:pPr>
                      <w:r>
                        <w:rPr>
                          <w:lang w:val="en-IN"/>
                        </w:rPr>
                        <w:t>P</w:t>
                      </w:r>
                      <w:r>
                        <w:rPr>
                          <w:lang w:val="en-IN"/>
                        </w:rPr>
                        <w:t>OP</w:t>
                      </w:r>
                    </w:p>
                  </w:txbxContent>
                </v:textbox>
                <w10:wrap type="square"/>
              </v:shape>
            </w:pict>
          </mc:Fallback>
        </mc:AlternateContent>
      </w:r>
    </w:p>
    <w:p w14:paraId="7DF029B2" w14:textId="3FA7A735" w:rsidR="00C67EBE" w:rsidRDefault="00C67EBE" w:rsidP="00C67EBE">
      <w:pPr>
        <w:pStyle w:val="ListParagraph"/>
        <w:tabs>
          <w:tab w:val="left" w:pos="1512"/>
          <w:tab w:val="left" w:pos="2928"/>
        </w:tabs>
        <w:snapToGrid w:val="0"/>
        <w:contextualSpacing/>
        <w:rPr>
          <w:sz w:val="24"/>
        </w:rPr>
      </w:pPr>
      <w:r>
        <w:rPr>
          <w:noProof/>
          <w:sz w:val="24"/>
        </w:rPr>
        <mc:AlternateContent>
          <mc:Choice Requires="wps">
            <w:drawing>
              <wp:anchor distT="0" distB="0" distL="114300" distR="114300" simplePos="0" relativeHeight="251564544" behindDoc="0" locked="0" layoutInCell="1" allowOverlap="1" wp14:anchorId="799F0F07" wp14:editId="2C608AB5">
                <wp:simplePos x="0" y="0"/>
                <wp:positionH relativeFrom="column">
                  <wp:posOffset>457200</wp:posOffset>
                </wp:positionH>
                <wp:positionV relativeFrom="paragraph">
                  <wp:posOffset>148590</wp:posOffset>
                </wp:positionV>
                <wp:extent cx="14097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409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84E94" id="Straight Connector 31" o:spid="_x0000_s1026" style="position:absolute;z-index:251564544;visibility:visible;mso-wrap-style:square;mso-wrap-distance-left:9pt;mso-wrap-distance-top:0;mso-wrap-distance-right:9pt;mso-wrap-distance-bottom:0;mso-position-horizontal:absolute;mso-position-horizontal-relative:text;mso-position-vertical:absolute;mso-position-vertical-relative:text" from="36pt,11.7pt" to="147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" strokecolor="#4579b8 [3044]"/>
            </w:pict>
          </mc:Fallback>
        </mc:AlternateContent>
      </w:r>
      <w:r>
        <w:rPr>
          <w:sz w:val="24"/>
        </w:rPr>
        <w:tab/>
      </w:r>
      <w:r>
        <w:rPr>
          <w:sz w:val="24"/>
        </w:rPr>
        <w:tab/>
      </w:r>
      <w:r>
        <w:rPr>
          <w:sz w:val="24"/>
        </w:rPr>
        <w:t xml:space="preserve">    </w:t>
      </w:r>
      <w:r>
        <w:rPr>
          <w:sz w:val="24"/>
        </w:rPr>
        <w:t>0x5F</w:t>
      </w:r>
    </w:p>
    <w:p w14:paraId="017C8582" w14:textId="7834076B" w:rsidR="00C67EBE" w:rsidRPr="00463D4E" w:rsidRDefault="00447E82" w:rsidP="00C67EBE">
      <w:pPr>
        <w:tabs>
          <w:tab w:val="left" w:pos="5208"/>
        </w:tabs>
        <w:snapToGrid w:val="0"/>
        <w:contextualSpacing/>
        <w:rPr>
          <w:sz w:val="24"/>
        </w:rPr>
      </w:pPr>
      <w:r>
        <w:rPr>
          <w:noProof/>
          <w:sz w:val="24"/>
        </w:rPr>
        <mc:AlternateContent>
          <mc:Choice Requires="wps">
            <w:drawing>
              <wp:anchor distT="0" distB="0" distL="114300" distR="114300" simplePos="0" relativeHeight="251581952" behindDoc="0" locked="0" layoutInCell="1" allowOverlap="1" wp14:anchorId="223551CF" wp14:editId="560CB13E">
                <wp:simplePos x="0" y="0"/>
                <wp:positionH relativeFrom="column">
                  <wp:posOffset>1562100</wp:posOffset>
                </wp:positionH>
                <wp:positionV relativeFrom="paragraph">
                  <wp:posOffset>163194</wp:posOffset>
                </wp:positionV>
                <wp:extent cx="640080" cy="87630"/>
                <wp:effectExtent l="38100" t="57150" r="26670" b="26670"/>
                <wp:wrapNone/>
                <wp:docPr id="192" name="Straight Arrow Connector 192"/>
                <wp:cNvGraphicFramePr/>
                <a:graphic xmlns:a="http://schemas.openxmlformats.org/drawingml/2006/main">
                  <a:graphicData uri="http://schemas.microsoft.com/office/word/2010/wordprocessingShape">
                    <wps:wsp>
                      <wps:cNvCnPr/>
                      <wps:spPr>
                        <a:xfrm flipH="1" flipV="1">
                          <a:off x="0" y="0"/>
                          <a:ext cx="640080" cy="87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3B6B8D" id="Straight Arrow Connector 192" o:spid="_x0000_s1026" type="#_x0000_t32" style="position:absolute;margin-left:123pt;margin-top:12.85pt;width:50.4pt;height:6.9pt;flip:x 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" strokecolor="#4579b8 [3044]">
                <v:stroke endarrow="block"/>
              </v:shape>
            </w:pict>
          </mc:Fallback>
        </mc:AlternateContent>
      </w:r>
      <w:r>
        <w:rPr>
          <w:noProof/>
          <w:sz w:val="24"/>
        </w:rPr>
        <mc:AlternateContent>
          <mc:Choice Requires="wps">
            <w:drawing>
              <wp:anchor distT="0" distB="0" distL="114300" distR="114300" simplePos="0" relativeHeight="251575808" behindDoc="0" locked="0" layoutInCell="1" allowOverlap="1" wp14:anchorId="205DFFE0" wp14:editId="7B2C2B24">
                <wp:simplePos x="0" y="0"/>
                <wp:positionH relativeFrom="column">
                  <wp:posOffset>2270760</wp:posOffset>
                </wp:positionH>
                <wp:positionV relativeFrom="paragraph">
                  <wp:posOffset>102870</wp:posOffset>
                </wp:positionV>
                <wp:extent cx="1097280" cy="327660"/>
                <wp:effectExtent l="0" t="0" r="26670" b="15240"/>
                <wp:wrapNone/>
                <wp:docPr id="193" name="Rectangle 193"/>
                <wp:cNvGraphicFramePr/>
                <a:graphic xmlns:a="http://schemas.openxmlformats.org/drawingml/2006/main">
                  <a:graphicData uri="http://schemas.microsoft.com/office/word/2010/wordprocessingShape">
                    <wps:wsp>
                      <wps:cNvSpPr/>
                      <wps:spPr>
                        <a:xfrm>
                          <a:off x="0" y="0"/>
                          <a:ext cx="1097280" cy="3276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161009" id="Rectangle 193" o:spid="_x0000_s1026" style="position:absolute;margin-left:178.8pt;margin-top:8.1pt;width:86.4pt;height:25.8pt;z-index:25157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" filled="f" strokecolor="#243f60 [1604]" strokeweight="2pt"/>
            </w:pict>
          </mc:Fallback>
        </mc:AlternateContent>
      </w:r>
      <w:r w:rsidR="00C67EBE">
        <w:rPr>
          <w:sz w:val="24"/>
        </w:rPr>
        <w:tab/>
      </w:r>
    </w:p>
    <w:p w14:paraId="211A78D0" w14:textId="483764A0" w:rsidR="00C67EBE" w:rsidRPr="00463D4E" w:rsidRDefault="00C67EBE" w:rsidP="00C67EBE">
      <w:pPr>
        <w:tabs>
          <w:tab w:val="left" w:pos="3840"/>
          <w:tab w:val="left" w:pos="5208"/>
        </w:tabs>
        <w:snapToGrid w:val="0"/>
        <w:contextualSpacing/>
        <w:rPr>
          <w:sz w:val="24"/>
        </w:rPr>
      </w:pPr>
      <w:r>
        <w:rPr>
          <w:sz w:val="24"/>
        </w:rPr>
        <w:tab/>
        <w:t xml:space="preserve">                    </w:t>
      </w:r>
      <w:r w:rsidRPr="00463D4E">
        <w:rPr>
          <w:sz w:val="24"/>
        </w:rPr>
        <w:t>Stack Pointer</w:t>
      </w:r>
    </w:p>
    <w:p w14:paraId="0F9979F7" w14:textId="77777777" w:rsidR="00C67EBE" w:rsidRDefault="00C67EBE" w:rsidP="00C67EBE">
      <w:pPr>
        <w:pStyle w:val="ListParagraph"/>
        <w:snapToGrid w:val="0"/>
        <w:contextualSpacing/>
        <w:rPr>
          <w:sz w:val="24"/>
        </w:rPr>
      </w:pPr>
      <w:r>
        <w:rPr>
          <w:noProof/>
          <w:sz w:val="24"/>
        </w:rPr>
        <mc:AlternateContent>
          <mc:Choice Requires="wps">
            <w:drawing>
              <wp:anchor distT="0" distB="0" distL="114300" distR="114300" simplePos="0" relativeHeight="251566592" behindDoc="0" locked="0" layoutInCell="1" allowOverlap="1" wp14:anchorId="6918E862" wp14:editId="5A916F53">
                <wp:simplePos x="0" y="0"/>
                <wp:positionH relativeFrom="column">
                  <wp:posOffset>1242060</wp:posOffset>
                </wp:positionH>
                <wp:positionV relativeFrom="paragraph">
                  <wp:posOffset>3810</wp:posOffset>
                </wp:positionV>
                <wp:extent cx="1386840" cy="0"/>
                <wp:effectExtent l="0" t="0" r="0" b="0"/>
                <wp:wrapNone/>
                <wp:docPr id="194" name="Straight Connector 194"/>
                <wp:cNvGraphicFramePr/>
                <a:graphic xmlns:a="http://schemas.openxmlformats.org/drawingml/2006/main">
                  <a:graphicData uri="http://schemas.microsoft.com/office/word/2010/wordprocessingShape">
                    <wps:wsp>
                      <wps:cNvCnPr/>
                      <wps:spPr>
                        <a:xfrm flipV="1">
                          <a:off x="0" y="0"/>
                          <a:ext cx="1386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034F180" id="Straight Connector 194" o:spid="_x0000_s1026" style="position:absolute;flip:y;z-index:25156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8pt,.3pt" to="20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" strokecolor="#4579b8 [3044]"/>
            </w:pict>
          </mc:Fallback>
        </mc:AlternateContent>
      </w:r>
    </w:p>
    <w:p w14:paraId="0DE8B2C4" w14:textId="0A486C5D" w:rsidR="00C67EBE" w:rsidRDefault="00C67EBE" w:rsidP="00C67EBE">
      <w:pPr>
        <w:pStyle w:val="ListParagraph"/>
        <w:snapToGrid w:val="0"/>
        <w:contextualSpacing/>
        <w:rPr>
          <w:sz w:val="24"/>
        </w:rPr>
      </w:pPr>
    </w:p>
    <w:p w14:paraId="331EC39C" w14:textId="56A4C457" w:rsidR="00C67EBE" w:rsidRDefault="00C67EBE" w:rsidP="00C67EBE">
      <w:pPr>
        <w:pStyle w:val="ListParagraph"/>
        <w:snapToGrid w:val="0"/>
        <w:contextualSpacing/>
        <w:rPr>
          <w:sz w:val="24"/>
        </w:rPr>
      </w:pPr>
      <w:r>
        <w:rPr>
          <w:noProof/>
          <w:sz w:val="24"/>
        </w:rPr>
        <mc:AlternateContent>
          <mc:Choice Requires="wps">
            <w:drawing>
              <wp:anchor distT="0" distB="0" distL="114300" distR="114300" simplePos="0" relativeHeight="251421184" behindDoc="0" locked="0" layoutInCell="1" allowOverlap="1" wp14:anchorId="0CB1D20D" wp14:editId="1868AC6E">
                <wp:simplePos x="0" y="0"/>
                <wp:positionH relativeFrom="column">
                  <wp:posOffset>1242060</wp:posOffset>
                </wp:positionH>
                <wp:positionV relativeFrom="paragraph">
                  <wp:posOffset>73025</wp:posOffset>
                </wp:positionV>
                <wp:extent cx="1386840" cy="0"/>
                <wp:effectExtent l="0" t="0" r="0" b="0"/>
                <wp:wrapNone/>
                <wp:docPr id="195" name="Straight Connector 195"/>
                <wp:cNvGraphicFramePr/>
                <a:graphic xmlns:a="http://schemas.openxmlformats.org/drawingml/2006/main">
                  <a:graphicData uri="http://schemas.microsoft.com/office/word/2010/wordprocessingShape">
                    <wps:wsp>
                      <wps:cNvCnPr/>
                      <wps:spPr>
                        <a:xfrm flipV="1">
                          <a:off x="0" y="0"/>
                          <a:ext cx="1386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244874" id="Straight Connector 195" o:spid="_x0000_s1026" style="position:absolute;flip:y;z-index:25142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8pt,5.75pt" to="20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" strokecolor="#4579b8 [3044]"/>
            </w:pict>
          </mc:Fallback>
        </mc:AlternateContent>
      </w:r>
    </w:p>
    <w:p w14:paraId="3E4314EC" w14:textId="5742702B" w:rsidR="00C67EBE" w:rsidRDefault="00C67EBE" w:rsidP="00C67EBE">
      <w:pPr>
        <w:pStyle w:val="ListParagraph"/>
        <w:tabs>
          <w:tab w:val="center" w:pos="4725"/>
        </w:tabs>
        <w:snapToGrid w:val="0"/>
        <w:contextualSpacing/>
        <w:rPr>
          <w:sz w:val="24"/>
        </w:rPr>
      </w:pPr>
      <w:r>
        <w:rPr>
          <w:noProof/>
          <w:sz w:val="24"/>
        </w:rPr>
        <mc:AlternateContent>
          <mc:Choice Requires="wps">
            <w:drawing>
              <wp:anchor distT="0" distB="0" distL="114300" distR="114300" simplePos="0" relativeHeight="251414016" behindDoc="0" locked="0" layoutInCell="1" allowOverlap="1" wp14:anchorId="5801C498" wp14:editId="02ABB34F">
                <wp:simplePos x="0" y="0"/>
                <wp:positionH relativeFrom="column">
                  <wp:posOffset>-45720</wp:posOffset>
                </wp:positionH>
                <wp:positionV relativeFrom="paragraph">
                  <wp:posOffset>128905</wp:posOffset>
                </wp:positionV>
                <wp:extent cx="1165860" cy="327660"/>
                <wp:effectExtent l="0" t="0" r="15240" b="15240"/>
                <wp:wrapNone/>
                <wp:docPr id="197" name="Rectangle 197"/>
                <wp:cNvGraphicFramePr/>
                <a:graphic xmlns:a="http://schemas.openxmlformats.org/drawingml/2006/main">
                  <a:graphicData uri="http://schemas.microsoft.com/office/word/2010/wordprocessingShape">
                    <wps:wsp>
                      <wps:cNvSpPr/>
                      <wps:spPr>
                        <a:xfrm>
                          <a:off x="0" y="0"/>
                          <a:ext cx="1165860" cy="3276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8A6433" id="Rectangle 197" o:spid="_x0000_s1026" style="position:absolute;margin-left:-3.6pt;margin-top:10.15pt;width:91.8pt;height:25.8pt;z-index:25141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" filled="f" strokecolor="#243f60 [1604]" strokeweight="2pt"/>
            </w:pict>
          </mc:Fallback>
        </mc:AlternateContent>
      </w:r>
      <w:r>
        <w:rPr>
          <w:noProof/>
          <w:sz w:val="24"/>
        </w:rPr>
        <mc:AlternateContent>
          <mc:Choice Requires="wps">
            <w:drawing>
              <wp:anchor distT="0" distB="0" distL="114300" distR="114300" simplePos="0" relativeHeight="251408896" behindDoc="0" locked="0" layoutInCell="1" allowOverlap="1" wp14:anchorId="09B2A634" wp14:editId="100A8BC9">
                <wp:simplePos x="0" y="0"/>
                <wp:positionH relativeFrom="column">
                  <wp:posOffset>1127760</wp:posOffset>
                </wp:positionH>
                <wp:positionV relativeFrom="paragraph">
                  <wp:posOffset>172085</wp:posOffset>
                </wp:positionV>
                <wp:extent cx="434340" cy="7620"/>
                <wp:effectExtent l="0" t="76200" r="22860" b="87630"/>
                <wp:wrapNone/>
                <wp:docPr id="196" name="Straight Arrow Connector 196"/>
                <wp:cNvGraphicFramePr/>
                <a:graphic xmlns:a="http://schemas.openxmlformats.org/drawingml/2006/main">
                  <a:graphicData uri="http://schemas.microsoft.com/office/word/2010/wordprocessingShape">
                    <wps:wsp>
                      <wps:cNvCnPr/>
                      <wps:spPr>
                        <a:xfrm flipV="1">
                          <a:off x="0" y="0"/>
                          <a:ext cx="4343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CD19D" id="Straight Arrow Connector 196" o:spid="_x0000_s1026" type="#_x0000_t32" style="position:absolute;margin-left:88.8pt;margin-top:13.55pt;width:34.2pt;height:.6pt;flip:y;z-index:25140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" strokecolor="#4579b8 [3044]">
                <v:stroke endarrow="block"/>
              </v:shape>
            </w:pict>
          </mc:Fallback>
        </mc:AlternateContent>
      </w:r>
      <w:r>
        <w:rPr>
          <w:sz w:val="24"/>
        </w:rPr>
        <w:tab/>
        <w:t>0x5A</w:t>
      </w:r>
    </w:p>
    <w:p w14:paraId="2E866A61" w14:textId="77777777" w:rsidR="00C67EBE" w:rsidRDefault="00C67EBE" w:rsidP="00C67EBE">
      <w:pPr>
        <w:pStyle w:val="ListParagraph"/>
        <w:snapToGrid w:val="0"/>
        <w:ind w:left="0"/>
        <w:contextualSpacing/>
        <w:rPr>
          <w:sz w:val="24"/>
        </w:rPr>
      </w:pPr>
      <w:r>
        <w:rPr>
          <w:noProof/>
          <w:sz w:val="24"/>
        </w:rPr>
        <mc:AlternateContent>
          <mc:Choice Requires="wps">
            <w:drawing>
              <wp:anchor distT="0" distB="0" distL="114300" distR="114300" simplePos="0" relativeHeight="251424256" behindDoc="0" locked="0" layoutInCell="1" allowOverlap="1" wp14:anchorId="67A0C838" wp14:editId="7FA14654">
                <wp:simplePos x="0" y="0"/>
                <wp:positionH relativeFrom="column">
                  <wp:posOffset>1226820</wp:posOffset>
                </wp:positionH>
                <wp:positionV relativeFrom="paragraph">
                  <wp:posOffset>95885</wp:posOffset>
                </wp:positionV>
                <wp:extent cx="1386840" cy="0"/>
                <wp:effectExtent l="0" t="0" r="0" b="0"/>
                <wp:wrapNone/>
                <wp:docPr id="198" name="Straight Connector 198"/>
                <wp:cNvGraphicFramePr/>
                <a:graphic xmlns:a="http://schemas.openxmlformats.org/drawingml/2006/main">
                  <a:graphicData uri="http://schemas.microsoft.com/office/word/2010/wordprocessingShape">
                    <wps:wsp>
                      <wps:cNvCnPr/>
                      <wps:spPr>
                        <a:xfrm flipV="1">
                          <a:off x="0" y="0"/>
                          <a:ext cx="1386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6B45D1" id="Straight Connector 198" o:spid="_x0000_s1026" style="position:absolute;flip:y;z-index:25142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6pt,7.55pt" to="205.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" strokecolor="#4579b8 [3044]"/>
            </w:pict>
          </mc:Fallback>
        </mc:AlternateContent>
      </w:r>
      <w:r>
        <w:rPr>
          <w:sz w:val="24"/>
        </w:rPr>
        <w:t>Program Counter</w:t>
      </w:r>
    </w:p>
    <w:p w14:paraId="75ABD5B7" w14:textId="77777777" w:rsidR="00C67EBE" w:rsidRDefault="00C67EBE" w:rsidP="00C67EBE">
      <w:pPr>
        <w:pStyle w:val="ListParagraph"/>
        <w:snapToGrid w:val="0"/>
        <w:contextualSpacing/>
        <w:rPr>
          <w:sz w:val="24"/>
        </w:rPr>
      </w:pPr>
    </w:p>
    <w:p w14:paraId="5C32BC73" w14:textId="77777777" w:rsidR="00C67EBE" w:rsidRDefault="00C67EBE" w:rsidP="00C67EBE">
      <w:pPr>
        <w:pStyle w:val="ListParagraph"/>
        <w:snapToGrid w:val="0"/>
        <w:contextualSpacing/>
        <w:rPr>
          <w:sz w:val="24"/>
        </w:rPr>
      </w:pPr>
      <w:r>
        <w:rPr>
          <w:noProof/>
          <w:sz w:val="24"/>
        </w:rPr>
        <mc:AlternateContent>
          <mc:Choice Requires="wps">
            <w:drawing>
              <wp:anchor distT="0" distB="0" distL="114300" distR="114300" simplePos="0" relativeHeight="251427328" behindDoc="0" locked="0" layoutInCell="1" allowOverlap="1" wp14:anchorId="62F29E96" wp14:editId="69141114">
                <wp:simplePos x="0" y="0"/>
                <wp:positionH relativeFrom="column">
                  <wp:posOffset>1226820</wp:posOffset>
                </wp:positionH>
                <wp:positionV relativeFrom="paragraph">
                  <wp:posOffset>73025</wp:posOffset>
                </wp:positionV>
                <wp:extent cx="1386840" cy="0"/>
                <wp:effectExtent l="0" t="0" r="0" b="0"/>
                <wp:wrapNone/>
                <wp:docPr id="199" name="Straight Connector 199"/>
                <wp:cNvGraphicFramePr/>
                <a:graphic xmlns:a="http://schemas.openxmlformats.org/drawingml/2006/main">
                  <a:graphicData uri="http://schemas.microsoft.com/office/word/2010/wordprocessingShape">
                    <wps:wsp>
                      <wps:cNvCnPr/>
                      <wps:spPr>
                        <a:xfrm flipV="1">
                          <a:off x="0" y="0"/>
                          <a:ext cx="1386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3709E05" id="Straight Connector 199" o:spid="_x0000_s1026" style="position:absolute;flip:y;z-index:25142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6pt,5.75pt" to="205.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" strokecolor="#4579b8 [3044]"/>
            </w:pict>
          </mc:Fallback>
        </mc:AlternateContent>
      </w:r>
    </w:p>
    <w:p w14:paraId="21746211" w14:textId="77777777" w:rsidR="00C67EBE" w:rsidRDefault="00C67EBE" w:rsidP="00C67EBE">
      <w:pPr>
        <w:pStyle w:val="ListParagraph"/>
        <w:snapToGrid w:val="0"/>
        <w:contextualSpacing/>
        <w:rPr>
          <w:sz w:val="24"/>
        </w:rPr>
      </w:pPr>
    </w:p>
    <w:p w14:paraId="08E2FB4C" w14:textId="77777777" w:rsidR="00C67EBE" w:rsidRDefault="00C67EBE" w:rsidP="00C67EBE">
      <w:pPr>
        <w:pStyle w:val="ListParagraph"/>
        <w:snapToGrid w:val="0"/>
        <w:contextualSpacing/>
        <w:rPr>
          <w:sz w:val="24"/>
        </w:rPr>
      </w:pPr>
      <w:r>
        <w:rPr>
          <w:noProof/>
          <w:sz w:val="24"/>
        </w:rPr>
        <mc:AlternateContent>
          <mc:Choice Requires="wps">
            <w:drawing>
              <wp:anchor distT="0" distB="0" distL="114300" distR="114300" simplePos="0" relativeHeight="251430400" behindDoc="0" locked="0" layoutInCell="1" allowOverlap="1" wp14:anchorId="6BA9E593" wp14:editId="41E0232D">
                <wp:simplePos x="0" y="0"/>
                <wp:positionH relativeFrom="column">
                  <wp:posOffset>1242060</wp:posOffset>
                </wp:positionH>
                <wp:positionV relativeFrom="paragraph">
                  <wp:posOffset>34925</wp:posOffset>
                </wp:positionV>
                <wp:extent cx="1386840" cy="0"/>
                <wp:effectExtent l="0" t="0" r="0" b="0"/>
                <wp:wrapNone/>
                <wp:docPr id="200" name="Straight Connector 200"/>
                <wp:cNvGraphicFramePr/>
                <a:graphic xmlns:a="http://schemas.openxmlformats.org/drawingml/2006/main">
                  <a:graphicData uri="http://schemas.microsoft.com/office/word/2010/wordprocessingShape">
                    <wps:wsp>
                      <wps:cNvCnPr/>
                      <wps:spPr>
                        <a:xfrm flipV="1">
                          <a:off x="0" y="0"/>
                          <a:ext cx="13868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4F96E10" id="Straight Connector 200" o:spid="_x0000_s1026" style="position:absolute;flip:y;z-index:25143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8pt,2.75pt" to="207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" strokecolor="#4579b8 [3044]"/>
            </w:pict>
          </mc:Fallback>
        </mc:AlternateContent>
      </w:r>
    </w:p>
    <w:p w14:paraId="06CF5347" w14:textId="68F0AAB1" w:rsidR="00C67EBE" w:rsidRDefault="00C67EBE" w:rsidP="00C67EBE">
      <w:pPr>
        <w:pStyle w:val="ListParagraph"/>
        <w:snapToGrid w:val="0"/>
        <w:contextualSpacing/>
        <w:jc w:val="center"/>
        <w:rPr>
          <w:sz w:val="24"/>
        </w:rPr>
      </w:pPr>
      <w:r>
        <w:rPr>
          <w:sz w:val="24"/>
        </w:rPr>
        <w:t>0x00</w:t>
      </w:r>
    </w:p>
    <w:p w14:paraId="5B5C2173" w14:textId="787C23D9" w:rsidR="00A91CBB" w:rsidRPr="00216FB9" w:rsidRDefault="00A91CBB" w:rsidP="00216FB9">
      <w:pPr>
        <w:snapToGrid w:val="0"/>
        <w:contextualSpacing/>
        <w:rPr>
          <w:sz w:val="24"/>
        </w:rPr>
      </w:pPr>
    </w:p>
    <w:p w14:paraId="4D782B53" w14:textId="5BE82BEF" w:rsidR="00A91CBB" w:rsidRDefault="00A91CBB" w:rsidP="00B21505">
      <w:pPr>
        <w:pStyle w:val="ListParagraph"/>
        <w:snapToGrid w:val="0"/>
        <w:contextualSpacing/>
        <w:rPr>
          <w:sz w:val="24"/>
        </w:rPr>
      </w:pPr>
    </w:p>
    <w:p w14:paraId="55EF1752" w14:textId="247DB65B" w:rsidR="00A91CBB" w:rsidRDefault="008058F7" w:rsidP="00B21505">
      <w:pPr>
        <w:pStyle w:val="ListParagraph"/>
        <w:snapToGrid w:val="0"/>
        <w:contextualSpacing/>
        <w:rPr>
          <w:sz w:val="24"/>
        </w:rPr>
      </w:pPr>
      <w:r>
        <w:rPr>
          <w:sz w:val="24"/>
        </w:rPr>
        <w:t>Example for Push and pop :</w:t>
      </w:r>
      <w:r w:rsidR="00421B23">
        <w:rPr>
          <w:sz w:val="24"/>
        </w:rPr>
        <w:t>mov r0,#2</w:t>
      </w:r>
    </w:p>
    <w:p w14:paraId="207BE3A4" w14:textId="1849258C" w:rsidR="00421B23" w:rsidRDefault="00421B23" w:rsidP="00B21505">
      <w:pPr>
        <w:pStyle w:val="ListParagraph"/>
        <w:snapToGrid w:val="0"/>
        <w:contextualSpacing/>
        <w:rPr>
          <w:sz w:val="24"/>
        </w:rPr>
      </w:pPr>
      <w:r>
        <w:rPr>
          <w:sz w:val="24"/>
        </w:rPr>
        <w:tab/>
      </w:r>
      <w:r>
        <w:rPr>
          <w:sz w:val="24"/>
        </w:rPr>
        <w:tab/>
      </w:r>
      <w:r>
        <w:rPr>
          <w:sz w:val="24"/>
        </w:rPr>
        <w:tab/>
        <w:t xml:space="preserve">         </w:t>
      </w:r>
      <w:r w:rsidR="003C0B70">
        <w:rPr>
          <w:sz w:val="24"/>
        </w:rPr>
        <w:t>p</w:t>
      </w:r>
      <w:r>
        <w:rPr>
          <w:sz w:val="24"/>
        </w:rPr>
        <w:t>ush {r0}</w:t>
      </w:r>
    </w:p>
    <w:p w14:paraId="66139B37" w14:textId="1C7E358C" w:rsidR="00421B23" w:rsidRDefault="00421B23" w:rsidP="00B21505">
      <w:pPr>
        <w:pStyle w:val="ListParagraph"/>
        <w:snapToGrid w:val="0"/>
        <w:contextualSpacing/>
        <w:rPr>
          <w:sz w:val="24"/>
        </w:rPr>
      </w:pPr>
      <w:r>
        <w:rPr>
          <w:sz w:val="24"/>
        </w:rPr>
        <w:tab/>
      </w:r>
      <w:r>
        <w:rPr>
          <w:sz w:val="24"/>
        </w:rPr>
        <w:tab/>
      </w:r>
      <w:r>
        <w:rPr>
          <w:sz w:val="24"/>
        </w:rPr>
        <w:tab/>
        <w:t xml:space="preserve">         mov r0,#3</w:t>
      </w:r>
    </w:p>
    <w:p w14:paraId="0A05FF11" w14:textId="3372A7CC" w:rsidR="00421B23" w:rsidRDefault="00421B23" w:rsidP="00B21505">
      <w:pPr>
        <w:pStyle w:val="ListParagraph"/>
        <w:snapToGrid w:val="0"/>
        <w:contextualSpacing/>
        <w:rPr>
          <w:sz w:val="24"/>
        </w:rPr>
      </w:pPr>
      <w:r>
        <w:rPr>
          <w:sz w:val="24"/>
        </w:rPr>
        <w:tab/>
      </w:r>
      <w:r>
        <w:rPr>
          <w:sz w:val="24"/>
        </w:rPr>
        <w:tab/>
      </w:r>
      <w:r>
        <w:rPr>
          <w:sz w:val="24"/>
        </w:rPr>
        <w:tab/>
        <w:t xml:space="preserve">          pop {r0}</w:t>
      </w:r>
    </w:p>
    <w:tbl>
      <w:tblPr>
        <w:tblStyle w:val="TableGrid"/>
        <w:tblpPr w:leftFromText="180" w:rightFromText="180" w:vertAnchor="text" w:horzAnchor="margin" w:tblpY="133"/>
        <w:tblW w:w="0" w:type="auto"/>
        <w:tblLook w:val="04A0" w:firstRow="1" w:lastRow="0" w:firstColumn="1" w:lastColumn="0" w:noHBand="0" w:noVBand="1"/>
      </w:tblPr>
      <w:tblGrid>
        <w:gridCol w:w="2742"/>
        <w:gridCol w:w="2742"/>
        <w:gridCol w:w="2742"/>
      </w:tblGrid>
      <w:tr w:rsidR="003C0B70" w14:paraId="1E1BAB52" w14:textId="77777777" w:rsidTr="003C0B70">
        <w:tc>
          <w:tcPr>
            <w:tcW w:w="2742" w:type="dxa"/>
          </w:tcPr>
          <w:p w14:paraId="5039F27F" w14:textId="77777777" w:rsidR="003C0B70" w:rsidRDefault="003C0B70" w:rsidP="003C0B70">
            <w:pPr>
              <w:pStyle w:val="ListParagraph"/>
              <w:snapToGrid w:val="0"/>
              <w:ind w:left="0"/>
              <w:contextualSpacing/>
              <w:rPr>
                <w:sz w:val="24"/>
              </w:rPr>
            </w:pPr>
            <w:r>
              <w:rPr>
                <w:sz w:val="24"/>
              </w:rPr>
              <w:t>RO</w:t>
            </w:r>
          </w:p>
        </w:tc>
        <w:tc>
          <w:tcPr>
            <w:tcW w:w="2742" w:type="dxa"/>
          </w:tcPr>
          <w:p w14:paraId="5A18E53A" w14:textId="77777777" w:rsidR="003C0B70" w:rsidRDefault="003C0B70" w:rsidP="003C0B70">
            <w:pPr>
              <w:pStyle w:val="ListParagraph"/>
              <w:snapToGrid w:val="0"/>
              <w:ind w:left="0"/>
              <w:contextualSpacing/>
              <w:rPr>
                <w:sz w:val="24"/>
              </w:rPr>
            </w:pPr>
            <w:r>
              <w:rPr>
                <w:sz w:val="24"/>
              </w:rPr>
              <w:t>R1</w:t>
            </w:r>
          </w:p>
        </w:tc>
        <w:tc>
          <w:tcPr>
            <w:tcW w:w="2742" w:type="dxa"/>
          </w:tcPr>
          <w:p w14:paraId="081EBBEA" w14:textId="77777777" w:rsidR="003C0B70" w:rsidRDefault="003C0B70" w:rsidP="003C0B70">
            <w:pPr>
              <w:pStyle w:val="ListParagraph"/>
              <w:snapToGrid w:val="0"/>
              <w:ind w:left="0"/>
              <w:contextualSpacing/>
              <w:rPr>
                <w:sz w:val="24"/>
              </w:rPr>
            </w:pPr>
            <w:r>
              <w:rPr>
                <w:sz w:val="24"/>
              </w:rPr>
              <w:t>R2</w:t>
            </w:r>
          </w:p>
        </w:tc>
      </w:tr>
      <w:tr w:rsidR="003C0B70" w14:paraId="552D07B6" w14:textId="77777777" w:rsidTr="003C0B70">
        <w:tc>
          <w:tcPr>
            <w:tcW w:w="2742" w:type="dxa"/>
          </w:tcPr>
          <w:p w14:paraId="26881BD1" w14:textId="77777777" w:rsidR="003C0B70" w:rsidRDefault="003C0B70" w:rsidP="003C0B70">
            <w:pPr>
              <w:pStyle w:val="ListParagraph"/>
              <w:snapToGrid w:val="0"/>
              <w:ind w:left="0"/>
              <w:contextualSpacing/>
              <w:rPr>
                <w:sz w:val="24"/>
              </w:rPr>
            </w:pPr>
            <w:r>
              <w:rPr>
                <w:sz w:val="24"/>
              </w:rPr>
              <w:t>0x00000000</w:t>
            </w:r>
          </w:p>
        </w:tc>
        <w:tc>
          <w:tcPr>
            <w:tcW w:w="2742" w:type="dxa"/>
          </w:tcPr>
          <w:p w14:paraId="4E9FEF26" w14:textId="77777777" w:rsidR="003C0B70" w:rsidRDefault="003C0B70" w:rsidP="003C0B70">
            <w:pPr>
              <w:pStyle w:val="ListParagraph"/>
              <w:snapToGrid w:val="0"/>
              <w:ind w:left="0"/>
              <w:contextualSpacing/>
              <w:rPr>
                <w:sz w:val="24"/>
              </w:rPr>
            </w:pPr>
            <w:r>
              <w:rPr>
                <w:sz w:val="24"/>
              </w:rPr>
              <w:t>0x00000000</w:t>
            </w:r>
          </w:p>
        </w:tc>
        <w:tc>
          <w:tcPr>
            <w:tcW w:w="2742" w:type="dxa"/>
          </w:tcPr>
          <w:p w14:paraId="68A676EB" w14:textId="77777777" w:rsidR="003C0B70" w:rsidRDefault="003C0B70" w:rsidP="003C0B70">
            <w:pPr>
              <w:pStyle w:val="ListParagraph"/>
              <w:snapToGrid w:val="0"/>
              <w:ind w:left="0"/>
              <w:contextualSpacing/>
              <w:rPr>
                <w:sz w:val="24"/>
              </w:rPr>
            </w:pPr>
            <w:r>
              <w:rPr>
                <w:sz w:val="24"/>
              </w:rPr>
              <w:t>0x00000000</w:t>
            </w:r>
          </w:p>
        </w:tc>
      </w:tr>
    </w:tbl>
    <w:p w14:paraId="5EE3E128" w14:textId="1C1F393D" w:rsidR="008058F7" w:rsidRDefault="008058F7" w:rsidP="00B21505">
      <w:pPr>
        <w:pStyle w:val="ListParagraph"/>
        <w:snapToGrid w:val="0"/>
        <w:contextualSpacing/>
        <w:rPr>
          <w:sz w:val="24"/>
        </w:rPr>
      </w:pPr>
    </w:p>
    <w:p w14:paraId="514890B4" w14:textId="7C81C861" w:rsidR="008058F7" w:rsidRDefault="008058F7" w:rsidP="00B21505">
      <w:pPr>
        <w:pStyle w:val="ListParagraph"/>
        <w:snapToGrid w:val="0"/>
        <w:contextualSpacing/>
        <w:rPr>
          <w:sz w:val="24"/>
        </w:rPr>
      </w:pPr>
    </w:p>
    <w:p w14:paraId="498A0BC6" w14:textId="024E7AEF" w:rsidR="00421B23" w:rsidRDefault="00421B23" w:rsidP="00B21505">
      <w:pPr>
        <w:pStyle w:val="ListParagraph"/>
        <w:snapToGrid w:val="0"/>
        <w:contextualSpacing/>
        <w:rPr>
          <w:sz w:val="24"/>
        </w:rPr>
      </w:pPr>
    </w:p>
    <w:p w14:paraId="572955C2" w14:textId="55A0AA40" w:rsidR="00A91CBB" w:rsidRPr="003C0B70" w:rsidRDefault="008058F7" w:rsidP="003C0B70">
      <w:pPr>
        <w:snapToGrid w:val="0"/>
        <w:contextualSpacing/>
        <w:rPr>
          <w:sz w:val="24"/>
        </w:rPr>
      </w:pPr>
      <w:r w:rsidRPr="003C0B70">
        <w:rPr>
          <w:sz w:val="24"/>
        </w:rPr>
        <w:t>mov r0,#2</w:t>
      </w:r>
      <w:r w:rsidR="003C0B70">
        <w:rPr>
          <w:sz w:val="24"/>
        </w:rPr>
        <w:tab/>
      </w:r>
      <w:r w:rsidR="003C0B70">
        <w:rPr>
          <w:sz w:val="24"/>
        </w:rPr>
        <w:tab/>
        <w:t xml:space="preserve"> push {r0}</w:t>
      </w:r>
      <w:r w:rsidR="002F419F">
        <w:rPr>
          <w:sz w:val="24"/>
        </w:rPr>
        <w:tab/>
      </w:r>
      <w:r w:rsidR="002F419F">
        <w:rPr>
          <w:sz w:val="24"/>
        </w:rPr>
        <w:tab/>
        <w:t>mov r0,#3</w:t>
      </w:r>
      <w:r w:rsidR="002F419F">
        <w:rPr>
          <w:sz w:val="24"/>
        </w:rPr>
        <w:tab/>
      </w:r>
      <w:r w:rsidR="002F419F">
        <w:rPr>
          <w:sz w:val="24"/>
        </w:rPr>
        <w:tab/>
      </w:r>
      <w:r w:rsidR="002F419F">
        <w:rPr>
          <w:sz w:val="24"/>
        </w:rPr>
        <w:tab/>
        <w:t>pop{r0}</w:t>
      </w:r>
    </w:p>
    <w:p w14:paraId="57EAFDB9" w14:textId="21D26959" w:rsidR="008058F7" w:rsidRPr="003C0B70" w:rsidRDefault="008058F7" w:rsidP="002F419F">
      <w:pPr>
        <w:tabs>
          <w:tab w:val="left" w:pos="720"/>
          <w:tab w:val="left" w:pos="1440"/>
          <w:tab w:val="left" w:pos="2160"/>
          <w:tab w:val="left" w:pos="2880"/>
          <w:tab w:val="left" w:pos="3600"/>
          <w:tab w:val="left" w:pos="4320"/>
          <w:tab w:val="left" w:pos="5040"/>
          <w:tab w:val="left" w:pos="5760"/>
          <w:tab w:val="left" w:pos="7836"/>
        </w:tabs>
        <w:snapToGrid w:val="0"/>
        <w:contextualSpacing/>
        <w:rPr>
          <w:sz w:val="24"/>
        </w:rPr>
      </w:pPr>
      <w:r w:rsidRPr="003C0B70">
        <w:rPr>
          <w:sz w:val="24"/>
        </w:rPr>
        <w:t>R0=0x00000002</w:t>
      </w:r>
      <w:r w:rsidR="002F419F">
        <w:rPr>
          <w:sz w:val="24"/>
        </w:rPr>
        <w:tab/>
        <w:t>0x02</w:t>
      </w:r>
      <w:r w:rsidR="002F419F">
        <w:rPr>
          <w:sz w:val="24"/>
        </w:rPr>
        <w:tab/>
      </w:r>
      <w:r w:rsidR="002F419F">
        <w:rPr>
          <w:sz w:val="24"/>
        </w:rPr>
        <w:tab/>
      </w:r>
      <w:r w:rsidR="002F419F">
        <w:rPr>
          <w:sz w:val="24"/>
        </w:rPr>
        <w:tab/>
        <w:t>R0=0x00000003                       0x02</w:t>
      </w:r>
    </w:p>
    <w:tbl>
      <w:tblPr>
        <w:tblStyle w:val="TableGrid"/>
        <w:tblpPr w:leftFromText="180" w:rightFromText="180" w:vertAnchor="text" w:horzAnchor="page" w:tblpX="4009" w:tblpY="337"/>
        <w:tblW w:w="0" w:type="auto"/>
        <w:tblLook w:val="04A0" w:firstRow="1" w:lastRow="0" w:firstColumn="1" w:lastColumn="0" w:noHBand="0" w:noVBand="1"/>
      </w:tblPr>
      <w:tblGrid>
        <w:gridCol w:w="1400"/>
      </w:tblGrid>
      <w:tr w:rsidR="003C0B70" w14:paraId="5722435F" w14:textId="77777777" w:rsidTr="001451FB">
        <w:trPr>
          <w:trHeight w:val="328"/>
        </w:trPr>
        <w:tc>
          <w:tcPr>
            <w:tcW w:w="1400" w:type="dxa"/>
          </w:tcPr>
          <w:p w14:paraId="522456C9" w14:textId="20BDC5B8" w:rsidR="003C0B70" w:rsidRDefault="003C0B70" w:rsidP="003C0B70">
            <w:pPr>
              <w:pStyle w:val="ListParagraph"/>
              <w:snapToGrid w:val="0"/>
              <w:ind w:left="0"/>
              <w:contextualSpacing/>
              <w:jc w:val="center"/>
              <w:rPr>
                <w:sz w:val="24"/>
              </w:rPr>
            </w:pPr>
            <w:r>
              <w:rPr>
                <w:sz w:val="24"/>
              </w:rPr>
              <w:t>…</w:t>
            </w:r>
          </w:p>
        </w:tc>
      </w:tr>
      <w:tr w:rsidR="003C0B70" w14:paraId="2C451F5A" w14:textId="77777777" w:rsidTr="001451FB">
        <w:trPr>
          <w:trHeight w:val="328"/>
        </w:trPr>
        <w:tc>
          <w:tcPr>
            <w:tcW w:w="1400" w:type="dxa"/>
          </w:tcPr>
          <w:p w14:paraId="587F71FF" w14:textId="62610203" w:rsidR="003C0B70" w:rsidRDefault="003C0B70" w:rsidP="003C0B70">
            <w:pPr>
              <w:pStyle w:val="ListParagraph"/>
              <w:snapToGrid w:val="0"/>
              <w:ind w:left="0"/>
              <w:contextualSpacing/>
              <w:jc w:val="center"/>
              <w:rPr>
                <w:sz w:val="24"/>
              </w:rPr>
            </w:pPr>
            <w:r>
              <w:rPr>
                <w:sz w:val="24"/>
              </w:rPr>
              <w:t>…..</w:t>
            </w:r>
          </w:p>
        </w:tc>
      </w:tr>
      <w:tr w:rsidR="003C0B70" w14:paraId="43C21AEE" w14:textId="77777777" w:rsidTr="001451FB">
        <w:trPr>
          <w:trHeight w:val="313"/>
        </w:trPr>
        <w:tc>
          <w:tcPr>
            <w:tcW w:w="1400" w:type="dxa"/>
          </w:tcPr>
          <w:p w14:paraId="72D07FC2" w14:textId="5E284D8E" w:rsidR="003C0B70" w:rsidRDefault="003C0B70" w:rsidP="003C0B70">
            <w:pPr>
              <w:pStyle w:val="ListParagraph"/>
              <w:snapToGrid w:val="0"/>
              <w:ind w:left="0"/>
              <w:contextualSpacing/>
              <w:jc w:val="center"/>
              <w:rPr>
                <w:sz w:val="24"/>
              </w:rPr>
            </w:pPr>
          </w:p>
        </w:tc>
      </w:tr>
      <w:tr w:rsidR="003C0B70" w14:paraId="15983D45" w14:textId="77777777" w:rsidTr="001451FB">
        <w:trPr>
          <w:trHeight w:val="328"/>
        </w:trPr>
        <w:tc>
          <w:tcPr>
            <w:tcW w:w="1400" w:type="dxa"/>
          </w:tcPr>
          <w:p w14:paraId="088FF435" w14:textId="35F266D3" w:rsidR="003C0B70" w:rsidRDefault="003C0B70" w:rsidP="003C0B70">
            <w:pPr>
              <w:pStyle w:val="ListParagraph"/>
              <w:snapToGrid w:val="0"/>
              <w:ind w:left="0"/>
              <w:contextualSpacing/>
              <w:jc w:val="center"/>
              <w:rPr>
                <w:sz w:val="24"/>
              </w:rPr>
            </w:pPr>
            <w:r>
              <w:rPr>
                <w:sz w:val="24"/>
              </w:rPr>
              <w:t>0x02</w:t>
            </w:r>
          </w:p>
        </w:tc>
      </w:tr>
      <w:tr w:rsidR="003C0B70" w14:paraId="3A876D6D" w14:textId="77777777" w:rsidTr="001451FB">
        <w:trPr>
          <w:trHeight w:val="328"/>
        </w:trPr>
        <w:tc>
          <w:tcPr>
            <w:tcW w:w="1400" w:type="dxa"/>
          </w:tcPr>
          <w:p w14:paraId="0C733365" w14:textId="6CE6BCEB" w:rsidR="003C0B70" w:rsidRDefault="003C0B70" w:rsidP="003C0B70">
            <w:pPr>
              <w:pStyle w:val="ListParagraph"/>
              <w:snapToGrid w:val="0"/>
              <w:ind w:left="0"/>
              <w:contextualSpacing/>
              <w:jc w:val="center"/>
              <w:rPr>
                <w:sz w:val="24"/>
              </w:rPr>
            </w:pPr>
            <w:r>
              <w:rPr>
                <w:sz w:val="24"/>
              </w:rPr>
              <w:t>0x01</w:t>
            </w:r>
          </w:p>
        </w:tc>
      </w:tr>
      <w:tr w:rsidR="003C0B70" w14:paraId="0DAA34EA" w14:textId="77777777" w:rsidTr="001451FB">
        <w:trPr>
          <w:trHeight w:val="313"/>
        </w:trPr>
        <w:tc>
          <w:tcPr>
            <w:tcW w:w="1400" w:type="dxa"/>
          </w:tcPr>
          <w:p w14:paraId="787DD03A" w14:textId="5979F6D5" w:rsidR="003C0B70" w:rsidRDefault="003C0B70" w:rsidP="003C0B70">
            <w:pPr>
              <w:pStyle w:val="ListParagraph"/>
              <w:snapToGrid w:val="0"/>
              <w:ind w:left="0"/>
              <w:contextualSpacing/>
              <w:jc w:val="center"/>
              <w:rPr>
                <w:sz w:val="24"/>
              </w:rPr>
            </w:pPr>
            <w:r>
              <w:rPr>
                <w:sz w:val="24"/>
              </w:rPr>
              <w:t>….</w:t>
            </w:r>
          </w:p>
        </w:tc>
      </w:tr>
      <w:tr w:rsidR="003C0B70" w14:paraId="408FFA9E" w14:textId="77777777" w:rsidTr="001451FB">
        <w:trPr>
          <w:trHeight w:val="328"/>
        </w:trPr>
        <w:tc>
          <w:tcPr>
            <w:tcW w:w="1400" w:type="dxa"/>
          </w:tcPr>
          <w:p w14:paraId="55BCA197" w14:textId="65E3F76A" w:rsidR="003C0B70" w:rsidRDefault="003C0B70" w:rsidP="003C0B70">
            <w:pPr>
              <w:pStyle w:val="ListParagraph"/>
              <w:snapToGrid w:val="0"/>
              <w:ind w:left="0"/>
              <w:contextualSpacing/>
              <w:jc w:val="center"/>
              <w:rPr>
                <w:sz w:val="24"/>
              </w:rPr>
            </w:pPr>
            <w:r>
              <w:rPr>
                <w:sz w:val="24"/>
              </w:rPr>
              <w:t>….</w:t>
            </w:r>
          </w:p>
        </w:tc>
      </w:tr>
    </w:tbl>
    <w:p w14:paraId="0A9C5D76" w14:textId="0B72F0BD" w:rsidR="008058F7" w:rsidRDefault="008F76C4" w:rsidP="003C0B70">
      <w:pPr>
        <w:pStyle w:val="ListParagraph"/>
        <w:tabs>
          <w:tab w:val="left" w:pos="2484"/>
        </w:tabs>
        <w:snapToGrid w:val="0"/>
        <w:contextualSpacing/>
        <w:rPr>
          <w:sz w:val="24"/>
        </w:rPr>
      </w:pPr>
      <w:r>
        <w:rPr>
          <w:noProof/>
          <w:sz w:val="24"/>
        </w:rPr>
        <mc:AlternateContent>
          <mc:Choice Requires="wps">
            <w:drawing>
              <wp:anchor distT="0" distB="0" distL="114300" distR="114300" simplePos="0" relativeHeight="251891200" behindDoc="0" locked="0" layoutInCell="1" allowOverlap="1" wp14:anchorId="3931FF8D" wp14:editId="481FA657">
                <wp:simplePos x="0" y="0"/>
                <wp:positionH relativeFrom="column">
                  <wp:posOffset>3345180</wp:posOffset>
                </wp:positionH>
                <wp:positionV relativeFrom="paragraph">
                  <wp:posOffset>38100</wp:posOffset>
                </wp:positionV>
                <wp:extent cx="655320" cy="281940"/>
                <wp:effectExtent l="0" t="0" r="11430" b="22860"/>
                <wp:wrapNone/>
                <wp:docPr id="214" name="Arrow: U-Turn 214"/>
                <wp:cNvGraphicFramePr/>
                <a:graphic xmlns:a="http://schemas.openxmlformats.org/drawingml/2006/main">
                  <a:graphicData uri="http://schemas.microsoft.com/office/word/2010/wordprocessingShape">
                    <wps:wsp>
                      <wps:cNvSpPr/>
                      <wps:spPr>
                        <a:xfrm flipH="1">
                          <a:off x="0" y="0"/>
                          <a:ext cx="655320" cy="281940"/>
                        </a:xfrm>
                        <a:prstGeom prst="uturnArrow">
                          <a:avLst>
                            <a:gd name="adj1" fmla="val 25000"/>
                            <a:gd name="adj2" fmla="val 22292"/>
                            <a:gd name="adj3" fmla="val 25000"/>
                            <a:gd name="adj4" fmla="val 43750"/>
                            <a:gd name="adj5" fmla="val 100000"/>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3ED16" id="Arrow: U-Turn 214" o:spid="_x0000_s1026" style="position:absolute;margin-left:263.4pt;margin-top:3pt;width:51.6pt;height:22.2pt;flip:x;z-index:25189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5320,2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" path="m,281940l,123349c,55225,55225,,123349,l504364,v68124,,123349,55225,123349,123349c627713,152718,627712,182086,627712,211455r27608,l592470,281940,529620,211455r27607,l557227,123349v,-29196,-23668,-52864,-52864,-52864l123349,70485v-29196,,-52864,23668,-52864,52864l70485,281940,,281940xe" fillcolor="#d99594 [1941]" strokecolor="#243f60 [1604]" strokeweight="2pt">
                <v:path arrowok="t" o:connecttype="custom" o:connectlocs="0,281940;0,123349;123349,0;504364,0;627713,123349;627712,211455;655320,211455;592470,281940;529620,211455;557227,211455;557227,123349;504363,70485;123349,70485;70485,123349;70485,281940;0,281940" o:connectangles="0,0,0,0,0,0,0,0,0,0,0,0,0,0,0,0"/>
              </v:shape>
            </w:pict>
          </mc:Fallback>
        </mc:AlternateContent>
      </w:r>
      <w:r>
        <w:rPr>
          <w:noProof/>
          <w:sz w:val="24"/>
        </w:rPr>
        <mc:AlternateContent>
          <mc:Choice Requires="wps">
            <w:drawing>
              <wp:anchor distT="0" distB="0" distL="114300" distR="114300" simplePos="0" relativeHeight="251489792" behindDoc="0" locked="0" layoutInCell="1" allowOverlap="1" wp14:anchorId="7DA071BA" wp14:editId="6E9C3AEA">
                <wp:simplePos x="0" y="0"/>
                <wp:positionH relativeFrom="column">
                  <wp:posOffset>121920</wp:posOffset>
                </wp:positionH>
                <wp:positionV relativeFrom="paragraph">
                  <wp:posOffset>53340</wp:posOffset>
                </wp:positionV>
                <wp:extent cx="594360" cy="220980"/>
                <wp:effectExtent l="0" t="0" r="15240" b="26670"/>
                <wp:wrapNone/>
                <wp:docPr id="207" name="Arrow: U-Turn 207"/>
                <wp:cNvGraphicFramePr/>
                <a:graphic xmlns:a="http://schemas.openxmlformats.org/drawingml/2006/main">
                  <a:graphicData uri="http://schemas.microsoft.com/office/word/2010/wordprocessingShape">
                    <wps:wsp>
                      <wps:cNvSpPr/>
                      <wps:spPr>
                        <a:xfrm>
                          <a:off x="0" y="0"/>
                          <a:ext cx="594360" cy="220980"/>
                        </a:xfrm>
                        <a:prstGeom prst="uturnArrow">
                          <a:avLst>
                            <a:gd name="adj1" fmla="val 25000"/>
                            <a:gd name="adj2" fmla="val 25000"/>
                            <a:gd name="adj3" fmla="val 25000"/>
                            <a:gd name="adj4" fmla="val 43750"/>
                            <a:gd name="adj5" fmla="val 100000"/>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CEF35" id="Arrow: U-Turn 207" o:spid="_x0000_s1026" style="position:absolute;margin-left:9.6pt;margin-top:4.2pt;width:46.8pt;height:17.4pt;z-index:25148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4360,22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" path="m,220980l,96679c,43285,43285,,96679,l470059,v53394,,96679,43285,96679,96679l566738,165735r27622,l539115,220980,483870,165735r27623,l511493,96679v,-22883,-18551,-41434,-41434,-41434l96679,55245v-22883,,-41434,18551,-41434,41434l55245,220980,,220980xe" fillcolor="#d99594 [1941]" strokecolor="#243f60 [1604]" strokeweight="2pt">
                <v:path arrowok="t" o:connecttype="custom" o:connectlocs="0,220980;0,96679;96679,0;470059,0;566738,96679;566738,165735;594360,165735;539115,220980;483870,165735;511493,165735;511493,96679;470059,55245;96679,55245;55245,96679;55245,220980;0,220980" o:connectangles="0,0,0,0,0,0,0,0,0,0,0,0,0,0,0,0"/>
              </v:shape>
            </w:pict>
          </mc:Fallback>
        </mc:AlternateContent>
      </w:r>
      <w:r w:rsidR="003C0B70">
        <w:rPr>
          <w:sz w:val="24"/>
        </w:rPr>
        <w:tab/>
      </w:r>
    </w:p>
    <w:tbl>
      <w:tblPr>
        <w:tblStyle w:val="TableGrid"/>
        <w:tblpPr w:leftFromText="180" w:rightFromText="180" w:vertAnchor="text" w:horzAnchor="page" w:tblpX="6433" w:tblpY="-11"/>
        <w:tblOverlap w:val="never"/>
        <w:tblW w:w="0" w:type="auto"/>
        <w:tblLook w:val="04A0" w:firstRow="1" w:lastRow="0" w:firstColumn="1" w:lastColumn="0" w:noHBand="0" w:noVBand="1"/>
      </w:tblPr>
      <w:tblGrid>
        <w:gridCol w:w="1306"/>
      </w:tblGrid>
      <w:tr w:rsidR="002F419F" w14:paraId="12F52E5F" w14:textId="77777777" w:rsidTr="001451FB">
        <w:trPr>
          <w:trHeight w:val="339"/>
        </w:trPr>
        <w:tc>
          <w:tcPr>
            <w:tcW w:w="1306" w:type="dxa"/>
          </w:tcPr>
          <w:p w14:paraId="6CE7C81F" w14:textId="77777777" w:rsidR="002F419F" w:rsidRDefault="002F419F" w:rsidP="002F419F">
            <w:pPr>
              <w:pStyle w:val="ListParagraph"/>
              <w:snapToGrid w:val="0"/>
              <w:ind w:left="0"/>
              <w:contextualSpacing/>
              <w:jc w:val="center"/>
              <w:rPr>
                <w:sz w:val="24"/>
              </w:rPr>
            </w:pPr>
            <w:r>
              <w:rPr>
                <w:sz w:val="24"/>
              </w:rPr>
              <w:t>……</w:t>
            </w:r>
          </w:p>
        </w:tc>
      </w:tr>
      <w:tr w:rsidR="002F419F" w14:paraId="2D4291AF" w14:textId="77777777" w:rsidTr="001451FB">
        <w:trPr>
          <w:trHeight w:val="339"/>
        </w:trPr>
        <w:tc>
          <w:tcPr>
            <w:tcW w:w="1306" w:type="dxa"/>
          </w:tcPr>
          <w:p w14:paraId="6300B592" w14:textId="77777777" w:rsidR="002F419F" w:rsidRDefault="002F419F" w:rsidP="002F419F">
            <w:pPr>
              <w:pStyle w:val="ListParagraph"/>
              <w:snapToGrid w:val="0"/>
              <w:ind w:left="0"/>
              <w:contextualSpacing/>
              <w:jc w:val="center"/>
              <w:rPr>
                <w:sz w:val="24"/>
              </w:rPr>
            </w:pPr>
            <w:r>
              <w:rPr>
                <w:sz w:val="24"/>
              </w:rPr>
              <w:t>…..</w:t>
            </w:r>
          </w:p>
        </w:tc>
      </w:tr>
      <w:tr w:rsidR="002F419F" w14:paraId="20664BB8" w14:textId="77777777" w:rsidTr="001451FB">
        <w:trPr>
          <w:trHeight w:val="325"/>
        </w:trPr>
        <w:tc>
          <w:tcPr>
            <w:tcW w:w="1306" w:type="dxa"/>
          </w:tcPr>
          <w:p w14:paraId="6DDBB2C6" w14:textId="77777777" w:rsidR="002F419F" w:rsidRDefault="002F419F" w:rsidP="002F419F">
            <w:pPr>
              <w:pStyle w:val="ListParagraph"/>
              <w:snapToGrid w:val="0"/>
              <w:ind w:left="0"/>
              <w:contextualSpacing/>
              <w:jc w:val="center"/>
              <w:rPr>
                <w:sz w:val="24"/>
              </w:rPr>
            </w:pPr>
          </w:p>
        </w:tc>
      </w:tr>
      <w:tr w:rsidR="002F419F" w14:paraId="60E7C8C4" w14:textId="77777777" w:rsidTr="001451FB">
        <w:trPr>
          <w:trHeight w:val="339"/>
        </w:trPr>
        <w:tc>
          <w:tcPr>
            <w:tcW w:w="1306" w:type="dxa"/>
          </w:tcPr>
          <w:p w14:paraId="0F739A01" w14:textId="50D0A1D1" w:rsidR="002F419F" w:rsidRDefault="002F419F" w:rsidP="002F419F">
            <w:pPr>
              <w:pStyle w:val="ListParagraph"/>
              <w:snapToGrid w:val="0"/>
              <w:ind w:left="0"/>
              <w:contextualSpacing/>
              <w:jc w:val="center"/>
              <w:rPr>
                <w:sz w:val="24"/>
              </w:rPr>
            </w:pPr>
            <w:r>
              <w:rPr>
                <w:sz w:val="24"/>
              </w:rPr>
              <w:t>0x02</w:t>
            </w:r>
          </w:p>
        </w:tc>
      </w:tr>
      <w:tr w:rsidR="002F419F" w14:paraId="2C735E2B" w14:textId="77777777" w:rsidTr="001451FB">
        <w:trPr>
          <w:trHeight w:val="339"/>
        </w:trPr>
        <w:tc>
          <w:tcPr>
            <w:tcW w:w="1306" w:type="dxa"/>
          </w:tcPr>
          <w:p w14:paraId="370DEE15" w14:textId="47A21A57" w:rsidR="002F419F" w:rsidRDefault="002F419F" w:rsidP="002F419F">
            <w:pPr>
              <w:pStyle w:val="ListParagraph"/>
              <w:snapToGrid w:val="0"/>
              <w:ind w:left="0"/>
              <w:contextualSpacing/>
              <w:jc w:val="center"/>
              <w:rPr>
                <w:sz w:val="24"/>
              </w:rPr>
            </w:pPr>
            <w:r>
              <w:rPr>
                <w:sz w:val="24"/>
              </w:rPr>
              <w:t>0x01</w:t>
            </w:r>
          </w:p>
        </w:tc>
      </w:tr>
      <w:tr w:rsidR="002F419F" w14:paraId="7F32BC18" w14:textId="77777777" w:rsidTr="001451FB">
        <w:trPr>
          <w:trHeight w:val="339"/>
        </w:trPr>
        <w:tc>
          <w:tcPr>
            <w:tcW w:w="1306" w:type="dxa"/>
          </w:tcPr>
          <w:p w14:paraId="60F0567C" w14:textId="4FAAFC67" w:rsidR="002F419F" w:rsidRDefault="002F419F" w:rsidP="002F419F">
            <w:pPr>
              <w:pStyle w:val="ListParagraph"/>
              <w:snapToGrid w:val="0"/>
              <w:ind w:left="0"/>
              <w:contextualSpacing/>
              <w:jc w:val="center"/>
              <w:rPr>
                <w:sz w:val="24"/>
              </w:rPr>
            </w:pPr>
            <w:r>
              <w:rPr>
                <w:sz w:val="24"/>
              </w:rPr>
              <w:t>…..</w:t>
            </w:r>
          </w:p>
        </w:tc>
      </w:tr>
      <w:tr w:rsidR="002F419F" w14:paraId="7C74D9FB" w14:textId="77777777" w:rsidTr="001451FB">
        <w:trPr>
          <w:trHeight w:val="339"/>
        </w:trPr>
        <w:tc>
          <w:tcPr>
            <w:tcW w:w="1306" w:type="dxa"/>
          </w:tcPr>
          <w:p w14:paraId="5866D7E2" w14:textId="2B744F4E" w:rsidR="002F419F" w:rsidRDefault="002F419F" w:rsidP="002F419F">
            <w:pPr>
              <w:pStyle w:val="ListParagraph"/>
              <w:snapToGrid w:val="0"/>
              <w:ind w:left="0"/>
              <w:contextualSpacing/>
              <w:jc w:val="center"/>
              <w:rPr>
                <w:sz w:val="24"/>
              </w:rPr>
            </w:pPr>
            <w:r>
              <w:rPr>
                <w:sz w:val="24"/>
              </w:rPr>
              <w:t>…..</w:t>
            </w:r>
          </w:p>
        </w:tc>
      </w:tr>
    </w:tbl>
    <w:tbl>
      <w:tblPr>
        <w:tblStyle w:val="TableGrid"/>
        <w:tblpPr w:leftFromText="180" w:rightFromText="180" w:vertAnchor="text" w:horzAnchor="margin" w:tblpXSpec="right" w:tblpY="1"/>
        <w:tblW w:w="0" w:type="auto"/>
        <w:tblLook w:val="04A0" w:firstRow="1" w:lastRow="0" w:firstColumn="1" w:lastColumn="0" w:noHBand="0" w:noVBand="1"/>
      </w:tblPr>
      <w:tblGrid>
        <w:gridCol w:w="1366"/>
      </w:tblGrid>
      <w:tr w:rsidR="002F419F" w14:paraId="0883D8B0" w14:textId="77777777" w:rsidTr="001451FB">
        <w:trPr>
          <w:trHeight w:val="325"/>
        </w:trPr>
        <w:tc>
          <w:tcPr>
            <w:tcW w:w="1366" w:type="dxa"/>
          </w:tcPr>
          <w:p w14:paraId="7B084D21" w14:textId="340E6B2F" w:rsidR="002F419F" w:rsidRDefault="002F419F" w:rsidP="002F419F">
            <w:pPr>
              <w:pStyle w:val="ListParagraph"/>
              <w:tabs>
                <w:tab w:val="left" w:pos="2964"/>
              </w:tabs>
              <w:snapToGrid w:val="0"/>
              <w:ind w:left="0"/>
              <w:contextualSpacing/>
              <w:jc w:val="center"/>
              <w:rPr>
                <w:sz w:val="24"/>
              </w:rPr>
            </w:pPr>
            <w:r>
              <w:rPr>
                <w:sz w:val="24"/>
              </w:rPr>
              <w:t>…..</w:t>
            </w:r>
          </w:p>
        </w:tc>
      </w:tr>
      <w:tr w:rsidR="002F419F" w14:paraId="72AA385A" w14:textId="77777777" w:rsidTr="001451FB">
        <w:trPr>
          <w:trHeight w:val="325"/>
        </w:trPr>
        <w:tc>
          <w:tcPr>
            <w:tcW w:w="1366" w:type="dxa"/>
          </w:tcPr>
          <w:p w14:paraId="451C886B" w14:textId="767067C3" w:rsidR="002F419F" w:rsidRDefault="002F419F" w:rsidP="002F419F">
            <w:pPr>
              <w:pStyle w:val="ListParagraph"/>
              <w:tabs>
                <w:tab w:val="left" w:pos="2964"/>
              </w:tabs>
              <w:snapToGrid w:val="0"/>
              <w:ind w:left="0"/>
              <w:contextualSpacing/>
              <w:jc w:val="center"/>
              <w:rPr>
                <w:sz w:val="24"/>
              </w:rPr>
            </w:pPr>
            <w:r>
              <w:rPr>
                <w:sz w:val="24"/>
              </w:rPr>
              <w:t>….</w:t>
            </w:r>
          </w:p>
        </w:tc>
      </w:tr>
      <w:tr w:rsidR="002F419F" w14:paraId="59183CA2" w14:textId="77777777" w:rsidTr="001451FB">
        <w:trPr>
          <w:trHeight w:val="311"/>
        </w:trPr>
        <w:tc>
          <w:tcPr>
            <w:tcW w:w="1366" w:type="dxa"/>
          </w:tcPr>
          <w:p w14:paraId="0740B97A" w14:textId="7AE07FE6" w:rsidR="002F419F" w:rsidRDefault="002F419F" w:rsidP="002F419F">
            <w:pPr>
              <w:pStyle w:val="ListParagraph"/>
              <w:tabs>
                <w:tab w:val="left" w:pos="2964"/>
              </w:tabs>
              <w:snapToGrid w:val="0"/>
              <w:ind w:left="0"/>
              <w:contextualSpacing/>
              <w:jc w:val="center"/>
              <w:rPr>
                <w:sz w:val="24"/>
              </w:rPr>
            </w:pPr>
          </w:p>
        </w:tc>
      </w:tr>
      <w:tr w:rsidR="002F419F" w14:paraId="1982D3C6" w14:textId="77777777" w:rsidTr="001451FB">
        <w:trPr>
          <w:trHeight w:val="325"/>
        </w:trPr>
        <w:tc>
          <w:tcPr>
            <w:tcW w:w="1366" w:type="dxa"/>
          </w:tcPr>
          <w:p w14:paraId="11DAFF5A" w14:textId="21080A5E" w:rsidR="002F419F" w:rsidRDefault="002F419F" w:rsidP="002F419F">
            <w:pPr>
              <w:pStyle w:val="ListParagraph"/>
              <w:tabs>
                <w:tab w:val="left" w:pos="2964"/>
              </w:tabs>
              <w:snapToGrid w:val="0"/>
              <w:ind w:left="0"/>
              <w:contextualSpacing/>
              <w:jc w:val="center"/>
              <w:rPr>
                <w:sz w:val="24"/>
              </w:rPr>
            </w:pPr>
          </w:p>
        </w:tc>
      </w:tr>
      <w:tr w:rsidR="002F419F" w14:paraId="4F7B258C" w14:textId="77777777" w:rsidTr="001451FB">
        <w:trPr>
          <w:trHeight w:val="325"/>
        </w:trPr>
        <w:tc>
          <w:tcPr>
            <w:tcW w:w="1366" w:type="dxa"/>
          </w:tcPr>
          <w:p w14:paraId="4B030F9F" w14:textId="1C424EF4" w:rsidR="002F419F" w:rsidRDefault="002F419F" w:rsidP="002F419F">
            <w:pPr>
              <w:pStyle w:val="ListParagraph"/>
              <w:tabs>
                <w:tab w:val="left" w:pos="2964"/>
              </w:tabs>
              <w:snapToGrid w:val="0"/>
              <w:ind w:left="0"/>
              <w:contextualSpacing/>
              <w:jc w:val="center"/>
              <w:rPr>
                <w:sz w:val="24"/>
              </w:rPr>
            </w:pPr>
            <w:r>
              <w:rPr>
                <w:sz w:val="24"/>
              </w:rPr>
              <w:t>0x01</w:t>
            </w:r>
          </w:p>
        </w:tc>
      </w:tr>
      <w:tr w:rsidR="002F419F" w14:paraId="67A02492" w14:textId="77777777" w:rsidTr="001451FB">
        <w:trPr>
          <w:trHeight w:val="325"/>
        </w:trPr>
        <w:tc>
          <w:tcPr>
            <w:tcW w:w="1366" w:type="dxa"/>
          </w:tcPr>
          <w:p w14:paraId="425C3D15" w14:textId="61226274" w:rsidR="002F419F" w:rsidRDefault="002F419F" w:rsidP="002F419F">
            <w:pPr>
              <w:pStyle w:val="ListParagraph"/>
              <w:tabs>
                <w:tab w:val="left" w:pos="2964"/>
              </w:tabs>
              <w:snapToGrid w:val="0"/>
              <w:ind w:left="0"/>
              <w:contextualSpacing/>
              <w:jc w:val="center"/>
              <w:rPr>
                <w:sz w:val="24"/>
              </w:rPr>
            </w:pPr>
            <w:r>
              <w:rPr>
                <w:sz w:val="24"/>
              </w:rPr>
              <w:t>…..</w:t>
            </w:r>
          </w:p>
        </w:tc>
      </w:tr>
      <w:tr w:rsidR="002F419F" w14:paraId="13AF68C8" w14:textId="77777777" w:rsidTr="001451FB">
        <w:trPr>
          <w:trHeight w:val="325"/>
        </w:trPr>
        <w:tc>
          <w:tcPr>
            <w:tcW w:w="1366" w:type="dxa"/>
          </w:tcPr>
          <w:p w14:paraId="05A7DBFF" w14:textId="77777777" w:rsidR="002F419F" w:rsidRDefault="002F419F" w:rsidP="002F419F">
            <w:pPr>
              <w:pStyle w:val="ListParagraph"/>
              <w:tabs>
                <w:tab w:val="left" w:pos="2964"/>
              </w:tabs>
              <w:snapToGrid w:val="0"/>
              <w:ind w:left="0"/>
              <w:contextualSpacing/>
              <w:jc w:val="center"/>
              <w:rPr>
                <w:sz w:val="24"/>
              </w:rPr>
            </w:pPr>
            <w:r>
              <w:rPr>
                <w:sz w:val="24"/>
              </w:rPr>
              <w:t>…..</w:t>
            </w:r>
          </w:p>
        </w:tc>
      </w:tr>
    </w:tbl>
    <w:tbl>
      <w:tblPr>
        <w:tblStyle w:val="TableGrid"/>
        <w:tblpPr w:leftFromText="180" w:rightFromText="180" w:vertAnchor="page" w:horzAnchor="margin" w:tblpY="11773"/>
        <w:tblW w:w="0" w:type="auto"/>
        <w:tblLook w:val="04A0" w:firstRow="1" w:lastRow="0" w:firstColumn="1" w:lastColumn="0" w:noHBand="0" w:noVBand="1"/>
      </w:tblPr>
      <w:tblGrid>
        <w:gridCol w:w="1444"/>
      </w:tblGrid>
      <w:tr w:rsidR="001451FB" w14:paraId="6610AEA7" w14:textId="77777777" w:rsidTr="001451FB">
        <w:trPr>
          <w:trHeight w:val="321"/>
        </w:trPr>
        <w:tc>
          <w:tcPr>
            <w:tcW w:w="1444" w:type="dxa"/>
          </w:tcPr>
          <w:p w14:paraId="610709D2" w14:textId="77777777" w:rsidR="001451FB" w:rsidRDefault="001451FB" w:rsidP="001451FB">
            <w:pPr>
              <w:pStyle w:val="ListParagraph"/>
              <w:snapToGrid w:val="0"/>
              <w:ind w:left="0"/>
              <w:contextualSpacing/>
              <w:jc w:val="center"/>
              <w:rPr>
                <w:sz w:val="24"/>
              </w:rPr>
            </w:pPr>
            <w:r>
              <w:rPr>
                <w:sz w:val="24"/>
              </w:rPr>
              <w:t>….</w:t>
            </w:r>
          </w:p>
        </w:tc>
      </w:tr>
      <w:tr w:rsidR="001451FB" w14:paraId="616B7473" w14:textId="77777777" w:rsidTr="001451FB">
        <w:trPr>
          <w:trHeight w:val="321"/>
        </w:trPr>
        <w:tc>
          <w:tcPr>
            <w:tcW w:w="1444" w:type="dxa"/>
          </w:tcPr>
          <w:p w14:paraId="2909360E" w14:textId="77777777" w:rsidR="001451FB" w:rsidRDefault="001451FB" w:rsidP="001451FB">
            <w:pPr>
              <w:pStyle w:val="ListParagraph"/>
              <w:snapToGrid w:val="0"/>
              <w:ind w:left="0"/>
              <w:contextualSpacing/>
              <w:jc w:val="center"/>
              <w:rPr>
                <w:sz w:val="24"/>
              </w:rPr>
            </w:pPr>
            <w:r>
              <w:rPr>
                <w:sz w:val="24"/>
              </w:rPr>
              <w:t>….</w:t>
            </w:r>
          </w:p>
        </w:tc>
      </w:tr>
      <w:tr w:rsidR="001451FB" w14:paraId="4E962181" w14:textId="77777777" w:rsidTr="001451FB">
        <w:trPr>
          <w:trHeight w:val="307"/>
        </w:trPr>
        <w:tc>
          <w:tcPr>
            <w:tcW w:w="1444" w:type="dxa"/>
          </w:tcPr>
          <w:p w14:paraId="725F56E9" w14:textId="77777777" w:rsidR="001451FB" w:rsidRDefault="001451FB" w:rsidP="001451FB">
            <w:pPr>
              <w:pStyle w:val="ListParagraph"/>
              <w:snapToGrid w:val="0"/>
              <w:ind w:left="0"/>
              <w:contextualSpacing/>
              <w:jc w:val="center"/>
              <w:rPr>
                <w:sz w:val="24"/>
              </w:rPr>
            </w:pPr>
          </w:p>
        </w:tc>
      </w:tr>
      <w:tr w:rsidR="001451FB" w14:paraId="65D82AD6" w14:textId="77777777" w:rsidTr="001451FB">
        <w:trPr>
          <w:trHeight w:val="321"/>
        </w:trPr>
        <w:tc>
          <w:tcPr>
            <w:tcW w:w="1444" w:type="dxa"/>
          </w:tcPr>
          <w:p w14:paraId="70902B40" w14:textId="77777777" w:rsidR="001451FB" w:rsidRDefault="001451FB" w:rsidP="001451FB">
            <w:pPr>
              <w:pStyle w:val="ListParagraph"/>
              <w:snapToGrid w:val="0"/>
              <w:ind w:left="0"/>
              <w:contextualSpacing/>
              <w:jc w:val="center"/>
              <w:rPr>
                <w:sz w:val="24"/>
              </w:rPr>
            </w:pPr>
          </w:p>
        </w:tc>
      </w:tr>
      <w:tr w:rsidR="001451FB" w14:paraId="0CB4D4E7" w14:textId="77777777" w:rsidTr="001451FB">
        <w:trPr>
          <w:trHeight w:val="321"/>
        </w:trPr>
        <w:tc>
          <w:tcPr>
            <w:tcW w:w="1444" w:type="dxa"/>
          </w:tcPr>
          <w:p w14:paraId="30F045DC" w14:textId="77777777" w:rsidR="001451FB" w:rsidRDefault="001451FB" w:rsidP="001451FB">
            <w:pPr>
              <w:pStyle w:val="ListParagraph"/>
              <w:snapToGrid w:val="0"/>
              <w:ind w:left="0"/>
              <w:contextualSpacing/>
              <w:jc w:val="center"/>
              <w:rPr>
                <w:sz w:val="24"/>
              </w:rPr>
            </w:pPr>
            <w:r>
              <w:rPr>
                <w:sz w:val="24"/>
              </w:rPr>
              <w:t>0x01</w:t>
            </w:r>
          </w:p>
        </w:tc>
      </w:tr>
      <w:tr w:rsidR="001451FB" w14:paraId="28DF0935" w14:textId="77777777" w:rsidTr="001451FB">
        <w:trPr>
          <w:trHeight w:val="321"/>
        </w:trPr>
        <w:tc>
          <w:tcPr>
            <w:tcW w:w="1444" w:type="dxa"/>
          </w:tcPr>
          <w:p w14:paraId="10585C71" w14:textId="77777777" w:rsidR="001451FB" w:rsidRDefault="001451FB" w:rsidP="001451FB">
            <w:pPr>
              <w:pStyle w:val="ListParagraph"/>
              <w:snapToGrid w:val="0"/>
              <w:ind w:left="0"/>
              <w:contextualSpacing/>
              <w:jc w:val="center"/>
              <w:rPr>
                <w:sz w:val="24"/>
              </w:rPr>
            </w:pPr>
            <w:r>
              <w:rPr>
                <w:sz w:val="24"/>
              </w:rPr>
              <w:t>….</w:t>
            </w:r>
          </w:p>
        </w:tc>
      </w:tr>
      <w:tr w:rsidR="001451FB" w14:paraId="7EE241A1" w14:textId="77777777" w:rsidTr="001451FB">
        <w:trPr>
          <w:trHeight w:val="321"/>
        </w:trPr>
        <w:tc>
          <w:tcPr>
            <w:tcW w:w="1444" w:type="dxa"/>
          </w:tcPr>
          <w:p w14:paraId="0F710BE6" w14:textId="77777777" w:rsidR="001451FB" w:rsidRDefault="001451FB" w:rsidP="001451FB">
            <w:pPr>
              <w:pStyle w:val="ListParagraph"/>
              <w:snapToGrid w:val="0"/>
              <w:ind w:left="0"/>
              <w:contextualSpacing/>
              <w:jc w:val="center"/>
              <w:rPr>
                <w:sz w:val="24"/>
              </w:rPr>
            </w:pPr>
            <w:r>
              <w:rPr>
                <w:sz w:val="24"/>
              </w:rPr>
              <w:t>….</w:t>
            </w:r>
          </w:p>
        </w:tc>
      </w:tr>
    </w:tbl>
    <w:p w14:paraId="12F1D2AF" w14:textId="15302D30" w:rsidR="00A91CBB" w:rsidRPr="00421B23" w:rsidRDefault="00A91CBB" w:rsidP="00421B23">
      <w:pPr>
        <w:snapToGrid w:val="0"/>
        <w:contextualSpacing/>
        <w:rPr>
          <w:sz w:val="24"/>
        </w:rPr>
      </w:pPr>
    </w:p>
    <w:p w14:paraId="5684F12B" w14:textId="0DAABD2A" w:rsidR="00A91CBB" w:rsidRDefault="00A91CBB" w:rsidP="008058F7">
      <w:pPr>
        <w:pStyle w:val="ListParagraph"/>
        <w:snapToGrid w:val="0"/>
        <w:contextualSpacing/>
        <w:jc w:val="center"/>
        <w:rPr>
          <w:sz w:val="24"/>
        </w:rPr>
      </w:pPr>
    </w:p>
    <w:p w14:paraId="328DED29" w14:textId="54C8C277" w:rsidR="00A91CBB" w:rsidRDefault="003C0B70" w:rsidP="008058F7">
      <w:pPr>
        <w:pStyle w:val="ListParagraph"/>
        <w:snapToGrid w:val="0"/>
        <w:contextualSpacing/>
        <w:jc w:val="center"/>
        <w:rPr>
          <w:sz w:val="24"/>
        </w:rPr>
      </w:pPr>
      <w:r w:rsidRPr="008058F7">
        <w:rPr>
          <w:noProof/>
          <w:sz w:val="24"/>
        </w:rPr>
        <mc:AlternateContent>
          <mc:Choice Requires="wps">
            <w:drawing>
              <wp:anchor distT="45720" distB="45720" distL="114300" distR="114300" simplePos="0" relativeHeight="251452928" behindDoc="0" locked="0" layoutInCell="1" allowOverlap="1" wp14:anchorId="02800423" wp14:editId="703D00CC">
                <wp:simplePos x="0" y="0"/>
                <wp:positionH relativeFrom="column">
                  <wp:posOffset>-1766570</wp:posOffset>
                </wp:positionH>
                <wp:positionV relativeFrom="paragraph">
                  <wp:posOffset>220980</wp:posOffset>
                </wp:positionV>
                <wp:extent cx="373380" cy="228600"/>
                <wp:effectExtent l="0" t="0" r="26670" b="19050"/>
                <wp:wrapThrough wrapText="bothSides">
                  <wp:wrapPolygon edited="0">
                    <wp:start x="0" y="0"/>
                    <wp:lineTo x="0" y="21600"/>
                    <wp:lineTo x="22041" y="21600"/>
                    <wp:lineTo x="22041" y="0"/>
                    <wp:lineTo x="0" y="0"/>
                  </wp:wrapPolygon>
                </wp:wrapThrough>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28600"/>
                        </a:xfrm>
                        <a:prstGeom prst="rect">
                          <a:avLst/>
                        </a:prstGeom>
                        <a:solidFill>
                          <a:srgbClr val="FFFFFF"/>
                        </a:solidFill>
                        <a:ln w="9525">
                          <a:solidFill>
                            <a:srgbClr val="000000"/>
                          </a:solidFill>
                          <a:miter lim="800000"/>
                          <a:headEnd/>
                          <a:tailEnd/>
                        </a:ln>
                      </wps:spPr>
                      <wps:txbx>
                        <w:txbxContent>
                          <w:p w14:paraId="521BF560" w14:textId="6D04AB6F" w:rsidR="008058F7" w:rsidRPr="003C0B70" w:rsidRDefault="008058F7">
                            <w:pPr>
                              <w:rPr>
                                <w:sz w:val="20"/>
                                <w:szCs w:val="18"/>
                                <w:lang w:val="en-IN"/>
                              </w:rPr>
                            </w:pPr>
                            <w:r w:rsidRPr="003C0B70">
                              <w:rPr>
                                <w:sz w:val="20"/>
                                <w:szCs w:val="18"/>
                                <w:lang w:val="en-IN"/>
                              </w:rPr>
                              <w:t>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00423" id="_x0000_s1028" type="#_x0000_t202" style="position:absolute;left:0;text-align:left;margin-left:-139.1pt;margin-top:17.4pt;width:29.4pt;height:18pt;z-index:25145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">
                <v:textbox>
                  <w:txbxContent>
                    <w:p w14:paraId="521BF560" w14:textId="6D04AB6F" w:rsidR="008058F7" w:rsidRPr="003C0B70" w:rsidRDefault="008058F7">
                      <w:pPr>
                        <w:rPr>
                          <w:sz w:val="20"/>
                          <w:szCs w:val="18"/>
                          <w:lang w:val="en-IN"/>
                        </w:rPr>
                      </w:pPr>
                      <w:r w:rsidRPr="003C0B70">
                        <w:rPr>
                          <w:sz w:val="20"/>
                          <w:szCs w:val="18"/>
                          <w:lang w:val="en-IN"/>
                        </w:rPr>
                        <w:t>SP</w:t>
                      </w:r>
                    </w:p>
                  </w:txbxContent>
                </v:textbox>
                <w10:wrap type="through"/>
              </v:shape>
            </w:pict>
          </mc:Fallback>
        </mc:AlternateContent>
      </w:r>
    </w:p>
    <w:p w14:paraId="0C7F37C0" w14:textId="58D4920B" w:rsidR="00A91CBB" w:rsidRDefault="001451FB" w:rsidP="008058F7">
      <w:pPr>
        <w:pStyle w:val="ListParagraph"/>
        <w:snapToGrid w:val="0"/>
        <w:ind w:left="1440" w:hanging="720"/>
        <w:contextualSpacing/>
        <w:jc w:val="center"/>
        <w:rPr>
          <w:sz w:val="24"/>
        </w:rPr>
      </w:pPr>
      <w:r w:rsidRPr="002F419F">
        <w:rPr>
          <w:sz w:val="24"/>
        </w:rPr>
        <mc:AlternateContent>
          <mc:Choice Requires="wps">
            <w:drawing>
              <wp:anchor distT="45720" distB="45720" distL="114300" distR="114300" simplePos="0" relativeHeight="251878912" behindDoc="0" locked="0" layoutInCell="1" allowOverlap="1" wp14:anchorId="69B5ECBF" wp14:editId="6F5492E9">
                <wp:simplePos x="0" y="0"/>
                <wp:positionH relativeFrom="column">
                  <wp:posOffset>3285490</wp:posOffset>
                </wp:positionH>
                <wp:positionV relativeFrom="paragraph">
                  <wp:posOffset>125095</wp:posOffset>
                </wp:positionV>
                <wp:extent cx="373380" cy="228600"/>
                <wp:effectExtent l="0" t="0" r="26670" b="19050"/>
                <wp:wrapThrough wrapText="bothSides">
                  <wp:wrapPolygon edited="0">
                    <wp:start x="0" y="0"/>
                    <wp:lineTo x="0" y="21600"/>
                    <wp:lineTo x="22041" y="21600"/>
                    <wp:lineTo x="22041" y="0"/>
                    <wp:lineTo x="0" y="0"/>
                  </wp:wrapPolygon>
                </wp:wrapThrough>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28600"/>
                        </a:xfrm>
                        <a:prstGeom prst="rect">
                          <a:avLst/>
                        </a:prstGeom>
                        <a:solidFill>
                          <a:srgbClr val="FFFFFF"/>
                        </a:solidFill>
                        <a:ln w="9525">
                          <a:solidFill>
                            <a:srgbClr val="000000"/>
                          </a:solidFill>
                          <a:miter lim="800000"/>
                          <a:headEnd/>
                          <a:tailEnd/>
                        </a:ln>
                      </wps:spPr>
                      <wps:txbx>
                        <w:txbxContent>
                          <w:p w14:paraId="24DE2DE4" w14:textId="77777777" w:rsidR="002F419F" w:rsidRPr="003C0B70" w:rsidRDefault="002F419F" w:rsidP="002F419F">
                            <w:pPr>
                              <w:rPr>
                                <w:sz w:val="20"/>
                                <w:szCs w:val="18"/>
                                <w:lang w:val="en-IN"/>
                              </w:rPr>
                            </w:pPr>
                            <w:r w:rsidRPr="003C0B70">
                              <w:rPr>
                                <w:sz w:val="20"/>
                                <w:szCs w:val="18"/>
                                <w:lang w:val="en-IN"/>
                              </w:rPr>
                              <w:t>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5ECBF" id="_x0000_s1029" type="#_x0000_t202" style="position:absolute;left:0;text-align:left;margin-left:258.7pt;margin-top:9.85pt;width:29.4pt;height:18pt;z-index:251878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">
                <v:textbox>
                  <w:txbxContent>
                    <w:p w14:paraId="24DE2DE4" w14:textId="77777777" w:rsidR="002F419F" w:rsidRPr="003C0B70" w:rsidRDefault="002F419F" w:rsidP="002F419F">
                      <w:pPr>
                        <w:rPr>
                          <w:sz w:val="20"/>
                          <w:szCs w:val="18"/>
                          <w:lang w:val="en-IN"/>
                        </w:rPr>
                      </w:pPr>
                      <w:r w:rsidRPr="003C0B70">
                        <w:rPr>
                          <w:sz w:val="20"/>
                          <w:szCs w:val="18"/>
                          <w:lang w:val="en-IN"/>
                        </w:rPr>
                        <w:t>SP</w:t>
                      </w:r>
                    </w:p>
                  </w:txbxContent>
                </v:textbox>
                <w10:wrap type="through"/>
              </v:shape>
            </w:pict>
          </mc:Fallback>
        </mc:AlternateContent>
      </w:r>
      <w:r w:rsidRPr="002F419F">
        <w:rPr>
          <w:sz w:val="24"/>
        </w:rPr>
        <mc:AlternateContent>
          <mc:Choice Requires="wps">
            <w:drawing>
              <wp:anchor distT="45720" distB="45720" distL="114300" distR="114300" simplePos="0" relativeHeight="251670016" behindDoc="0" locked="0" layoutInCell="1" allowOverlap="1" wp14:anchorId="10D10F58" wp14:editId="1A94D7C7">
                <wp:simplePos x="0" y="0"/>
                <wp:positionH relativeFrom="column">
                  <wp:posOffset>1380490</wp:posOffset>
                </wp:positionH>
                <wp:positionV relativeFrom="paragraph">
                  <wp:posOffset>97155</wp:posOffset>
                </wp:positionV>
                <wp:extent cx="373380" cy="228600"/>
                <wp:effectExtent l="0" t="0" r="26670" b="19050"/>
                <wp:wrapThrough wrapText="bothSides">
                  <wp:wrapPolygon edited="0">
                    <wp:start x="0" y="0"/>
                    <wp:lineTo x="0" y="21600"/>
                    <wp:lineTo x="22041" y="21600"/>
                    <wp:lineTo x="22041" y="0"/>
                    <wp:lineTo x="0" y="0"/>
                  </wp:wrapPolygon>
                </wp:wrapThrough>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28600"/>
                        </a:xfrm>
                        <a:prstGeom prst="rect">
                          <a:avLst/>
                        </a:prstGeom>
                        <a:solidFill>
                          <a:srgbClr val="FFFFFF"/>
                        </a:solidFill>
                        <a:ln w="9525">
                          <a:solidFill>
                            <a:srgbClr val="000000"/>
                          </a:solidFill>
                          <a:miter lim="800000"/>
                          <a:headEnd/>
                          <a:tailEnd/>
                        </a:ln>
                      </wps:spPr>
                      <wps:txbx>
                        <w:txbxContent>
                          <w:p w14:paraId="5B2974AA" w14:textId="77777777" w:rsidR="002F419F" w:rsidRPr="003C0B70" w:rsidRDefault="002F419F" w:rsidP="002F419F">
                            <w:pPr>
                              <w:rPr>
                                <w:sz w:val="20"/>
                                <w:szCs w:val="18"/>
                                <w:lang w:val="en-IN"/>
                              </w:rPr>
                            </w:pPr>
                            <w:r w:rsidRPr="003C0B70">
                              <w:rPr>
                                <w:sz w:val="20"/>
                                <w:szCs w:val="18"/>
                                <w:lang w:val="en-IN"/>
                              </w:rPr>
                              <w:t>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10F58" id="_x0000_s1030" type="#_x0000_t202" style="position:absolute;left:0;text-align:left;margin-left:108.7pt;margin-top:7.65pt;width:29.4pt;height:18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">
                <v:textbox>
                  <w:txbxContent>
                    <w:p w14:paraId="5B2974AA" w14:textId="77777777" w:rsidR="002F419F" w:rsidRPr="003C0B70" w:rsidRDefault="002F419F" w:rsidP="002F419F">
                      <w:pPr>
                        <w:rPr>
                          <w:sz w:val="20"/>
                          <w:szCs w:val="18"/>
                          <w:lang w:val="en-IN"/>
                        </w:rPr>
                      </w:pPr>
                      <w:r w:rsidRPr="003C0B70">
                        <w:rPr>
                          <w:sz w:val="20"/>
                          <w:szCs w:val="18"/>
                          <w:lang w:val="en-IN"/>
                        </w:rPr>
                        <w:t>SP</w:t>
                      </w:r>
                    </w:p>
                  </w:txbxContent>
                </v:textbox>
                <w10:wrap type="through"/>
              </v:shape>
            </w:pict>
          </mc:Fallback>
        </mc:AlternateContent>
      </w:r>
      <w:r w:rsidRPr="008058F7">
        <w:rPr>
          <w:noProof/>
          <w:sz w:val="24"/>
        </w:rPr>
        <mc:AlternateContent>
          <mc:Choice Requires="wps">
            <w:drawing>
              <wp:anchor distT="45720" distB="45720" distL="114300" distR="114300" simplePos="0" relativeHeight="251538944" behindDoc="0" locked="0" layoutInCell="1" allowOverlap="1" wp14:anchorId="7845DB2C" wp14:editId="5B26ACC2">
                <wp:simplePos x="0" y="0"/>
                <wp:positionH relativeFrom="column">
                  <wp:posOffset>-59690</wp:posOffset>
                </wp:positionH>
                <wp:positionV relativeFrom="paragraph">
                  <wp:posOffset>76200</wp:posOffset>
                </wp:positionV>
                <wp:extent cx="373380" cy="312420"/>
                <wp:effectExtent l="0" t="0" r="26670" b="11430"/>
                <wp:wrapThrough wrapText="bothSides">
                  <wp:wrapPolygon edited="0">
                    <wp:start x="0" y="0"/>
                    <wp:lineTo x="0" y="21073"/>
                    <wp:lineTo x="22041" y="21073"/>
                    <wp:lineTo x="22041" y="0"/>
                    <wp:lineTo x="0" y="0"/>
                  </wp:wrapPolygon>
                </wp:wrapThrough>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312420"/>
                        </a:xfrm>
                        <a:prstGeom prst="rect">
                          <a:avLst/>
                        </a:prstGeom>
                        <a:solidFill>
                          <a:srgbClr val="FFFFFF"/>
                        </a:solidFill>
                        <a:ln w="9525">
                          <a:solidFill>
                            <a:srgbClr val="000000"/>
                          </a:solidFill>
                          <a:miter lim="800000"/>
                          <a:headEnd/>
                          <a:tailEnd/>
                        </a:ln>
                      </wps:spPr>
                      <wps:txbx>
                        <w:txbxContent>
                          <w:p w14:paraId="477292B3" w14:textId="77777777" w:rsidR="003C0B70" w:rsidRPr="008058F7" w:rsidRDefault="003C0B70" w:rsidP="003C0B70">
                            <w:pPr>
                              <w:rPr>
                                <w:lang w:val="en-IN"/>
                              </w:rPr>
                            </w:pPr>
                            <w:r w:rsidRPr="003C0B70">
                              <w:rPr>
                                <w:sz w:val="20"/>
                                <w:szCs w:val="18"/>
                                <w:lang w:val="en-IN"/>
                              </w:rPr>
                              <w:t>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5DB2C" id="_x0000_s1031" type="#_x0000_t202" style="position:absolute;left:0;text-align:left;margin-left:-4.7pt;margin-top:6pt;width:29.4pt;height:24.6pt;z-index:25153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">
                <v:textbox>
                  <w:txbxContent>
                    <w:p w14:paraId="477292B3" w14:textId="77777777" w:rsidR="003C0B70" w:rsidRPr="008058F7" w:rsidRDefault="003C0B70" w:rsidP="003C0B70">
                      <w:pPr>
                        <w:rPr>
                          <w:lang w:val="en-IN"/>
                        </w:rPr>
                      </w:pPr>
                      <w:r w:rsidRPr="003C0B70">
                        <w:rPr>
                          <w:sz w:val="20"/>
                          <w:szCs w:val="18"/>
                          <w:lang w:val="en-IN"/>
                        </w:rPr>
                        <w:t>SP</w:t>
                      </w:r>
                    </w:p>
                  </w:txbxContent>
                </v:textbox>
                <w10:wrap type="through"/>
              </v:shape>
            </w:pict>
          </mc:Fallback>
        </mc:AlternateContent>
      </w:r>
      <w:r w:rsidR="002F419F" w:rsidRPr="002F419F">
        <w:rPr>
          <w:sz w:val="24"/>
        </w:rPr>
        <mc:AlternateContent>
          <mc:Choice Requires="wps">
            <w:drawing>
              <wp:anchor distT="0" distB="0" distL="114300" distR="114300" simplePos="0" relativeHeight="251752960" behindDoc="0" locked="0" layoutInCell="1" allowOverlap="1" wp14:anchorId="096659F8" wp14:editId="75BE628B">
                <wp:simplePos x="0" y="0"/>
                <wp:positionH relativeFrom="column">
                  <wp:posOffset>-4151630</wp:posOffset>
                </wp:positionH>
                <wp:positionV relativeFrom="paragraph">
                  <wp:posOffset>120015</wp:posOffset>
                </wp:positionV>
                <wp:extent cx="381000" cy="45085"/>
                <wp:effectExtent l="0" t="19050" r="38100" b="31115"/>
                <wp:wrapNone/>
                <wp:docPr id="211" name="Arrow: Right 211"/>
                <wp:cNvGraphicFramePr/>
                <a:graphic xmlns:a="http://schemas.openxmlformats.org/drawingml/2006/main">
                  <a:graphicData uri="http://schemas.microsoft.com/office/word/2010/wordprocessingShape">
                    <wps:wsp>
                      <wps:cNvSpPr/>
                      <wps:spPr>
                        <a:xfrm>
                          <a:off x="0" y="0"/>
                          <a:ext cx="3810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A4F78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1" o:spid="_x0000_s1026" type="#_x0000_t13" style="position:absolute;margin-left:-326.9pt;margin-top:9.45pt;width:30pt;height:3.55pt;z-index:25175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" adj="20322" fillcolor="#4f81bd [3204]" strokecolor="#243f60 [1604]" strokeweight="2pt"/>
            </w:pict>
          </mc:Fallback>
        </mc:AlternateContent>
      </w:r>
    </w:p>
    <w:p w14:paraId="68CA0203" w14:textId="486C9AAB" w:rsidR="00A91CBB" w:rsidRDefault="00447E82" w:rsidP="008058F7">
      <w:pPr>
        <w:pStyle w:val="ListParagraph"/>
        <w:snapToGrid w:val="0"/>
        <w:contextualSpacing/>
        <w:jc w:val="center"/>
        <w:rPr>
          <w:sz w:val="24"/>
        </w:rPr>
      </w:pPr>
      <w:r w:rsidRPr="002F419F">
        <w:rPr>
          <w:sz w:val="24"/>
        </w:rPr>
        <mc:AlternateContent>
          <mc:Choice Requires="wps">
            <w:drawing>
              <wp:anchor distT="0" distB="0" distL="114300" distR="114300" simplePos="0" relativeHeight="251815424" behindDoc="0" locked="0" layoutInCell="1" allowOverlap="1" wp14:anchorId="568A1E38" wp14:editId="06939B98">
                <wp:simplePos x="0" y="0"/>
                <wp:positionH relativeFrom="column">
                  <wp:posOffset>836295</wp:posOffset>
                </wp:positionH>
                <wp:positionV relativeFrom="paragraph">
                  <wp:posOffset>12700</wp:posOffset>
                </wp:positionV>
                <wp:extent cx="266700" cy="64770"/>
                <wp:effectExtent l="0" t="19050" r="38100" b="30480"/>
                <wp:wrapNone/>
                <wp:docPr id="212" name="Arrow: Right 212"/>
                <wp:cNvGraphicFramePr/>
                <a:graphic xmlns:a="http://schemas.openxmlformats.org/drawingml/2006/main">
                  <a:graphicData uri="http://schemas.microsoft.com/office/word/2010/wordprocessingShape">
                    <wps:wsp>
                      <wps:cNvSpPr/>
                      <wps:spPr>
                        <a:xfrm>
                          <a:off x="0" y="0"/>
                          <a:ext cx="266700" cy="647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95EDB" id="Arrow: Right 212" o:spid="_x0000_s1026" type="#_x0000_t13" style="position:absolute;margin-left:65.85pt;margin-top:1pt;width:21pt;height:5.1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" adj="18977" fillcolor="#4f81bd [3204]" strokecolor="#243f60 [1604]" strokeweight="2pt"/>
            </w:pict>
          </mc:Fallback>
        </mc:AlternateContent>
      </w:r>
      <w:r>
        <w:rPr>
          <w:noProof/>
          <w:sz w:val="24"/>
        </w:rPr>
        <mc:AlternateContent>
          <mc:Choice Requires="wps">
            <w:drawing>
              <wp:anchor distT="0" distB="0" distL="114300" distR="114300" simplePos="0" relativeHeight="251510272" behindDoc="0" locked="0" layoutInCell="1" allowOverlap="1" wp14:anchorId="56476E08" wp14:editId="09765E7A">
                <wp:simplePos x="0" y="0"/>
                <wp:positionH relativeFrom="column">
                  <wp:posOffset>-2554605</wp:posOffset>
                </wp:positionH>
                <wp:positionV relativeFrom="paragraph">
                  <wp:posOffset>26670</wp:posOffset>
                </wp:positionV>
                <wp:extent cx="182880" cy="95250"/>
                <wp:effectExtent l="0" t="19050" r="45720" b="38100"/>
                <wp:wrapNone/>
                <wp:docPr id="208" name="Arrow: Right 208"/>
                <wp:cNvGraphicFramePr/>
                <a:graphic xmlns:a="http://schemas.openxmlformats.org/drawingml/2006/main">
                  <a:graphicData uri="http://schemas.microsoft.com/office/word/2010/wordprocessingShape">
                    <wps:wsp>
                      <wps:cNvSpPr/>
                      <wps:spPr>
                        <a:xfrm>
                          <a:off x="0" y="0"/>
                          <a:ext cx="182880"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5EFEA" id="Arrow: Right 208" o:spid="_x0000_s1026" type="#_x0000_t13" style="position:absolute;margin-left:-201.15pt;margin-top:2.1pt;width:14.4pt;height:7.5pt;z-index:25151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" adj="15975" fillcolor="#4f81bd [3204]" strokecolor="#243f60 [1604]" strokeweight="2pt"/>
            </w:pict>
          </mc:Fallback>
        </mc:AlternateContent>
      </w:r>
      <w:r w:rsidR="001451FB">
        <w:rPr>
          <w:noProof/>
          <w:sz w:val="24"/>
        </w:rPr>
        <mc:AlternateContent>
          <mc:Choice Requires="wps">
            <w:drawing>
              <wp:anchor distT="0" distB="0" distL="114300" distR="114300" simplePos="0" relativeHeight="251474432" behindDoc="0" locked="0" layoutInCell="1" allowOverlap="1" wp14:anchorId="455D03FA" wp14:editId="5B35D171">
                <wp:simplePos x="0" y="0"/>
                <wp:positionH relativeFrom="column">
                  <wp:posOffset>-1083945</wp:posOffset>
                </wp:positionH>
                <wp:positionV relativeFrom="paragraph">
                  <wp:posOffset>26670</wp:posOffset>
                </wp:positionV>
                <wp:extent cx="266700" cy="64770"/>
                <wp:effectExtent l="0" t="19050" r="38100" b="30480"/>
                <wp:wrapNone/>
                <wp:docPr id="204" name="Arrow: Right 204"/>
                <wp:cNvGraphicFramePr/>
                <a:graphic xmlns:a="http://schemas.openxmlformats.org/drawingml/2006/main">
                  <a:graphicData uri="http://schemas.microsoft.com/office/word/2010/wordprocessingShape">
                    <wps:wsp>
                      <wps:cNvSpPr/>
                      <wps:spPr>
                        <a:xfrm>
                          <a:off x="0" y="0"/>
                          <a:ext cx="266700" cy="647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FA62D" id="Arrow: Right 204" o:spid="_x0000_s1026" type="#_x0000_t13" style="position:absolute;margin-left:-85.35pt;margin-top:2.1pt;width:21pt;height:5.1pt;z-index:25147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" adj="18977" fillcolor="#4f81bd [3204]" strokecolor="#243f60 [1604]" strokeweight="2pt"/>
            </w:pict>
          </mc:Fallback>
        </mc:AlternateContent>
      </w:r>
    </w:p>
    <w:p w14:paraId="5325CA51" w14:textId="5A80B538" w:rsidR="00A91CBB" w:rsidRDefault="00A91CBB" w:rsidP="008058F7">
      <w:pPr>
        <w:pStyle w:val="ListParagraph"/>
        <w:snapToGrid w:val="0"/>
        <w:contextualSpacing/>
        <w:jc w:val="center"/>
        <w:rPr>
          <w:sz w:val="24"/>
        </w:rPr>
      </w:pPr>
    </w:p>
    <w:p w14:paraId="10C26022" w14:textId="7343D448" w:rsidR="00A91CBB" w:rsidRDefault="00A91CBB" w:rsidP="008058F7">
      <w:pPr>
        <w:pStyle w:val="ListParagraph"/>
        <w:snapToGrid w:val="0"/>
        <w:contextualSpacing/>
        <w:jc w:val="center"/>
        <w:rPr>
          <w:sz w:val="24"/>
        </w:rPr>
      </w:pPr>
    </w:p>
    <w:p w14:paraId="5E933211" w14:textId="1F49FB1A" w:rsidR="00A91CBB" w:rsidRDefault="00A91CBB" w:rsidP="008058F7">
      <w:pPr>
        <w:pStyle w:val="ListParagraph"/>
        <w:snapToGrid w:val="0"/>
        <w:contextualSpacing/>
        <w:jc w:val="center"/>
        <w:rPr>
          <w:sz w:val="24"/>
        </w:rPr>
      </w:pPr>
    </w:p>
    <w:p w14:paraId="7428FC6A" w14:textId="368949C9" w:rsidR="00A91CBB" w:rsidRDefault="00A91CBB" w:rsidP="00B21505">
      <w:pPr>
        <w:pStyle w:val="ListParagraph"/>
        <w:snapToGrid w:val="0"/>
        <w:contextualSpacing/>
        <w:rPr>
          <w:sz w:val="24"/>
        </w:rPr>
      </w:pPr>
    </w:p>
    <w:p w14:paraId="38C809BA" w14:textId="4A847807" w:rsidR="00A91CBB" w:rsidRDefault="00A91CBB" w:rsidP="00B21505">
      <w:pPr>
        <w:pStyle w:val="ListParagraph"/>
        <w:snapToGrid w:val="0"/>
        <w:contextualSpacing/>
        <w:rPr>
          <w:sz w:val="24"/>
        </w:rPr>
      </w:pPr>
    </w:p>
    <w:p w14:paraId="7D880588" w14:textId="16A31E40" w:rsidR="00A91CBB" w:rsidRDefault="00A91CBB" w:rsidP="00B21505">
      <w:pPr>
        <w:pStyle w:val="ListParagraph"/>
        <w:snapToGrid w:val="0"/>
        <w:contextualSpacing/>
        <w:rPr>
          <w:sz w:val="24"/>
        </w:rPr>
      </w:pPr>
    </w:p>
    <w:p w14:paraId="5B84CDDF" w14:textId="77777777" w:rsidR="00E26D19" w:rsidRDefault="00E26D19" w:rsidP="00E26D19">
      <w:pPr>
        <w:pStyle w:val="ListParagraph"/>
        <w:snapToGrid w:val="0"/>
        <w:ind w:left="0"/>
        <w:contextualSpacing/>
        <w:jc w:val="both"/>
        <w:rPr>
          <w:sz w:val="24"/>
        </w:rPr>
      </w:pPr>
    </w:p>
    <w:p w14:paraId="56F962F6" w14:textId="5415D25D" w:rsidR="00913CFE" w:rsidRDefault="00913CFE" w:rsidP="00E26D19">
      <w:pPr>
        <w:pStyle w:val="ListParagraph"/>
        <w:snapToGrid w:val="0"/>
        <w:ind w:left="0"/>
        <w:contextualSpacing/>
        <w:jc w:val="both"/>
        <w:rPr>
          <w:sz w:val="24"/>
        </w:rPr>
      </w:pPr>
      <w:r w:rsidRPr="00913CFE">
        <w:rPr>
          <w:sz w:val="24"/>
        </w:rPr>
        <w:t>The cost of executing a V</w:t>
      </w:r>
      <w:r>
        <w:rPr>
          <w:sz w:val="24"/>
        </w:rPr>
        <w:t xml:space="preserve">irtual </w:t>
      </w:r>
      <w:r w:rsidRPr="00913CFE">
        <w:rPr>
          <w:sz w:val="24"/>
        </w:rPr>
        <w:t>M</w:t>
      </w:r>
      <w:r>
        <w:rPr>
          <w:sz w:val="24"/>
        </w:rPr>
        <w:t>achine in an</w:t>
      </w:r>
      <w:r w:rsidRPr="00913CFE">
        <w:rPr>
          <w:sz w:val="24"/>
        </w:rPr>
        <w:t xml:space="preserve"> interpreter consists of three components:</w:t>
      </w:r>
    </w:p>
    <w:p w14:paraId="62D50BA8" w14:textId="32C6068D" w:rsidR="00913CFE" w:rsidRDefault="00913CFE" w:rsidP="00E26D19">
      <w:pPr>
        <w:pStyle w:val="ListParagraph"/>
        <w:snapToGrid w:val="0"/>
        <w:ind w:left="0"/>
        <w:contextualSpacing/>
        <w:jc w:val="both"/>
        <w:rPr>
          <w:sz w:val="24"/>
        </w:rPr>
      </w:pPr>
      <w:r w:rsidRPr="00913CFE">
        <w:rPr>
          <w:sz w:val="24"/>
        </w:rPr>
        <w:t xml:space="preserve"> • Dispat</w:t>
      </w:r>
      <w:r w:rsidR="00DA4747">
        <w:rPr>
          <w:sz w:val="24"/>
        </w:rPr>
        <w:t>c</w:t>
      </w:r>
      <w:r>
        <w:rPr>
          <w:sz w:val="24"/>
        </w:rPr>
        <w:t>h</w:t>
      </w:r>
      <w:r w:rsidRPr="00913CFE">
        <w:rPr>
          <w:sz w:val="24"/>
        </w:rPr>
        <w:t xml:space="preserve"> instruction</w:t>
      </w:r>
    </w:p>
    <w:p w14:paraId="36D39054" w14:textId="6FCB16FF" w:rsidR="00913CFE" w:rsidRDefault="00913CFE" w:rsidP="00E26D19">
      <w:pPr>
        <w:pStyle w:val="ListParagraph"/>
        <w:snapToGrid w:val="0"/>
        <w:ind w:left="0"/>
        <w:contextualSpacing/>
        <w:jc w:val="both"/>
        <w:rPr>
          <w:sz w:val="24"/>
        </w:rPr>
      </w:pPr>
      <w:r w:rsidRPr="00913CFE">
        <w:rPr>
          <w:sz w:val="24"/>
        </w:rPr>
        <w:t xml:space="preserve"> • Access operands</w:t>
      </w:r>
    </w:p>
    <w:p w14:paraId="1F782FD2" w14:textId="1140317B" w:rsidR="00A91CBB" w:rsidRDefault="00913CFE" w:rsidP="00E26D19">
      <w:pPr>
        <w:pStyle w:val="ListParagraph"/>
        <w:snapToGrid w:val="0"/>
        <w:ind w:left="0"/>
        <w:contextualSpacing/>
        <w:jc w:val="both"/>
        <w:rPr>
          <w:sz w:val="24"/>
        </w:rPr>
      </w:pPr>
      <w:r w:rsidRPr="00913CFE">
        <w:rPr>
          <w:sz w:val="24"/>
        </w:rPr>
        <w:t xml:space="preserve"> • Perform</w:t>
      </w:r>
      <w:r>
        <w:rPr>
          <w:sz w:val="24"/>
        </w:rPr>
        <w:t xml:space="preserve"> compute</w:t>
      </w:r>
    </w:p>
    <w:p w14:paraId="66B7087C" w14:textId="1E0CF194" w:rsidR="00BF3541" w:rsidRPr="00B13494" w:rsidRDefault="00BF3541" w:rsidP="00E26D19">
      <w:pPr>
        <w:pStyle w:val="ListParagraph"/>
        <w:snapToGrid w:val="0"/>
        <w:ind w:left="0"/>
        <w:contextualSpacing/>
        <w:jc w:val="both"/>
        <w:rPr>
          <w:color w:val="000000" w:themeColor="text1"/>
          <w:sz w:val="24"/>
        </w:rPr>
      </w:pPr>
      <w:r w:rsidRPr="00B13494">
        <w:rPr>
          <w:color w:val="000000" w:themeColor="text1"/>
          <w:sz w:val="24"/>
        </w:rPr>
        <w:t>D</w:t>
      </w:r>
      <w:r w:rsidRPr="00B13494">
        <w:rPr>
          <w:color w:val="000000" w:themeColor="text1"/>
          <w:sz w:val="24"/>
        </w:rPr>
        <w:t>ispatch</w:t>
      </w:r>
      <w:r w:rsidRPr="00B13494">
        <w:rPr>
          <w:color w:val="000000" w:themeColor="text1"/>
          <w:sz w:val="24"/>
        </w:rPr>
        <w:t xml:space="preserve">ing the instruction consists </w:t>
      </w:r>
      <w:r w:rsidRPr="00B13494">
        <w:rPr>
          <w:color w:val="000000" w:themeColor="text1"/>
          <w:sz w:val="24"/>
        </w:rPr>
        <w:t xml:space="preserve"> </w:t>
      </w:r>
      <w:r w:rsidRPr="00B13494">
        <w:rPr>
          <w:color w:val="000000" w:themeColor="text1"/>
          <w:sz w:val="24"/>
        </w:rPr>
        <w:t xml:space="preserve">of </w:t>
      </w:r>
      <w:r w:rsidRPr="00B13494">
        <w:rPr>
          <w:color w:val="000000" w:themeColor="text1"/>
          <w:sz w:val="24"/>
        </w:rPr>
        <w:t>fetching the</w:t>
      </w:r>
      <w:r w:rsidRPr="00B13494">
        <w:rPr>
          <w:color w:val="000000" w:themeColor="text1"/>
          <w:sz w:val="24"/>
        </w:rPr>
        <w:t xml:space="preserve"> coming</w:t>
      </w:r>
      <w:r w:rsidRPr="00B13494">
        <w:rPr>
          <w:color w:val="000000" w:themeColor="text1"/>
          <w:sz w:val="24"/>
        </w:rPr>
        <w:t xml:space="preserve"> instruction from memory</w:t>
      </w:r>
      <w:r w:rsidRPr="00B13494">
        <w:rPr>
          <w:color w:val="000000" w:themeColor="text1"/>
          <w:sz w:val="24"/>
        </w:rPr>
        <w:t xml:space="preserve"> followed by adjacent </w:t>
      </w:r>
      <w:r w:rsidRPr="00B13494">
        <w:rPr>
          <w:color w:val="000000" w:themeColor="text1"/>
          <w:sz w:val="24"/>
        </w:rPr>
        <w:t xml:space="preserve">segment of code </w:t>
      </w:r>
      <w:r w:rsidRPr="00B13494">
        <w:rPr>
          <w:color w:val="000000" w:themeColor="text1"/>
          <w:sz w:val="24"/>
        </w:rPr>
        <w:t>implementing</w:t>
      </w:r>
      <w:r w:rsidRPr="00B13494">
        <w:rPr>
          <w:color w:val="000000" w:themeColor="text1"/>
          <w:sz w:val="24"/>
        </w:rPr>
        <w:t xml:space="preserve"> the</w:t>
      </w:r>
      <w:r w:rsidRPr="00B13494">
        <w:rPr>
          <w:color w:val="000000" w:themeColor="text1"/>
          <w:sz w:val="24"/>
        </w:rPr>
        <w:t xml:space="preserve"> </w:t>
      </w:r>
      <w:r w:rsidRPr="00B13494">
        <w:rPr>
          <w:color w:val="000000" w:themeColor="text1"/>
          <w:sz w:val="24"/>
        </w:rPr>
        <w:t>instruction.</w:t>
      </w:r>
      <w:r w:rsidR="00DA4747" w:rsidRPr="00B13494">
        <w:rPr>
          <w:color w:val="000000" w:themeColor="text1"/>
          <w:sz w:val="24"/>
        </w:rPr>
        <w:t xml:space="preserve"> </w:t>
      </w:r>
      <w:r w:rsidRPr="00B13494">
        <w:rPr>
          <w:color w:val="000000" w:themeColor="text1"/>
          <w:sz w:val="24"/>
        </w:rPr>
        <w:t>This task can be performed in lesser instruction set than stack</w:t>
      </w:r>
      <w:r w:rsidR="00593907" w:rsidRPr="00B13494">
        <w:rPr>
          <w:color w:val="000000" w:themeColor="text1"/>
          <w:sz w:val="24"/>
        </w:rPr>
        <w:t>-</w:t>
      </w:r>
      <w:r w:rsidRPr="00B13494">
        <w:rPr>
          <w:color w:val="000000" w:themeColor="text1"/>
          <w:sz w:val="24"/>
        </w:rPr>
        <w:t>based implementation</w:t>
      </w:r>
      <w:r w:rsidRPr="00B13494">
        <w:rPr>
          <w:color w:val="000000" w:themeColor="text1"/>
          <w:sz w:val="24"/>
        </w:rPr>
        <w:t xml:space="preserve">. </w:t>
      </w:r>
      <w:r w:rsidRPr="00B13494">
        <w:rPr>
          <w:color w:val="000000" w:themeColor="text1"/>
          <w:sz w:val="24"/>
        </w:rPr>
        <w:t>Consider an example, c=</w:t>
      </w:r>
      <w:proofErr w:type="spellStart"/>
      <w:r w:rsidRPr="00B13494">
        <w:rPr>
          <w:color w:val="000000" w:themeColor="text1"/>
          <w:sz w:val="24"/>
        </w:rPr>
        <w:t>a+b</w:t>
      </w:r>
      <w:proofErr w:type="spellEnd"/>
      <w:r w:rsidRPr="00B13494">
        <w:rPr>
          <w:color w:val="000000" w:themeColor="text1"/>
          <w:sz w:val="24"/>
        </w:rPr>
        <w:t xml:space="preserve"> which can be performed in stack virtual machine as load b ,load a, add ,store c.</w:t>
      </w:r>
      <w:r w:rsidR="00DA4747" w:rsidRPr="00B13494">
        <w:rPr>
          <w:color w:val="000000" w:themeColor="text1"/>
          <w:sz w:val="24"/>
        </w:rPr>
        <w:t xml:space="preserve"> </w:t>
      </w:r>
      <w:r w:rsidRPr="00B13494">
        <w:rPr>
          <w:color w:val="000000" w:themeColor="text1"/>
          <w:sz w:val="24"/>
        </w:rPr>
        <w:t xml:space="preserve">Whereas , in a register based virtual machine this can be carried out in one simple instruction ADD </w:t>
      </w:r>
      <w:proofErr w:type="spellStart"/>
      <w:r w:rsidRPr="00B13494">
        <w:rPr>
          <w:color w:val="000000" w:themeColor="text1"/>
          <w:sz w:val="24"/>
        </w:rPr>
        <w:t>c,a,b</w:t>
      </w:r>
      <w:proofErr w:type="spellEnd"/>
      <w:r w:rsidRPr="00B13494">
        <w:rPr>
          <w:color w:val="000000" w:themeColor="text1"/>
          <w:sz w:val="24"/>
        </w:rPr>
        <w:t xml:space="preserve">. </w:t>
      </w:r>
      <w:proofErr w:type="gramStart"/>
      <w:r w:rsidRPr="00B13494">
        <w:rPr>
          <w:color w:val="000000" w:themeColor="text1"/>
          <w:sz w:val="24"/>
        </w:rPr>
        <w:t>So</w:t>
      </w:r>
      <w:proofErr w:type="gramEnd"/>
      <w:r w:rsidR="00DA4747" w:rsidRPr="00B13494">
        <w:rPr>
          <w:color w:val="000000" w:themeColor="text1"/>
          <w:sz w:val="24"/>
        </w:rPr>
        <w:t xml:space="preserve"> </w:t>
      </w:r>
      <w:r w:rsidRPr="00B13494">
        <w:rPr>
          <w:color w:val="000000" w:themeColor="text1"/>
          <w:sz w:val="24"/>
        </w:rPr>
        <w:t>it can be stated that register vi</w:t>
      </w:r>
      <w:r w:rsidR="00DA4747" w:rsidRPr="00B13494">
        <w:rPr>
          <w:color w:val="000000" w:themeColor="text1"/>
          <w:sz w:val="24"/>
        </w:rPr>
        <w:t>r</w:t>
      </w:r>
      <w:r w:rsidRPr="00B13494">
        <w:rPr>
          <w:color w:val="000000" w:themeColor="text1"/>
          <w:sz w:val="24"/>
        </w:rPr>
        <w:t>tual machines can significantly reduce the count of instructions for a code.</w:t>
      </w:r>
    </w:p>
    <w:p w14:paraId="6F2B9C3B" w14:textId="77777777" w:rsidR="00593907" w:rsidRPr="00B13494" w:rsidRDefault="00593907" w:rsidP="00E26D19">
      <w:pPr>
        <w:pStyle w:val="ListParagraph"/>
        <w:snapToGrid w:val="0"/>
        <w:ind w:left="0"/>
        <w:contextualSpacing/>
        <w:jc w:val="both"/>
        <w:rPr>
          <w:color w:val="000000" w:themeColor="text1"/>
          <w:sz w:val="24"/>
          <w:shd w:val="clear" w:color="auto" w:fill="FFFFFF"/>
        </w:rPr>
      </w:pPr>
      <w:r w:rsidRPr="00B13494">
        <w:rPr>
          <w:color w:val="000000" w:themeColor="text1"/>
          <w:sz w:val="24"/>
          <w:shd w:val="clear" w:color="auto" w:fill="FFFFFF"/>
        </w:rPr>
        <w:t xml:space="preserve">Some reports shows that </w:t>
      </w:r>
      <w:r w:rsidRPr="00B13494">
        <w:rPr>
          <w:color w:val="000000" w:themeColor="text1"/>
          <w:sz w:val="24"/>
          <w:shd w:val="clear" w:color="auto" w:fill="FFFFFF"/>
        </w:rPr>
        <w:t>register</w:t>
      </w:r>
      <w:r w:rsidRPr="00B13494">
        <w:rPr>
          <w:color w:val="000000" w:themeColor="text1"/>
          <w:sz w:val="24"/>
          <w:shd w:val="clear" w:color="auto" w:fill="FFFFFF"/>
        </w:rPr>
        <w:t xml:space="preserve"> </w:t>
      </w:r>
      <w:r w:rsidRPr="00B13494">
        <w:rPr>
          <w:color w:val="000000" w:themeColor="text1"/>
          <w:sz w:val="24"/>
          <w:shd w:val="clear" w:color="auto" w:fill="FFFFFF"/>
        </w:rPr>
        <w:t xml:space="preserve">based </w:t>
      </w:r>
      <w:r w:rsidRPr="00B13494">
        <w:rPr>
          <w:color w:val="000000" w:themeColor="text1"/>
          <w:sz w:val="24"/>
          <w:shd w:val="clear" w:color="auto" w:fill="FFFFFF"/>
        </w:rPr>
        <w:t>Virtual machine takes around</w:t>
      </w:r>
      <w:r w:rsidRPr="00B13494">
        <w:rPr>
          <w:color w:val="000000" w:themeColor="text1"/>
          <w:sz w:val="24"/>
          <w:shd w:val="clear" w:color="auto" w:fill="FFFFFF"/>
        </w:rPr>
        <w:t xml:space="preserve"> 47% less  instructions than stack</w:t>
      </w:r>
      <w:r w:rsidRPr="00B13494">
        <w:rPr>
          <w:color w:val="000000" w:themeColor="text1"/>
          <w:sz w:val="24"/>
          <w:shd w:val="clear" w:color="auto" w:fill="FFFFFF"/>
        </w:rPr>
        <w:t xml:space="preserve"> </w:t>
      </w:r>
      <w:r w:rsidRPr="00B13494">
        <w:rPr>
          <w:color w:val="000000" w:themeColor="text1"/>
          <w:sz w:val="24"/>
          <w:shd w:val="clear" w:color="auto" w:fill="FFFFFF"/>
        </w:rPr>
        <w:t xml:space="preserve">based </w:t>
      </w:r>
      <w:r w:rsidRPr="00B13494">
        <w:rPr>
          <w:color w:val="000000" w:themeColor="text1"/>
          <w:sz w:val="24"/>
          <w:shd w:val="clear" w:color="auto" w:fill="FFFFFF"/>
        </w:rPr>
        <w:t>virtual machine</w:t>
      </w:r>
      <w:r w:rsidRPr="00B13494">
        <w:rPr>
          <w:color w:val="000000" w:themeColor="text1"/>
          <w:sz w:val="24"/>
          <w:shd w:val="clear" w:color="auto" w:fill="FFFFFF"/>
        </w:rPr>
        <w:t xml:space="preserve">, </w:t>
      </w:r>
    </w:p>
    <w:p w14:paraId="53140624" w14:textId="77777777" w:rsidR="00593907" w:rsidRPr="00B13494" w:rsidRDefault="00593907" w:rsidP="00E26D19">
      <w:pPr>
        <w:pStyle w:val="ListParagraph"/>
        <w:snapToGrid w:val="0"/>
        <w:ind w:left="0"/>
        <w:contextualSpacing/>
        <w:jc w:val="both"/>
        <w:rPr>
          <w:color w:val="000000" w:themeColor="text1"/>
          <w:sz w:val="24"/>
          <w:shd w:val="clear" w:color="auto" w:fill="FFFFFF"/>
        </w:rPr>
      </w:pPr>
      <w:r w:rsidRPr="00B13494">
        <w:rPr>
          <w:color w:val="000000" w:themeColor="text1"/>
          <w:sz w:val="24"/>
          <w:shd w:val="clear" w:color="auto" w:fill="FFFFFF"/>
        </w:rPr>
        <w:t>As the register based VM directly assigns register to implement a segment the code 25 % larger than stack VM</w:t>
      </w:r>
      <w:r w:rsidRPr="00B13494">
        <w:rPr>
          <w:color w:val="000000" w:themeColor="text1"/>
          <w:sz w:val="24"/>
          <w:shd w:val="clear" w:color="auto" w:fill="FFFFFF"/>
        </w:rPr>
        <w:t xml:space="preserve"> </w:t>
      </w:r>
      <w:r w:rsidRPr="00B13494">
        <w:rPr>
          <w:color w:val="000000" w:themeColor="text1"/>
          <w:sz w:val="24"/>
          <w:shd w:val="clear" w:color="auto" w:fill="FFFFFF"/>
        </w:rPr>
        <w:t>.</w:t>
      </w:r>
    </w:p>
    <w:p w14:paraId="5512552E" w14:textId="77777777" w:rsidR="00593907" w:rsidRPr="00B13494" w:rsidRDefault="00593907" w:rsidP="00E26D19">
      <w:pPr>
        <w:pStyle w:val="ListParagraph"/>
        <w:snapToGrid w:val="0"/>
        <w:ind w:left="0"/>
        <w:contextualSpacing/>
        <w:jc w:val="both"/>
        <w:rPr>
          <w:color w:val="000000" w:themeColor="text1"/>
          <w:sz w:val="24"/>
          <w:shd w:val="clear" w:color="auto" w:fill="FFFFFF"/>
        </w:rPr>
      </w:pPr>
      <w:r w:rsidRPr="00B13494">
        <w:rPr>
          <w:color w:val="000000" w:themeColor="text1"/>
          <w:sz w:val="24"/>
          <w:shd w:val="clear" w:color="auto" w:fill="FFFFFF"/>
        </w:rPr>
        <w:t xml:space="preserve">This results in cost of instruction fetching to rise </w:t>
      </w:r>
      <w:r w:rsidRPr="00B13494">
        <w:rPr>
          <w:color w:val="000000" w:themeColor="text1"/>
          <w:sz w:val="24"/>
          <w:shd w:val="clear" w:color="auto" w:fill="FFFFFF"/>
        </w:rPr>
        <w:t xml:space="preserve">but this </w:t>
      </w:r>
      <w:r w:rsidRPr="00B13494">
        <w:rPr>
          <w:color w:val="000000" w:themeColor="text1"/>
          <w:sz w:val="24"/>
          <w:shd w:val="clear" w:color="auto" w:fill="FFFFFF"/>
        </w:rPr>
        <w:t xml:space="preserve">rise occupies </w:t>
      </w:r>
      <w:r w:rsidRPr="00B13494">
        <w:rPr>
          <w:color w:val="000000" w:themeColor="text1"/>
          <w:sz w:val="24"/>
          <w:shd w:val="clear" w:color="auto" w:fill="FFFFFF"/>
        </w:rPr>
        <w:t xml:space="preserve">only 1.07% </w:t>
      </w:r>
      <w:r w:rsidRPr="00B13494">
        <w:rPr>
          <w:color w:val="000000" w:themeColor="text1"/>
          <w:sz w:val="24"/>
          <w:shd w:val="clear" w:color="auto" w:fill="FFFFFF"/>
        </w:rPr>
        <w:t xml:space="preserve">of </w:t>
      </w:r>
      <w:r w:rsidRPr="00B13494">
        <w:rPr>
          <w:color w:val="000000" w:themeColor="text1"/>
          <w:sz w:val="24"/>
          <w:shd w:val="clear" w:color="auto" w:fill="FFFFFF"/>
        </w:rPr>
        <w:t>machine loads</w:t>
      </w:r>
      <w:r w:rsidRPr="00B13494">
        <w:rPr>
          <w:color w:val="000000" w:themeColor="text1"/>
          <w:sz w:val="24"/>
          <w:shd w:val="clear" w:color="auto" w:fill="FFFFFF"/>
        </w:rPr>
        <w:t>/</w:t>
      </w:r>
      <w:r w:rsidRPr="00B13494">
        <w:rPr>
          <w:color w:val="000000" w:themeColor="text1"/>
          <w:sz w:val="24"/>
          <w:shd w:val="clear" w:color="auto" w:fill="FFFFFF"/>
        </w:rPr>
        <w:t>instruction which is negligible.</w:t>
      </w:r>
    </w:p>
    <w:p w14:paraId="0B488420" w14:textId="7966B9B6" w:rsidR="00A91CBB" w:rsidRPr="00B13494" w:rsidRDefault="00593907" w:rsidP="00E26D19">
      <w:pPr>
        <w:pStyle w:val="ListParagraph"/>
        <w:snapToGrid w:val="0"/>
        <w:ind w:left="0"/>
        <w:contextualSpacing/>
        <w:jc w:val="both"/>
        <w:rPr>
          <w:color w:val="000000" w:themeColor="text1"/>
          <w:sz w:val="24"/>
        </w:rPr>
      </w:pPr>
      <w:r w:rsidRPr="00B13494">
        <w:rPr>
          <w:color w:val="000000" w:themeColor="text1"/>
          <w:sz w:val="24"/>
          <w:shd w:val="clear" w:color="auto" w:fill="FFFFFF"/>
        </w:rPr>
        <w:t>Consid</w:t>
      </w:r>
      <w:r w:rsidR="003C0C2B" w:rsidRPr="00B13494">
        <w:rPr>
          <w:color w:val="000000" w:themeColor="text1"/>
          <w:sz w:val="24"/>
          <w:shd w:val="clear" w:color="auto" w:fill="FFFFFF"/>
        </w:rPr>
        <w:t>e</w:t>
      </w:r>
      <w:r w:rsidRPr="00B13494">
        <w:rPr>
          <w:color w:val="000000" w:themeColor="text1"/>
          <w:sz w:val="24"/>
          <w:shd w:val="clear" w:color="auto" w:fill="FFFFFF"/>
        </w:rPr>
        <w:t>ring the overall performance of register based virtual machine requires an approximate of</w:t>
      </w:r>
      <w:r w:rsidRPr="00B13494">
        <w:rPr>
          <w:color w:val="000000" w:themeColor="text1"/>
          <w:sz w:val="24"/>
          <w:shd w:val="clear" w:color="auto" w:fill="FFFFFF"/>
        </w:rPr>
        <w:t xml:space="preserve"> 32.3% less</w:t>
      </w:r>
      <w:r w:rsidRPr="00B13494">
        <w:rPr>
          <w:color w:val="000000" w:themeColor="text1"/>
          <w:sz w:val="24"/>
          <w:shd w:val="clear" w:color="auto" w:fill="FFFFFF"/>
        </w:rPr>
        <w:t>er</w:t>
      </w:r>
      <w:r w:rsidRPr="00B13494">
        <w:rPr>
          <w:color w:val="000000" w:themeColor="text1"/>
          <w:sz w:val="24"/>
          <w:shd w:val="clear" w:color="auto" w:fill="FFFFFF"/>
        </w:rPr>
        <w:t xml:space="preserve"> time t</w:t>
      </w:r>
      <w:r w:rsidR="009A34E2" w:rsidRPr="00B13494">
        <w:rPr>
          <w:color w:val="000000" w:themeColor="text1"/>
          <w:sz w:val="24"/>
          <w:shd w:val="clear" w:color="auto" w:fill="FFFFFF"/>
        </w:rPr>
        <w:t>o implement</w:t>
      </w:r>
      <w:r w:rsidRPr="00B13494">
        <w:rPr>
          <w:color w:val="000000" w:themeColor="text1"/>
          <w:sz w:val="24"/>
          <w:shd w:val="clear" w:color="auto" w:fill="FFFFFF"/>
        </w:rPr>
        <w:t xml:space="preserve"> </w:t>
      </w:r>
      <w:r w:rsidR="009A34E2" w:rsidRPr="00B13494">
        <w:rPr>
          <w:color w:val="000000" w:themeColor="text1"/>
          <w:sz w:val="24"/>
          <w:shd w:val="clear" w:color="auto" w:fill="FFFFFF"/>
        </w:rPr>
        <w:t>primary</w:t>
      </w:r>
      <w:r w:rsidRPr="00B13494">
        <w:rPr>
          <w:color w:val="000000" w:themeColor="text1"/>
          <w:sz w:val="24"/>
          <w:shd w:val="clear" w:color="auto" w:fill="FFFFFF"/>
        </w:rPr>
        <w:t xml:space="preserve"> benchmarks.</w:t>
      </w:r>
    </w:p>
    <w:p w14:paraId="6D0802D4" w14:textId="1AB84A12" w:rsidR="00A91CBB" w:rsidRPr="009A34E2" w:rsidRDefault="00A91CBB" w:rsidP="00E26D19">
      <w:pPr>
        <w:pStyle w:val="ListParagraph"/>
        <w:snapToGrid w:val="0"/>
        <w:ind w:left="0"/>
        <w:contextualSpacing/>
        <w:jc w:val="both"/>
        <w:rPr>
          <w:color w:val="000000" w:themeColor="text1"/>
          <w:sz w:val="24"/>
        </w:rPr>
      </w:pPr>
    </w:p>
    <w:p w14:paraId="3EB1B4FD" w14:textId="42792042" w:rsidR="00A91CBB" w:rsidRPr="00152902" w:rsidRDefault="00A91CBB" w:rsidP="00152902">
      <w:pPr>
        <w:snapToGrid w:val="0"/>
        <w:contextualSpacing/>
        <w:rPr>
          <w:sz w:val="24"/>
        </w:rPr>
      </w:pPr>
    </w:p>
    <w:p w14:paraId="3BD74F5B" w14:textId="66A01082" w:rsidR="00A91CBB" w:rsidRDefault="00A91CBB" w:rsidP="00B21505">
      <w:pPr>
        <w:pStyle w:val="ListParagraph"/>
        <w:snapToGrid w:val="0"/>
        <w:contextualSpacing/>
        <w:rPr>
          <w:sz w:val="24"/>
        </w:rPr>
      </w:pPr>
    </w:p>
    <w:p w14:paraId="25A641D7" w14:textId="76389D2F" w:rsidR="008F76C4" w:rsidRDefault="008F76C4" w:rsidP="00B21505">
      <w:pPr>
        <w:pStyle w:val="ListParagraph"/>
        <w:snapToGrid w:val="0"/>
        <w:contextualSpacing/>
        <w:rPr>
          <w:sz w:val="24"/>
        </w:rPr>
      </w:pPr>
    </w:p>
    <w:p w14:paraId="74F30A3C" w14:textId="2ADC8ADF" w:rsidR="008F76C4" w:rsidRDefault="008F76C4" w:rsidP="00B21505">
      <w:pPr>
        <w:pStyle w:val="ListParagraph"/>
        <w:snapToGrid w:val="0"/>
        <w:contextualSpacing/>
        <w:rPr>
          <w:sz w:val="24"/>
        </w:rPr>
      </w:pPr>
    </w:p>
    <w:p w14:paraId="69C85637" w14:textId="45A06794" w:rsidR="008F76C4" w:rsidRDefault="008F76C4" w:rsidP="00B21505">
      <w:pPr>
        <w:pStyle w:val="ListParagraph"/>
        <w:snapToGrid w:val="0"/>
        <w:contextualSpacing/>
        <w:rPr>
          <w:sz w:val="24"/>
        </w:rPr>
      </w:pPr>
    </w:p>
    <w:p w14:paraId="35B26C50" w14:textId="18F200D9" w:rsidR="008F76C4" w:rsidRDefault="008F76C4" w:rsidP="00B21505">
      <w:pPr>
        <w:pStyle w:val="ListParagraph"/>
        <w:snapToGrid w:val="0"/>
        <w:contextualSpacing/>
        <w:rPr>
          <w:sz w:val="24"/>
        </w:rPr>
      </w:pPr>
    </w:p>
    <w:p w14:paraId="171738C3" w14:textId="70E93F98" w:rsidR="008F76C4" w:rsidRDefault="008F76C4" w:rsidP="00B21505">
      <w:pPr>
        <w:pStyle w:val="ListParagraph"/>
        <w:snapToGrid w:val="0"/>
        <w:contextualSpacing/>
        <w:rPr>
          <w:sz w:val="24"/>
        </w:rPr>
      </w:pPr>
    </w:p>
    <w:p w14:paraId="3F39913F" w14:textId="1E85EE70" w:rsidR="008F76C4" w:rsidRDefault="008F76C4" w:rsidP="00B21505">
      <w:pPr>
        <w:pStyle w:val="ListParagraph"/>
        <w:snapToGrid w:val="0"/>
        <w:contextualSpacing/>
        <w:rPr>
          <w:sz w:val="24"/>
        </w:rPr>
      </w:pPr>
    </w:p>
    <w:p w14:paraId="1318FC48" w14:textId="40931579" w:rsidR="008F76C4" w:rsidRDefault="008F76C4" w:rsidP="00B21505">
      <w:pPr>
        <w:pStyle w:val="ListParagraph"/>
        <w:snapToGrid w:val="0"/>
        <w:contextualSpacing/>
        <w:rPr>
          <w:sz w:val="24"/>
        </w:rPr>
      </w:pPr>
    </w:p>
    <w:p w14:paraId="65AB8917" w14:textId="00B711CC" w:rsidR="008F76C4" w:rsidRDefault="008F76C4" w:rsidP="00B21505">
      <w:pPr>
        <w:pStyle w:val="ListParagraph"/>
        <w:snapToGrid w:val="0"/>
        <w:contextualSpacing/>
        <w:rPr>
          <w:sz w:val="24"/>
        </w:rPr>
      </w:pPr>
    </w:p>
    <w:p w14:paraId="0A327BCE" w14:textId="4DC44642" w:rsidR="008F76C4" w:rsidRDefault="008F76C4" w:rsidP="00B21505">
      <w:pPr>
        <w:pStyle w:val="ListParagraph"/>
        <w:snapToGrid w:val="0"/>
        <w:contextualSpacing/>
        <w:rPr>
          <w:sz w:val="24"/>
        </w:rPr>
      </w:pPr>
    </w:p>
    <w:p w14:paraId="7DC82EB2" w14:textId="03B46D96" w:rsidR="008F76C4" w:rsidRDefault="008F76C4" w:rsidP="00B21505">
      <w:pPr>
        <w:pStyle w:val="ListParagraph"/>
        <w:snapToGrid w:val="0"/>
        <w:contextualSpacing/>
        <w:rPr>
          <w:sz w:val="24"/>
        </w:rPr>
      </w:pPr>
    </w:p>
    <w:p w14:paraId="3BDCBDFA" w14:textId="1E70F949" w:rsidR="008F76C4" w:rsidRDefault="008F76C4" w:rsidP="00B21505">
      <w:pPr>
        <w:pStyle w:val="ListParagraph"/>
        <w:snapToGrid w:val="0"/>
        <w:contextualSpacing/>
        <w:rPr>
          <w:sz w:val="24"/>
        </w:rPr>
      </w:pPr>
    </w:p>
    <w:p w14:paraId="6F183AB6" w14:textId="0F91461D" w:rsidR="008F76C4" w:rsidRDefault="008F76C4" w:rsidP="00B21505">
      <w:pPr>
        <w:pStyle w:val="ListParagraph"/>
        <w:snapToGrid w:val="0"/>
        <w:contextualSpacing/>
        <w:rPr>
          <w:sz w:val="24"/>
        </w:rPr>
      </w:pPr>
    </w:p>
    <w:p w14:paraId="533B92E3" w14:textId="2F7EEBD4" w:rsidR="008F76C4" w:rsidRDefault="008F76C4" w:rsidP="00B21505">
      <w:pPr>
        <w:pStyle w:val="ListParagraph"/>
        <w:snapToGrid w:val="0"/>
        <w:contextualSpacing/>
        <w:rPr>
          <w:sz w:val="24"/>
        </w:rPr>
      </w:pPr>
    </w:p>
    <w:p w14:paraId="3329E3EE" w14:textId="6919F8FA" w:rsidR="008F76C4" w:rsidRDefault="008F76C4" w:rsidP="00B21505">
      <w:pPr>
        <w:pStyle w:val="ListParagraph"/>
        <w:snapToGrid w:val="0"/>
        <w:contextualSpacing/>
        <w:rPr>
          <w:sz w:val="24"/>
        </w:rPr>
      </w:pPr>
    </w:p>
    <w:p w14:paraId="24716EA8" w14:textId="2EAEE2B9" w:rsidR="008F76C4" w:rsidRDefault="008F76C4" w:rsidP="00B21505">
      <w:pPr>
        <w:pStyle w:val="ListParagraph"/>
        <w:snapToGrid w:val="0"/>
        <w:contextualSpacing/>
        <w:rPr>
          <w:sz w:val="24"/>
        </w:rPr>
      </w:pPr>
    </w:p>
    <w:p w14:paraId="063C95D2" w14:textId="5D4C5F1F" w:rsidR="008F76C4" w:rsidRDefault="008F76C4" w:rsidP="00B21505">
      <w:pPr>
        <w:pStyle w:val="ListParagraph"/>
        <w:snapToGrid w:val="0"/>
        <w:contextualSpacing/>
        <w:rPr>
          <w:sz w:val="24"/>
        </w:rPr>
      </w:pPr>
    </w:p>
    <w:p w14:paraId="55EA0D30" w14:textId="0F08DDFB" w:rsidR="008F76C4" w:rsidRDefault="008F76C4" w:rsidP="00B21505">
      <w:pPr>
        <w:pStyle w:val="ListParagraph"/>
        <w:snapToGrid w:val="0"/>
        <w:contextualSpacing/>
        <w:rPr>
          <w:sz w:val="24"/>
        </w:rPr>
      </w:pPr>
    </w:p>
    <w:p w14:paraId="62389D1B" w14:textId="30EFF41E" w:rsidR="008F76C4" w:rsidRDefault="008F76C4" w:rsidP="00B21505">
      <w:pPr>
        <w:pStyle w:val="ListParagraph"/>
        <w:snapToGrid w:val="0"/>
        <w:contextualSpacing/>
        <w:rPr>
          <w:sz w:val="24"/>
        </w:rPr>
      </w:pPr>
    </w:p>
    <w:p w14:paraId="0074FE8A" w14:textId="2355AD3B" w:rsidR="008F76C4" w:rsidRDefault="008F76C4" w:rsidP="00B21505">
      <w:pPr>
        <w:pStyle w:val="ListParagraph"/>
        <w:snapToGrid w:val="0"/>
        <w:contextualSpacing/>
        <w:rPr>
          <w:sz w:val="24"/>
        </w:rPr>
      </w:pPr>
    </w:p>
    <w:p w14:paraId="28E373A6" w14:textId="38D863A9" w:rsidR="008F76C4" w:rsidRDefault="008F76C4" w:rsidP="00B21505">
      <w:pPr>
        <w:pStyle w:val="ListParagraph"/>
        <w:snapToGrid w:val="0"/>
        <w:contextualSpacing/>
        <w:rPr>
          <w:sz w:val="24"/>
        </w:rPr>
      </w:pPr>
    </w:p>
    <w:p w14:paraId="60741D00" w14:textId="61897FFC" w:rsidR="008F76C4" w:rsidRDefault="008F76C4" w:rsidP="00B21505">
      <w:pPr>
        <w:pStyle w:val="ListParagraph"/>
        <w:snapToGrid w:val="0"/>
        <w:contextualSpacing/>
        <w:rPr>
          <w:sz w:val="24"/>
        </w:rPr>
      </w:pPr>
    </w:p>
    <w:p w14:paraId="72FFD177" w14:textId="5B13CA26" w:rsidR="008F76C4" w:rsidRDefault="008F76C4" w:rsidP="00B21505">
      <w:pPr>
        <w:pStyle w:val="ListParagraph"/>
        <w:snapToGrid w:val="0"/>
        <w:contextualSpacing/>
        <w:rPr>
          <w:sz w:val="24"/>
        </w:rPr>
      </w:pPr>
    </w:p>
    <w:p w14:paraId="213F00D4" w14:textId="090F8382" w:rsidR="008F76C4" w:rsidRDefault="008F76C4" w:rsidP="00B21505">
      <w:pPr>
        <w:pStyle w:val="ListParagraph"/>
        <w:snapToGrid w:val="0"/>
        <w:contextualSpacing/>
        <w:rPr>
          <w:sz w:val="24"/>
        </w:rPr>
      </w:pPr>
    </w:p>
    <w:p w14:paraId="3334D86F" w14:textId="0D5FFBBC" w:rsidR="008F76C4" w:rsidRDefault="008F76C4" w:rsidP="00B21505">
      <w:pPr>
        <w:pStyle w:val="ListParagraph"/>
        <w:snapToGrid w:val="0"/>
        <w:contextualSpacing/>
        <w:rPr>
          <w:sz w:val="24"/>
        </w:rPr>
      </w:pPr>
    </w:p>
    <w:p w14:paraId="364913DE" w14:textId="2C8C0ACF" w:rsidR="008F76C4" w:rsidRDefault="008F76C4" w:rsidP="00B21505">
      <w:pPr>
        <w:pStyle w:val="ListParagraph"/>
        <w:snapToGrid w:val="0"/>
        <w:contextualSpacing/>
        <w:rPr>
          <w:sz w:val="24"/>
        </w:rPr>
      </w:pPr>
    </w:p>
    <w:p w14:paraId="4BF72933" w14:textId="77777777" w:rsidR="008F76C4" w:rsidRDefault="008F76C4" w:rsidP="00B21505">
      <w:pPr>
        <w:pStyle w:val="ListParagraph"/>
        <w:snapToGrid w:val="0"/>
        <w:contextualSpacing/>
        <w:rPr>
          <w:sz w:val="24"/>
        </w:rPr>
      </w:pPr>
    </w:p>
    <w:p w14:paraId="1513EBF6" w14:textId="377C2776" w:rsidR="006C25D8" w:rsidRPr="00033541" w:rsidRDefault="00C6772B" w:rsidP="00E26D19">
      <w:pPr>
        <w:pStyle w:val="ListParagraph"/>
        <w:numPr>
          <w:ilvl w:val="0"/>
          <w:numId w:val="6"/>
        </w:numPr>
        <w:snapToGrid w:val="0"/>
        <w:ind w:left="360"/>
        <w:contextualSpacing/>
        <w:rPr>
          <w:sz w:val="24"/>
        </w:rPr>
      </w:pPr>
      <w:r>
        <w:rPr>
          <w:rFonts w:eastAsia="TimesNewRomanPS-BoldMT" w:cs="SimSun"/>
          <w:bCs/>
          <w:sz w:val="24"/>
          <w:lang w:eastAsia="zh-CN"/>
        </w:rPr>
        <w:lastRenderedPageBreak/>
        <w:t xml:space="preserve">Processor is one of most important components in computing system. </w:t>
      </w:r>
      <w:r w:rsidR="00713654">
        <w:rPr>
          <w:rFonts w:eastAsia="TimesNewRomanPS-BoldMT" w:cs="SimSun"/>
          <w:bCs/>
          <w:sz w:val="24"/>
          <w:lang w:eastAsia="zh-CN"/>
        </w:rPr>
        <w:t xml:space="preserve">Its performance can make big impact to the whole system. </w:t>
      </w:r>
      <w:r>
        <w:rPr>
          <w:rFonts w:eastAsia="TimesNewRomanPS-BoldMT" w:cs="SimSun"/>
          <w:bCs/>
          <w:sz w:val="24"/>
          <w:lang w:eastAsia="zh-CN"/>
        </w:rPr>
        <w:t xml:space="preserve">Discuss </w:t>
      </w:r>
      <w:r w:rsidR="00713654">
        <w:rPr>
          <w:rFonts w:eastAsia="TimesNewRomanPS-BoldMT" w:cs="SimSun"/>
          <w:bCs/>
          <w:sz w:val="24"/>
          <w:lang w:eastAsia="zh-CN"/>
        </w:rPr>
        <w:t>about processor design metrics and benchmarking tools</w:t>
      </w:r>
      <w:r w:rsidR="00B21505">
        <w:rPr>
          <w:rFonts w:eastAsia="TimesNewRomanPS-BoldMT" w:cs="SimSun"/>
          <w:bCs/>
          <w:sz w:val="24"/>
          <w:lang w:eastAsia="zh-CN"/>
        </w:rPr>
        <w:t xml:space="preserve"> (</w:t>
      </w:r>
      <w:r w:rsidR="00E13290">
        <w:rPr>
          <w:rFonts w:eastAsia="TimesNewRomanPS-BoldMT" w:cs="SimSun"/>
          <w:bCs/>
          <w:sz w:val="24"/>
          <w:lang w:eastAsia="zh-CN"/>
        </w:rPr>
        <w:t>1</w:t>
      </w:r>
      <w:r w:rsidR="00474BDD">
        <w:rPr>
          <w:rFonts w:eastAsia="TimesNewRomanPS-BoldMT" w:cs="SimSun"/>
          <w:bCs/>
          <w:sz w:val="24"/>
          <w:lang w:eastAsia="zh-CN"/>
        </w:rPr>
        <w:t>.5</w:t>
      </w:r>
      <w:r w:rsidR="00B21505">
        <w:rPr>
          <w:rFonts w:eastAsia="TimesNewRomanPS-BoldMT" w:cs="SimSun"/>
          <w:bCs/>
          <w:sz w:val="24"/>
          <w:lang w:eastAsia="zh-CN"/>
        </w:rPr>
        <w:t>~2 pages)</w:t>
      </w:r>
    </w:p>
    <w:p w14:paraId="3102B941" w14:textId="77777777" w:rsidR="00033541" w:rsidRPr="00033541" w:rsidRDefault="00033541" w:rsidP="00033541">
      <w:pPr>
        <w:snapToGrid w:val="0"/>
        <w:contextualSpacing/>
        <w:rPr>
          <w:sz w:val="24"/>
        </w:rPr>
      </w:pPr>
    </w:p>
    <w:p w14:paraId="1DB92B8B" w14:textId="38A508DB" w:rsidR="00A40EB4" w:rsidRDefault="00FB1614" w:rsidP="00A40EB4">
      <w:pPr>
        <w:snapToGrid w:val="0"/>
        <w:contextualSpacing/>
        <w:jc w:val="both"/>
        <w:rPr>
          <w:sz w:val="24"/>
        </w:rPr>
      </w:pPr>
      <w:r>
        <w:rPr>
          <w:sz w:val="24"/>
        </w:rPr>
        <w:t>A</w:t>
      </w:r>
      <w:r w:rsidR="00E26D19">
        <w:rPr>
          <w:sz w:val="24"/>
        </w:rPr>
        <w:t>n</w:t>
      </w:r>
      <w:r>
        <w:rPr>
          <w:sz w:val="24"/>
        </w:rPr>
        <w:t>s</w:t>
      </w:r>
      <w:r w:rsidR="00E26D19">
        <w:rPr>
          <w:sz w:val="24"/>
        </w:rPr>
        <w:t>w</w:t>
      </w:r>
      <w:r>
        <w:rPr>
          <w:sz w:val="24"/>
        </w:rPr>
        <w:t xml:space="preserve">er : </w:t>
      </w:r>
      <w:r w:rsidR="00100266">
        <w:rPr>
          <w:sz w:val="24"/>
        </w:rPr>
        <w:t>Design Metrice</w:t>
      </w:r>
      <w:r w:rsidR="004362FE">
        <w:rPr>
          <w:sz w:val="24"/>
        </w:rPr>
        <w:t>s</w:t>
      </w:r>
      <w:r w:rsidR="00100266">
        <w:rPr>
          <w:sz w:val="24"/>
        </w:rPr>
        <w:t xml:space="preserve"> -</w:t>
      </w:r>
    </w:p>
    <w:p w14:paraId="2A6F3DBA" w14:textId="291BC835" w:rsidR="00037201" w:rsidRPr="005D21D2" w:rsidRDefault="00FB1614" w:rsidP="00A40EB4">
      <w:pPr>
        <w:snapToGrid w:val="0"/>
        <w:contextualSpacing/>
        <w:jc w:val="both"/>
        <w:rPr>
          <w:color w:val="000000" w:themeColor="text1"/>
          <w:sz w:val="22"/>
          <w:szCs w:val="22"/>
        </w:rPr>
      </w:pPr>
      <w:r w:rsidRPr="00E26D19">
        <w:rPr>
          <w:color w:val="000000" w:themeColor="text1"/>
          <w:sz w:val="24"/>
        </w:rPr>
        <w:t xml:space="preserve">Benchmarks and </w:t>
      </w:r>
      <w:r w:rsidRPr="00E26D19">
        <w:rPr>
          <w:color w:val="000000" w:themeColor="text1"/>
          <w:sz w:val="24"/>
        </w:rPr>
        <w:t xml:space="preserve">design </w:t>
      </w:r>
      <w:r w:rsidRPr="00E26D19">
        <w:rPr>
          <w:color w:val="000000" w:themeColor="text1"/>
          <w:sz w:val="24"/>
        </w:rPr>
        <w:t>metrics used for</w:t>
      </w:r>
      <w:r w:rsidRPr="00E26D19">
        <w:rPr>
          <w:color w:val="000000" w:themeColor="text1"/>
          <w:sz w:val="24"/>
        </w:rPr>
        <w:t xml:space="preserve"> evaluatin</w:t>
      </w:r>
      <w:r w:rsidR="00B13494" w:rsidRPr="00E26D19">
        <w:rPr>
          <w:color w:val="000000" w:themeColor="text1"/>
          <w:sz w:val="24"/>
        </w:rPr>
        <w:t>g</w:t>
      </w:r>
      <w:r w:rsidRPr="00E26D19">
        <w:rPr>
          <w:color w:val="000000" w:themeColor="text1"/>
          <w:sz w:val="24"/>
        </w:rPr>
        <w:t xml:space="preserve"> </w:t>
      </w:r>
      <w:r w:rsidRPr="00E26D19">
        <w:rPr>
          <w:color w:val="000000" w:themeColor="text1"/>
          <w:sz w:val="24"/>
        </w:rPr>
        <w:t xml:space="preserve"> performance </w:t>
      </w:r>
      <w:r w:rsidR="00B13494" w:rsidRPr="00E26D19">
        <w:rPr>
          <w:color w:val="000000" w:themeColor="text1"/>
          <w:sz w:val="24"/>
        </w:rPr>
        <w:t xml:space="preserve">were always the </w:t>
      </w:r>
      <w:r w:rsidRPr="00E26D19">
        <w:rPr>
          <w:color w:val="000000" w:themeColor="text1"/>
          <w:sz w:val="24"/>
        </w:rPr>
        <w:t>issues</w:t>
      </w:r>
      <w:r w:rsidR="00B13494" w:rsidRPr="00E26D19">
        <w:rPr>
          <w:color w:val="000000" w:themeColor="text1"/>
          <w:sz w:val="24"/>
        </w:rPr>
        <w:t xml:space="preserve"> </w:t>
      </w:r>
      <w:r w:rsidR="00E26D19" w:rsidRPr="00E26D19">
        <w:rPr>
          <w:color w:val="000000" w:themeColor="text1"/>
          <w:sz w:val="24"/>
        </w:rPr>
        <w:t>dis</w:t>
      </w:r>
      <w:r w:rsidR="00B13494" w:rsidRPr="00E26D19">
        <w:rPr>
          <w:color w:val="000000" w:themeColor="text1"/>
          <w:sz w:val="24"/>
        </w:rPr>
        <w:t>cussed</w:t>
      </w:r>
      <w:r w:rsidR="00033541">
        <w:rPr>
          <w:color w:val="000000" w:themeColor="text1"/>
          <w:sz w:val="24"/>
        </w:rPr>
        <w:t xml:space="preserve"> i</w:t>
      </w:r>
      <w:r w:rsidR="00B13494" w:rsidRPr="00E26D19">
        <w:rPr>
          <w:color w:val="000000" w:themeColor="text1"/>
          <w:sz w:val="24"/>
        </w:rPr>
        <w:t>n</w:t>
      </w:r>
      <w:r w:rsidR="00033541">
        <w:rPr>
          <w:color w:val="000000" w:themeColor="text1"/>
          <w:sz w:val="24"/>
        </w:rPr>
        <w:t xml:space="preserve"> m</w:t>
      </w:r>
      <w:r w:rsidR="00B13494" w:rsidRPr="00E26D19">
        <w:rPr>
          <w:color w:val="000000" w:themeColor="text1"/>
          <w:sz w:val="24"/>
        </w:rPr>
        <w:t>arket</w:t>
      </w:r>
      <w:r w:rsidRPr="00E26D19">
        <w:rPr>
          <w:color w:val="000000" w:themeColor="text1"/>
          <w:sz w:val="24"/>
        </w:rPr>
        <w:t>.</w:t>
      </w:r>
      <w:r w:rsidR="00033541">
        <w:rPr>
          <w:color w:val="000000" w:themeColor="text1"/>
          <w:sz w:val="24"/>
        </w:rPr>
        <w:t xml:space="preserve"> </w:t>
      </w:r>
      <w:r w:rsidR="00B13494" w:rsidRPr="00E26D19">
        <w:rPr>
          <w:color w:val="000000" w:themeColor="text1"/>
          <w:sz w:val="24"/>
        </w:rPr>
        <w:t>Many improvements are made th</w:t>
      </w:r>
      <w:r w:rsidR="00E26D19" w:rsidRPr="00E26D19">
        <w:rPr>
          <w:color w:val="000000" w:themeColor="text1"/>
          <w:sz w:val="24"/>
        </w:rPr>
        <w:t>rough ,</w:t>
      </w:r>
      <w:r w:rsidR="00B13494" w:rsidRPr="00E26D19">
        <w:rPr>
          <w:color w:val="000000" w:themeColor="text1"/>
          <w:sz w:val="24"/>
        </w:rPr>
        <w:t>since 1988 in benchmarks</w:t>
      </w:r>
      <w:r w:rsidRPr="00E26D19">
        <w:rPr>
          <w:color w:val="000000" w:themeColor="text1"/>
          <w:sz w:val="24"/>
        </w:rPr>
        <w:t>.</w:t>
      </w:r>
      <w:r w:rsidR="00033541">
        <w:rPr>
          <w:color w:val="000000" w:themeColor="text1"/>
          <w:sz w:val="24"/>
        </w:rPr>
        <w:t xml:space="preserve"> </w:t>
      </w:r>
      <w:r w:rsidR="00B13494" w:rsidRPr="00E26D19">
        <w:rPr>
          <w:color w:val="000000" w:themeColor="text1"/>
          <w:sz w:val="24"/>
        </w:rPr>
        <w:t>Earlier t</w:t>
      </w:r>
      <w:r w:rsidRPr="00E26D19">
        <w:rPr>
          <w:color w:val="000000" w:themeColor="text1"/>
          <w:sz w:val="24"/>
        </w:rPr>
        <w:t>hat</w:t>
      </w:r>
      <w:r w:rsidR="00B13494" w:rsidRPr="00E26D19">
        <w:rPr>
          <w:color w:val="000000" w:themeColor="text1"/>
          <w:sz w:val="24"/>
        </w:rPr>
        <w:t xml:space="preserve"> year p</w:t>
      </w:r>
      <w:r w:rsidRPr="00E26D19">
        <w:rPr>
          <w:color w:val="000000" w:themeColor="text1"/>
          <w:sz w:val="24"/>
        </w:rPr>
        <w:t xml:space="preserve">erformance </w:t>
      </w:r>
      <w:r w:rsidR="00B13494" w:rsidRPr="00E26D19">
        <w:rPr>
          <w:color w:val="000000" w:themeColor="text1"/>
          <w:sz w:val="24"/>
        </w:rPr>
        <w:t>w</w:t>
      </w:r>
      <w:r w:rsidR="00E26D19" w:rsidRPr="00E26D19">
        <w:rPr>
          <w:color w:val="000000" w:themeColor="text1"/>
          <w:sz w:val="24"/>
        </w:rPr>
        <w:t xml:space="preserve">as </w:t>
      </w:r>
      <w:r w:rsidRPr="00E26D19">
        <w:rPr>
          <w:color w:val="000000" w:themeColor="text1"/>
          <w:sz w:val="24"/>
        </w:rPr>
        <w:t>evaluat</w:t>
      </w:r>
      <w:r w:rsidR="00B13494" w:rsidRPr="00E26D19">
        <w:rPr>
          <w:color w:val="000000" w:themeColor="text1"/>
          <w:sz w:val="24"/>
        </w:rPr>
        <w:t>ed</w:t>
      </w:r>
      <w:r w:rsidRPr="00E26D19">
        <w:rPr>
          <w:color w:val="000000" w:themeColor="text1"/>
          <w:sz w:val="24"/>
        </w:rPr>
        <w:t xml:space="preserve"> with small benchmarks as kernels</w:t>
      </w:r>
      <w:r w:rsidR="00E26D19" w:rsidRPr="00E26D19">
        <w:rPr>
          <w:color w:val="000000" w:themeColor="text1"/>
          <w:sz w:val="24"/>
        </w:rPr>
        <w:t xml:space="preserve"> that were</w:t>
      </w:r>
      <w:r w:rsidRPr="00E26D19">
        <w:rPr>
          <w:color w:val="000000" w:themeColor="text1"/>
          <w:sz w:val="24"/>
        </w:rPr>
        <w:t xml:space="preserve"> extracted from applications </w:t>
      </w:r>
      <w:r w:rsidR="00E26D19" w:rsidRPr="00E26D19">
        <w:rPr>
          <w:color w:val="000000" w:themeColor="text1"/>
          <w:sz w:val="24"/>
        </w:rPr>
        <w:t xml:space="preserve">like </w:t>
      </w:r>
      <w:r w:rsidRPr="00E26D19">
        <w:rPr>
          <w:color w:val="000000" w:themeColor="text1"/>
          <w:sz w:val="24"/>
        </w:rPr>
        <w:t>Lawrence Livermore Loops, Dhrystone and Whetstone benchmarks</w:t>
      </w:r>
      <w:r w:rsidR="00E26D19" w:rsidRPr="00E26D19">
        <w:rPr>
          <w:color w:val="000000" w:themeColor="text1"/>
          <w:sz w:val="24"/>
        </w:rPr>
        <w:t xml:space="preserve"> etc.</w:t>
      </w:r>
      <w:r w:rsidRPr="00E26D19">
        <w:rPr>
          <w:color w:val="000000" w:themeColor="text1"/>
          <w:sz w:val="24"/>
        </w:rPr>
        <w:t xml:space="preserve"> The Standard Performance Evaluation Cooperative (SPEC) </w:t>
      </w:r>
      <w:r w:rsidR="00E26D19" w:rsidRPr="00E26D19">
        <w:rPr>
          <w:color w:val="000000" w:themeColor="text1"/>
          <w:sz w:val="24"/>
        </w:rPr>
        <w:t xml:space="preserve">and </w:t>
      </w:r>
      <w:r w:rsidRPr="00E26D19">
        <w:rPr>
          <w:color w:val="000000" w:themeColor="text1"/>
          <w:sz w:val="24"/>
        </w:rPr>
        <w:t xml:space="preserve">Transactions Processing Council (TPC) </w:t>
      </w:r>
      <w:r w:rsidR="00E26D19" w:rsidRPr="00E26D19">
        <w:rPr>
          <w:color w:val="000000" w:themeColor="text1"/>
          <w:sz w:val="24"/>
        </w:rPr>
        <w:t>established</w:t>
      </w:r>
      <w:r w:rsidRPr="00E26D19">
        <w:rPr>
          <w:color w:val="000000" w:themeColor="text1"/>
          <w:sz w:val="24"/>
        </w:rPr>
        <w:t xml:space="preserve"> in 1988</w:t>
      </w:r>
      <w:r w:rsidR="00E26D19" w:rsidRPr="00E26D19">
        <w:rPr>
          <w:color w:val="000000" w:themeColor="text1"/>
          <w:sz w:val="24"/>
        </w:rPr>
        <w:t xml:space="preserve"> brought up several improved benchmarking </w:t>
      </w:r>
      <w:proofErr w:type="spellStart"/>
      <w:r w:rsidR="00E26D19" w:rsidRPr="00E26D19">
        <w:rPr>
          <w:color w:val="000000" w:themeColor="text1"/>
          <w:sz w:val="24"/>
        </w:rPr>
        <w:t>guidelines.</w:t>
      </w:r>
      <w:r w:rsidR="005D21D2">
        <w:rPr>
          <w:color w:val="000000" w:themeColor="text1"/>
          <w:sz w:val="24"/>
        </w:rPr>
        <w:t>As</w:t>
      </w:r>
      <w:proofErr w:type="spellEnd"/>
      <w:r w:rsidR="005D21D2">
        <w:rPr>
          <w:color w:val="000000" w:themeColor="text1"/>
          <w:sz w:val="24"/>
        </w:rPr>
        <w:t xml:space="preserve"> shown below , </w:t>
      </w:r>
      <w:r w:rsidR="00037201" w:rsidRPr="005D21D2">
        <w:rPr>
          <w:color w:val="000000" w:themeColor="text1"/>
          <w:sz w:val="24"/>
          <w:szCs w:val="22"/>
        </w:rPr>
        <w:t xml:space="preserve">Performance evaluation can </w:t>
      </w:r>
      <w:r w:rsidR="00037201" w:rsidRPr="005D21D2">
        <w:rPr>
          <w:color w:val="000000" w:themeColor="text1"/>
          <w:sz w:val="24"/>
          <w:szCs w:val="22"/>
        </w:rPr>
        <w:t>be divided on the basis of  :-</w:t>
      </w:r>
    </w:p>
    <w:p w14:paraId="7BFAFBF0" w14:textId="344127ED" w:rsidR="008F76C4" w:rsidRDefault="005D21D2" w:rsidP="00917B11">
      <w:pPr>
        <w:pStyle w:val="ListParagraph"/>
        <w:numPr>
          <w:ilvl w:val="0"/>
          <w:numId w:val="9"/>
        </w:numPr>
        <w:snapToGrid w:val="0"/>
        <w:contextualSpacing/>
        <w:jc w:val="both"/>
        <w:rPr>
          <w:color w:val="000000" w:themeColor="text1"/>
          <w:sz w:val="24"/>
          <w:szCs w:val="22"/>
        </w:rPr>
      </w:pPr>
      <w:r w:rsidRPr="008F76C4">
        <w:rPr>
          <w:color w:val="000000" w:themeColor="text1"/>
          <w:sz w:val="24"/>
          <w:szCs w:val="22"/>
        </w:rPr>
        <w:t xml:space="preserve">Performance Modeling </w:t>
      </w:r>
    </w:p>
    <w:p w14:paraId="7AE3BB7E" w14:textId="42A581AB" w:rsidR="00037201" w:rsidRPr="008F76C4" w:rsidRDefault="00CF6547" w:rsidP="00917B11">
      <w:pPr>
        <w:pStyle w:val="ListParagraph"/>
        <w:numPr>
          <w:ilvl w:val="0"/>
          <w:numId w:val="9"/>
        </w:numPr>
        <w:snapToGrid w:val="0"/>
        <w:contextualSpacing/>
        <w:jc w:val="both"/>
        <w:rPr>
          <w:color w:val="000000" w:themeColor="text1"/>
          <w:sz w:val="24"/>
          <w:szCs w:val="22"/>
        </w:rPr>
      </w:pPr>
      <w:r>
        <w:rPr>
          <w:noProof/>
        </w:rPr>
        <w:drawing>
          <wp:anchor distT="0" distB="0" distL="114300" distR="114300" simplePos="0" relativeHeight="251898368" behindDoc="0" locked="0" layoutInCell="1" allowOverlap="1" wp14:anchorId="038AE451" wp14:editId="4B156AC7">
            <wp:simplePos x="0" y="0"/>
            <wp:positionH relativeFrom="column">
              <wp:posOffset>0</wp:posOffset>
            </wp:positionH>
            <wp:positionV relativeFrom="paragraph">
              <wp:posOffset>310515</wp:posOffset>
            </wp:positionV>
            <wp:extent cx="5742305" cy="2588895"/>
            <wp:effectExtent l="0" t="0" r="0" b="1905"/>
            <wp:wrapThrough wrapText="bothSides">
              <wp:wrapPolygon edited="0">
                <wp:start x="0" y="0"/>
                <wp:lineTo x="0" y="21457"/>
                <wp:lineTo x="21497" y="21457"/>
                <wp:lineTo x="21497" y="0"/>
                <wp:lineTo x="0" y="0"/>
              </wp:wrapPolygon>
            </wp:wrapThrough>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5482" t="4000" r="2201" b="4572"/>
                    <a:stretch/>
                  </pic:blipFill>
                  <pic:spPr bwMode="auto">
                    <a:xfrm>
                      <a:off x="0" y="0"/>
                      <a:ext cx="5742305" cy="2588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21D2" w:rsidRPr="008F76C4">
        <w:rPr>
          <w:color w:val="000000" w:themeColor="text1"/>
          <w:sz w:val="24"/>
          <w:szCs w:val="22"/>
        </w:rPr>
        <w:t>Performance Measurement</w:t>
      </w:r>
    </w:p>
    <w:p w14:paraId="426EEE84" w14:textId="28E263C3" w:rsidR="00C442C1" w:rsidRDefault="00C442C1" w:rsidP="00C442C1">
      <w:pPr>
        <w:snapToGrid w:val="0"/>
        <w:ind w:firstLine="720"/>
        <w:contextualSpacing/>
        <w:jc w:val="both"/>
        <w:rPr>
          <w:color w:val="000000" w:themeColor="text1"/>
          <w:sz w:val="24"/>
        </w:rPr>
      </w:pPr>
      <w:r>
        <w:rPr>
          <w:color w:val="000000" w:themeColor="text1"/>
          <w:sz w:val="24"/>
        </w:rPr>
        <w:t>The performance measurement can be further divided based on – On-chip , Off-chip , Software Monitoring and Micro-coded instrumentation. Performance Modelling can be classified  into Simulation and Analytical Modeling .</w:t>
      </w:r>
    </w:p>
    <w:p w14:paraId="62194F43" w14:textId="7EBC9325" w:rsidR="00C442C1" w:rsidRDefault="00C442C1" w:rsidP="00C442C1">
      <w:pPr>
        <w:snapToGrid w:val="0"/>
        <w:ind w:firstLine="720"/>
        <w:contextualSpacing/>
        <w:jc w:val="both"/>
        <w:rPr>
          <w:color w:val="000000" w:themeColor="text1"/>
          <w:sz w:val="24"/>
        </w:rPr>
      </w:pPr>
      <w:r>
        <w:rPr>
          <w:color w:val="000000" w:themeColor="text1"/>
          <w:sz w:val="24"/>
        </w:rPr>
        <w:t xml:space="preserve">Simulation Modeling </w:t>
      </w:r>
      <w:r w:rsidR="00B43608">
        <w:rPr>
          <w:color w:val="000000" w:themeColor="text1"/>
          <w:sz w:val="24"/>
        </w:rPr>
        <w:t>can be implemented as Trace , Execution Complete system ,Event driven simulation  and Software profiling.</w:t>
      </w:r>
    </w:p>
    <w:p w14:paraId="3A06DA91" w14:textId="4AC34C36" w:rsidR="00B43608" w:rsidRDefault="00B43608" w:rsidP="0012537E">
      <w:pPr>
        <w:snapToGrid w:val="0"/>
        <w:ind w:firstLine="720"/>
        <w:contextualSpacing/>
        <w:jc w:val="both"/>
        <w:rPr>
          <w:color w:val="000000" w:themeColor="text1"/>
          <w:sz w:val="24"/>
          <w:szCs w:val="22"/>
        </w:rPr>
      </w:pPr>
      <w:r>
        <w:rPr>
          <w:color w:val="000000" w:themeColor="text1"/>
          <w:sz w:val="24"/>
        </w:rPr>
        <w:t>Analytical Modelling can be Probabilistic, Queueing ,Markov and petri Net models.</w:t>
      </w:r>
      <w:r>
        <w:t xml:space="preserve"> </w:t>
      </w:r>
      <w:r w:rsidRPr="0012537E">
        <w:rPr>
          <w:color w:val="000000" w:themeColor="text1"/>
          <w:sz w:val="24"/>
          <w:szCs w:val="22"/>
        </w:rPr>
        <w:t>It is very important for a  hardware level designer to take into consideration the following performance metrices</w:t>
      </w:r>
      <w:r w:rsidR="0012537E" w:rsidRPr="0012537E">
        <w:rPr>
          <w:color w:val="000000" w:themeColor="text1"/>
          <w:sz w:val="24"/>
          <w:szCs w:val="22"/>
        </w:rPr>
        <w:t xml:space="preserve"> like </w:t>
      </w:r>
      <w:r w:rsidRPr="0012537E">
        <w:rPr>
          <w:color w:val="000000" w:themeColor="text1"/>
          <w:sz w:val="24"/>
          <w:szCs w:val="22"/>
        </w:rPr>
        <w:t>e</w:t>
      </w:r>
      <w:r w:rsidRPr="0012537E">
        <w:rPr>
          <w:color w:val="000000" w:themeColor="text1"/>
          <w:sz w:val="24"/>
          <w:szCs w:val="22"/>
        </w:rPr>
        <w:t xml:space="preserve">xecution time and </w:t>
      </w:r>
      <w:r w:rsidRPr="0012537E">
        <w:rPr>
          <w:color w:val="000000" w:themeColor="text1"/>
          <w:sz w:val="24"/>
          <w:szCs w:val="22"/>
        </w:rPr>
        <w:t xml:space="preserve">productivity </w:t>
      </w:r>
      <w:r w:rsidRPr="0012537E">
        <w:rPr>
          <w:color w:val="000000" w:themeColor="text1"/>
          <w:sz w:val="24"/>
          <w:szCs w:val="22"/>
        </w:rPr>
        <w:t>.</w:t>
      </w:r>
      <w:r w:rsidR="0012537E" w:rsidRPr="0012537E">
        <w:rPr>
          <w:color w:val="000000" w:themeColor="text1"/>
          <w:sz w:val="24"/>
          <w:szCs w:val="22"/>
        </w:rPr>
        <w:t>Execution time being the most important parameter is the product of instructions ,cycles per instruction (cpi) and the clock time period.</w:t>
      </w:r>
      <w:r w:rsidRPr="0012537E">
        <w:rPr>
          <w:color w:val="000000" w:themeColor="text1"/>
          <w:sz w:val="24"/>
          <w:szCs w:val="22"/>
        </w:rPr>
        <w:t xml:space="preserve"> Throughput of an application is a more important metric, especially in server systems. In servers that serve the banking industry, airline industry, or other similar business, what is important is the number of transactions that could be completed in unit time.</w:t>
      </w:r>
      <w:r w:rsidR="0012537E" w:rsidRPr="0012537E">
        <w:rPr>
          <w:color w:val="000000" w:themeColor="text1"/>
          <w:sz w:val="24"/>
          <w:szCs w:val="22"/>
        </w:rPr>
        <w:t xml:space="preserve"> </w:t>
      </w:r>
      <w:r w:rsidRPr="0012537E">
        <w:rPr>
          <w:color w:val="000000" w:themeColor="text1"/>
          <w:sz w:val="24"/>
          <w:szCs w:val="22"/>
        </w:rPr>
        <w:t xml:space="preserve">MIPS </w:t>
      </w:r>
      <w:proofErr w:type="spellStart"/>
      <w:r w:rsidR="0012537E" w:rsidRPr="0012537E">
        <w:rPr>
          <w:color w:val="000000" w:themeColor="text1"/>
          <w:sz w:val="24"/>
          <w:szCs w:val="22"/>
        </w:rPr>
        <w:t>i.e</w:t>
      </w:r>
      <w:proofErr w:type="spellEnd"/>
      <w:r w:rsidR="0012537E" w:rsidRPr="0012537E">
        <w:rPr>
          <w:color w:val="000000" w:themeColor="text1"/>
          <w:sz w:val="24"/>
          <w:szCs w:val="22"/>
        </w:rPr>
        <w:t xml:space="preserve"> </w:t>
      </w:r>
      <w:r w:rsidRPr="0012537E">
        <w:rPr>
          <w:color w:val="000000" w:themeColor="text1"/>
          <w:sz w:val="24"/>
          <w:szCs w:val="22"/>
        </w:rPr>
        <w:t xml:space="preserve">Millions of Instructions Per Second and MFLOPS </w:t>
      </w:r>
      <w:proofErr w:type="spellStart"/>
      <w:r w:rsidR="0012537E" w:rsidRPr="0012537E">
        <w:rPr>
          <w:color w:val="000000" w:themeColor="text1"/>
          <w:sz w:val="24"/>
          <w:szCs w:val="22"/>
        </w:rPr>
        <w:t>i.e</w:t>
      </w:r>
      <w:proofErr w:type="spellEnd"/>
      <w:r w:rsidR="0012537E" w:rsidRPr="0012537E">
        <w:rPr>
          <w:color w:val="000000" w:themeColor="text1"/>
          <w:sz w:val="24"/>
          <w:szCs w:val="22"/>
        </w:rPr>
        <w:t xml:space="preserve"> </w:t>
      </w:r>
      <w:r w:rsidRPr="0012537E">
        <w:rPr>
          <w:color w:val="000000" w:themeColor="text1"/>
          <w:sz w:val="24"/>
          <w:szCs w:val="22"/>
        </w:rPr>
        <w:t>Million of Floating</w:t>
      </w:r>
      <w:r w:rsidR="0012537E">
        <w:rPr>
          <w:color w:val="000000" w:themeColor="text1"/>
          <w:sz w:val="24"/>
          <w:szCs w:val="22"/>
        </w:rPr>
        <w:t>-</w:t>
      </w:r>
      <w:r w:rsidRPr="0012537E">
        <w:rPr>
          <w:color w:val="000000" w:themeColor="text1"/>
          <w:sz w:val="24"/>
          <w:szCs w:val="22"/>
        </w:rPr>
        <w:t>Point Operations Per Second</w:t>
      </w:r>
      <w:r w:rsidR="0012537E" w:rsidRPr="0012537E">
        <w:rPr>
          <w:color w:val="000000" w:themeColor="text1"/>
          <w:sz w:val="24"/>
          <w:szCs w:val="22"/>
        </w:rPr>
        <w:t xml:space="preserve"> are the </w:t>
      </w:r>
      <w:r w:rsidRPr="0012537E">
        <w:rPr>
          <w:color w:val="000000" w:themeColor="text1"/>
          <w:sz w:val="24"/>
          <w:szCs w:val="22"/>
        </w:rPr>
        <w:t xml:space="preserve">popular </w:t>
      </w:r>
      <w:r w:rsidR="0012537E" w:rsidRPr="0012537E">
        <w:rPr>
          <w:color w:val="000000" w:themeColor="text1"/>
          <w:sz w:val="24"/>
          <w:szCs w:val="22"/>
        </w:rPr>
        <w:t xml:space="preserve">parameters </w:t>
      </w:r>
      <w:r w:rsidRPr="0012537E">
        <w:rPr>
          <w:color w:val="000000" w:themeColor="text1"/>
          <w:sz w:val="24"/>
          <w:szCs w:val="22"/>
        </w:rPr>
        <w:t xml:space="preserve">of performance </w:t>
      </w:r>
      <w:r w:rsidR="0012537E" w:rsidRPr="0012537E">
        <w:rPr>
          <w:color w:val="000000" w:themeColor="text1"/>
          <w:sz w:val="24"/>
          <w:szCs w:val="22"/>
        </w:rPr>
        <w:t>.</w:t>
      </w:r>
    </w:p>
    <w:p w14:paraId="49CA7015" w14:textId="52C57301" w:rsidR="00BC2D6B" w:rsidRPr="005E1FD2" w:rsidRDefault="00EA2CEF" w:rsidP="00BC2D6B">
      <w:pPr>
        <w:pStyle w:val="NormalWeb"/>
        <w:shd w:val="clear" w:color="auto" w:fill="FFFFFF"/>
        <w:spacing w:before="0" w:beforeAutospacing="0" w:after="0" w:afterAutospacing="0"/>
        <w:ind w:firstLine="240"/>
        <w:jc w:val="both"/>
        <w:rPr>
          <w:color w:val="373D3F"/>
        </w:rPr>
      </w:pPr>
      <w:r>
        <w:rPr>
          <w:color w:val="000000" w:themeColor="text1"/>
          <w:szCs w:val="22"/>
        </w:rPr>
        <w:t>Performance metrices determines how well the processor performs</w:t>
      </w:r>
      <w:r w:rsidR="007577C2">
        <w:rPr>
          <w:color w:val="000000" w:themeColor="text1"/>
          <w:szCs w:val="22"/>
        </w:rPr>
        <w:t>.</w:t>
      </w:r>
      <w:r w:rsidR="007577C2" w:rsidRPr="007577C2">
        <w:rPr>
          <w:rFonts w:ascii="Lora" w:hAnsi="Lora"/>
          <w:color w:val="373D3F"/>
          <w:sz w:val="27"/>
          <w:szCs w:val="27"/>
        </w:rPr>
        <w:t xml:space="preserve"> </w:t>
      </w:r>
      <w:r w:rsidR="007577C2" w:rsidRPr="00BC2D6B">
        <w:rPr>
          <w:color w:val="000000" w:themeColor="text1"/>
        </w:rPr>
        <w:t>When you command the processor to execute the specific instruction and time the processor takes to give you the result , is called as response time(execution time)</w:t>
      </w:r>
      <w:r w:rsidR="007577C2" w:rsidRPr="00BC2D6B">
        <w:rPr>
          <w:color w:val="000000" w:themeColor="text1"/>
        </w:rPr>
        <w:t>.</w:t>
      </w:r>
      <w:r w:rsidR="00BC2D6B" w:rsidRPr="00BC2D6B">
        <w:rPr>
          <w:rFonts w:ascii="Lora" w:hAnsi="Lora"/>
          <w:color w:val="373D3F"/>
          <w:sz w:val="27"/>
          <w:szCs w:val="27"/>
        </w:rPr>
        <w:t xml:space="preserve"> </w:t>
      </w:r>
      <w:r w:rsidR="00BC2D6B" w:rsidRPr="005E1FD2">
        <w:rPr>
          <w:color w:val="373D3F"/>
        </w:rPr>
        <w:t xml:space="preserve">If we </w:t>
      </w:r>
      <w:r w:rsidR="00BC2D6B" w:rsidRPr="005E1FD2">
        <w:rPr>
          <w:color w:val="373D3F"/>
        </w:rPr>
        <w:t>wish</w:t>
      </w:r>
      <w:r w:rsidR="00BC2D6B" w:rsidRPr="005E1FD2">
        <w:rPr>
          <w:color w:val="373D3F"/>
        </w:rPr>
        <w:t xml:space="preserve"> to </w:t>
      </w:r>
      <w:r w:rsidR="005E1FD2" w:rsidRPr="005E1FD2">
        <w:rPr>
          <w:color w:val="373D3F"/>
        </w:rPr>
        <w:t xml:space="preserve">improve </w:t>
      </w:r>
      <w:r w:rsidR="00BC2D6B" w:rsidRPr="005E1FD2">
        <w:rPr>
          <w:color w:val="373D3F"/>
        </w:rPr>
        <w:lastRenderedPageBreak/>
        <w:t xml:space="preserve">performance, we need to </w:t>
      </w:r>
      <w:r w:rsidR="005E1FD2" w:rsidRPr="005E1FD2">
        <w:rPr>
          <w:color w:val="373D3F"/>
        </w:rPr>
        <w:t>reduce</w:t>
      </w:r>
      <w:r w:rsidR="00BC2D6B" w:rsidRPr="005E1FD2">
        <w:rPr>
          <w:color w:val="373D3F"/>
        </w:rPr>
        <w:t xml:space="preserve"> our execution time. Performance is inversely </w:t>
      </w:r>
      <w:r w:rsidR="005E1FD2" w:rsidRPr="005E1FD2">
        <w:rPr>
          <w:color w:val="373D3F"/>
        </w:rPr>
        <w:t>proportional</w:t>
      </w:r>
      <w:r w:rsidR="00BC2D6B" w:rsidRPr="005E1FD2">
        <w:rPr>
          <w:color w:val="373D3F"/>
        </w:rPr>
        <w:t xml:space="preserve"> to execution time.</w:t>
      </w:r>
    </w:p>
    <w:p w14:paraId="763AA473" w14:textId="44361AFF" w:rsidR="00BC2D6B" w:rsidRPr="005E1FD2" w:rsidRDefault="00BC2D6B" w:rsidP="00BC2D6B">
      <w:pPr>
        <w:pStyle w:val="NormalWeb"/>
        <w:shd w:val="clear" w:color="auto" w:fill="FFFFFF"/>
        <w:spacing w:before="0" w:beforeAutospacing="0" w:after="0" w:afterAutospacing="0"/>
        <w:ind w:firstLine="240"/>
        <w:rPr>
          <w:color w:val="373D3F"/>
        </w:rPr>
      </w:pPr>
      <w:r w:rsidRPr="005E1FD2">
        <w:rPr>
          <w:color w:val="373D3F"/>
        </w:rPr>
        <w:t> </w:t>
      </w:r>
    </w:p>
    <w:p w14:paraId="42C3D347" w14:textId="71684601" w:rsidR="00BC2D6B" w:rsidRPr="005E1FD2" w:rsidRDefault="00BC2D6B" w:rsidP="00BC2D6B">
      <w:pPr>
        <w:pStyle w:val="NormalWeb"/>
        <w:shd w:val="clear" w:color="auto" w:fill="FFFFFF"/>
        <w:spacing w:before="0" w:beforeAutospacing="0" w:after="0" w:afterAutospacing="0"/>
        <w:ind w:firstLine="240"/>
        <w:rPr>
          <w:color w:val="373D3F"/>
        </w:rPr>
      </w:pPr>
      <w:r w:rsidRPr="005E1FD2">
        <w:rPr>
          <w:color w:val="373D3F"/>
        </w:rPr>
        <w:t>Performance = 1/ Execution time</w:t>
      </w:r>
    </w:p>
    <w:p w14:paraId="6D8D1C3D" w14:textId="79166875" w:rsidR="00BC2D6B" w:rsidRPr="005E1FD2" w:rsidRDefault="00BC2D6B" w:rsidP="00BC2D6B">
      <w:pPr>
        <w:pStyle w:val="NormalWeb"/>
        <w:shd w:val="clear" w:color="auto" w:fill="FFFFFF"/>
        <w:spacing w:before="0" w:beforeAutospacing="0" w:after="0" w:afterAutospacing="0"/>
        <w:ind w:firstLine="240"/>
        <w:rPr>
          <w:color w:val="373D3F"/>
        </w:rPr>
      </w:pPr>
      <w:r w:rsidRPr="005E1FD2">
        <w:rPr>
          <w:color w:val="373D3F"/>
        </w:rPr>
        <w:t> </w:t>
      </w:r>
    </w:p>
    <w:p w14:paraId="59813B02" w14:textId="7053EC43" w:rsidR="00BC2D6B" w:rsidRPr="005E1FD2" w:rsidRDefault="005E1FD2" w:rsidP="00BC2D6B">
      <w:pPr>
        <w:pStyle w:val="NormalWeb"/>
        <w:shd w:val="clear" w:color="auto" w:fill="FFFFFF"/>
        <w:spacing w:before="0" w:beforeAutospacing="0" w:after="0" w:afterAutospacing="0"/>
        <w:ind w:firstLine="240"/>
        <w:rPr>
          <w:color w:val="373D3F"/>
        </w:rPr>
      </w:pPr>
      <w:r>
        <w:rPr>
          <w:color w:val="373D3F"/>
        </w:rPr>
        <w:t xml:space="preserve">When CPU </w:t>
      </w:r>
      <w:r w:rsidR="00BC2D6B" w:rsidRPr="005E1FD2">
        <w:rPr>
          <w:color w:val="373D3F"/>
        </w:rPr>
        <w:t xml:space="preserve">X is n times faster than Y, </w:t>
      </w:r>
    </w:p>
    <w:p w14:paraId="0C31B613" w14:textId="2BE2485F" w:rsidR="007577C2" w:rsidRPr="00BC2D6B" w:rsidRDefault="00397FE0" w:rsidP="007577C2">
      <w:pPr>
        <w:pStyle w:val="NormalWeb"/>
        <w:shd w:val="clear" w:color="auto" w:fill="FFFFFF"/>
        <w:spacing w:before="0" w:beforeAutospacing="0" w:after="0" w:afterAutospacing="0"/>
        <w:ind w:firstLine="240"/>
        <w:jc w:val="both"/>
        <w:rPr>
          <w:color w:val="000000" w:themeColor="text1"/>
        </w:rPr>
      </w:pPr>
      <w:r>
        <w:rPr>
          <w:noProof/>
        </w:rPr>
        <w:drawing>
          <wp:anchor distT="0" distB="0" distL="114300" distR="114300" simplePos="0" relativeHeight="252033536" behindDoc="0" locked="0" layoutInCell="1" allowOverlap="1" wp14:anchorId="0D3DC98A" wp14:editId="5233802E">
            <wp:simplePos x="0" y="0"/>
            <wp:positionH relativeFrom="column">
              <wp:posOffset>845820</wp:posOffset>
            </wp:positionH>
            <wp:positionV relativeFrom="paragraph">
              <wp:posOffset>175260</wp:posOffset>
            </wp:positionV>
            <wp:extent cx="3300730" cy="518160"/>
            <wp:effectExtent l="0" t="0" r="0" b="0"/>
            <wp:wrapThrough wrapText="bothSides">
              <wp:wrapPolygon edited="0">
                <wp:start x="0" y="0"/>
                <wp:lineTo x="0" y="20647"/>
                <wp:lineTo x="21442" y="20647"/>
                <wp:lineTo x="21442" y="0"/>
                <wp:lineTo x="0" y="0"/>
              </wp:wrapPolygon>
            </wp:wrapThrough>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
                      <a:biLevel thresh="75000"/>
                      <a:extLst>
                        <a:ext uri="{BEBA8EAE-BF5A-486C-A8C5-ECC9F3942E4B}">
                          <a14:imgProps xmlns:a14="http://schemas.microsoft.com/office/drawing/2010/main">
                            <a14:imgLayer r:embed="rId1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300730" cy="518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F965F" w14:textId="52B604C8" w:rsidR="00EA2CEF" w:rsidRPr="007577C2" w:rsidRDefault="00EA2CEF" w:rsidP="0012537E">
      <w:pPr>
        <w:snapToGrid w:val="0"/>
        <w:ind w:firstLine="720"/>
        <w:contextualSpacing/>
        <w:jc w:val="both"/>
        <w:rPr>
          <w:color w:val="000000" w:themeColor="text1"/>
          <w:sz w:val="24"/>
          <w:szCs w:val="22"/>
          <w:lang w:val="en-IN"/>
        </w:rPr>
      </w:pPr>
    </w:p>
    <w:p w14:paraId="51801AB8" w14:textId="7B9BCFF3" w:rsidR="00EA2CEF" w:rsidRDefault="00EA2CEF" w:rsidP="0012537E">
      <w:pPr>
        <w:snapToGrid w:val="0"/>
        <w:ind w:firstLine="720"/>
        <w:contextualSpacing/>
        <w:jc w:val="both"/>
        <w:rPr>
          <w:color w:val="000000" w:themeColor="text1"/>
          <w:sz w:val="24"/>
          <w:szCs w:val="22"/>
        </w:rPr>
      </w:pPr>
    </w:p>
    <w:p w14:paraId="23859E28" w14:textId="77777777" w:rsidR="00397FE0" w:rsidRDefault="00397FE0" w:rsidP="0012537E">
      <w:pPr>
        <w:snapToGrid w:val="0"/>
        <w:ind w:firstLine="720"/>
        <w:contextualSpacing/>
        <w:jc w:val="both"/>
        <w:rPr>
          <w:color w:val="000000" w:themeColor="text1"/>
          <w:sz w:val="24"/>
          <w:szCs w:val="22"/>
        </w:rPr>
      </w:pPr>
    </w:p>
    <w:p w14:paraId="46681C4B" w14:textId="77777777" w:rsidR="007574D9" w:rsidRDefault="007574D9" w:rsidP="007574D9">
      <w:pPr>
        <w:shd w:val="clear" w:color="auto" w:fill="FFFFFF"/>
        <w:ind w:firstLine="240"/>
        <w:jc w:val="both"/>
        <w:rPr>
          <w:rFonts w:ascii="Lora" w:eastAsia="Times New Roman" w:hAnsi="Lora"/>
          <w:color w:val="373D3F"/>
          <w:sz w:val="27"/>
          <w:szCs w:val="27"/>
          <w:lang w:val="en-IN" w:eastAsia="en-IN" w:bidi="hi-IN"/>
        </w:rPr>
      </w:pPr>
    </w:p>
    <w:p w14:paraId="2EA632D1" w14:textId="3DE7624C" w:rsidR="007574D9" w:rsidRPr="007574D9" w:rsidRDefault="007574D9" w:rsidP="004C5B45">
      <w:pPr>
        <w:shd w:val="clear" w:color="auto" w:fill="FFFFFF"/>
        <w:ind w:firstLine="240"/>
        <w:jc w:val="both"/>
        <w:rPr>
          <w:rFonts w:eastAsia="Times New Roman"/>
          <w:color w:val="373D3F"/>
          <w:sz w:val="24"/>
          <w:lang w:val="en-IN" w:eastAsia="en-IN" w:bidi="hi-IN"/>
        </w:rPr>
      </w:pPr>
      <w:r w:rsidRPr="007574D9">
        <w:rPr>
          <w:rFonts w:eastAsia="Times New Roman"/>
          <w:color w:val="373D3F"/>
          <w:sz w:val="24"/>
          <w:lang w:val="en-IN" w:eastAsia="en-IN" w:bidi="hi-IN"/>
        </w:rPr>
        <w:t> </w:t>
      </w:r>
      <w:r w:rsidR="004C5B45" w:rsidRPr="002D7A0E">
        <w:rPr>
          <w:rFonts w:eastAsia="Times New Roman"/>
          <w:color w:val="373D3F"/>
          <w:sz w:val="24"/>
          <w:lang w:val="en-IN" w:eastAsia="en-IN" w:bidi="hi-IN"/>
        </w:rPr>
        <w:t xml:space="preserve">In some case the processor is carrying out two instructions at the same time .When it receives an interrupt or some instruction that makes it to jump and run the other program, making it leave the program it is currently on . Irrespective of this interrupt situation we only consider the current program and the time taken by CPU to on that particular program. </w:t>
      </w:r>
    </w:p>
    <w:p w14:paraId="38F85970" w14:textId="1637B548" w:rsidR="007574D9" w:rsidRPr="007574D9" w:rsidRDefault="004C5B45" w:rsidP="004C5B45">
      <w:pPr>
        <w:shd w:val="clear" w:color="auto" w:fill="FFFFFF"/>
        <w:jc w:val="both"/>
        <w:rPr>
          <w:rFonts w:eastAsia="Times New Roman"/>
          <w:color w:val="373D3F"/>
          <w:sz w:val="24"/>
          <w:lang w:val="en-IN" w:eastAsia="en-IN" w:bidi="hi-IN"/>
        </w:rPr>
      </w:pPr>
      <w:r w:rsidRPr="002D7A0E">
        <w:rPr>
          <w:rFonts w:eastAsia="Times New Roman"/>
          <w:color w:val="373D3F"/>
          <w:sz w:val="24"/>
          <w:lang w:val="en-IN" w:eastAsia="en-IN" w:bidi="hi-IN"/>
        </w:rPr>
        <w:t xml:space="preserve">This </w:t>
      </w:r>
      <w:r w:rsidR="007574D9" w:rsidRPr="007574D9">
        <w:rPr>
          <w:rFonts w:eastAsia="Times New Roman"/>
          <w:color w:val="373D3F"/>
          <w:sz w:val="24"/>
          <w:lang w:val="en-IN" w:eastAsia="en-IN" w:bidi="hi-IN"/>
        </w:rPr>
        <w:t>CPU execution time for a program</w:t>
      </w:r>
      <w:r w:rsidRPr="002D7A0E">
        <w:rPr>
          <w:rFonts w:eastAsia="Times New Roman"/>
          <w:color w:val="373D3F"/>
          <w:sz w:val="24"/>
          <w:lang w:val="en-IN" w:eastAsia="en-IN" w:bidi="hi-IN"/>
        </w:rPr>
        <w:t xml:space="preserve"> can be calculated by multiplying the </w:t>
      </w:r>
      <w:r w:rsidR="007574D9" w:rsidRPr="007574D9">
        <w:rPr>
          <w:rFonts w:eastAsia="Times New Roman"/>
          <w:color w:val="373D3F"/>
          <w:sz w:val="24"/>
          <w:lang w:val="en-IN" w:eastAsia="en-IN" w:bidi="hi-IN"/>
        </w:rPr>
        <w:t xml:space="preserve">total number of clock cycles </w:t>
      </w:r>
      <w:r w:rsidRPr="002D7A0E">
        <w:rPr>
          <w:rFonts w:eastAsia="Times New Roman"/>
          <w:color w:val="373D3F"/>
          <w:sz w:val="24"/>
          <w:lang w:val="en-IN" w:eastAsia="en-IN" w:bidi="hi-IN"/>
        </w:rPr>
        <w:t>and t</w:t>
      </w:r>
      <w:r w:rsidR="007574D9" w:rsidRPr="007574D9">
        <w:rPr>
          <w:rFonts w:eastAsia="Times New Roman"/>
          <w:color w:val="373D3F"/>
          <w:sz w:val="24"/>
          <w:lang w:val="en-IN" w:eastAsia="en-IN" w:bidi="hi-IN"/>
        </w:rPr>
        <w:t>he clock cycle time. Each program is made up of a number of instructions and each instruction takes a number of clock cycles to execute.</w:t>
      </w:r>
    </w:p>
    <w:p w14:paraId="54D7DC68" w14:textId="19CFAA2D" w:rsidR="007574D9" w:rsidRPr="007574D9" w:rsidRDefault="00397FE0" w:rsidP="00397FE0">
      <w:pPr>
        <w:shd w:val="clear" w:color="auto" w:fill="FFFFFF"/>
        <w:jc w:val="center"/>
        <w:rPr>
          <w:rFonts w:eastAsia="Times New Roman"/>
          <w:color w:val="373D3F"/>
          <w:sz w:val="24"/>
          <w:lang w:val="en-IN" w:eastAsia="en-IN" w:bidi="hi-IN"/>
        </w:rPr>
      </w:pPr>
      <w:r w:rsidRPr="002D7A0E">
        <w:rPr>
          <w:rFonts w:eastAsia="Times New Roman"/>
          <w:noProof/>
          <w:color w:val="373D3F"/>
          <w:sz w:val="24"/>
          <w:lang w:val="en-IN" w:eastAsia="en-IN" w:bidi="hi-IN"/>
        </w:rPr>
        <w:drawing>
          <wp:anchor distT="0" distB="0" distL="114300" distR="114300" simplePos="0" relativeHeight="252038656" behindDoc="0" locked="0" layoutInCell="1" allowOverlap="1" wp14:anchorId="60E05521" wp14:editId="39AC26FC">
            <wp:simplePos x="0" y="0"/>
            <wp:positionH relativeFrom="column">
              <wp:posOffset>201359</wp:posOffset>
            </wp:positionH>
            <wp:positionV relativeFrom="paragraph">
              <wp:posOffset>164338</wp:posOffset>
            </wp:positionV>
            <wp:extent cx="5125593" cy="1511554"/>
            <wp:effectExtent l="0" t="0" r="0" b="0"/>
            <wp:wrapThrough wrapText="bothSides">
              <wp:wrapPolygon edited="0">
                <wp:start x="0" y="0"/>
                <wp:lineTo x="0" y="21237"/>
                <wp:lineTo x="21517" y="21237"/>
                <wp:lineTo x="21517" y="0"/>
                <wp:lineTo x="0" y="0"/>
              </wp:wrapPolygon>
            </wp:wrapThrough>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a:biLevel thresh="75000"/>
                      <a:extLst>
                        <a:ext uri="{BEBA8EAE-BF5A-486C-A8C5-ECC9F3942E4B}">
                          <a14:imgProps xmlns:a14="http://schemas.microsoft.com/office/drawing/2010/main">
                            <a14:imgLayer r:embed="rId14">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125593" cy="15115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B01665" w14:textId="77777777" w:rsidR="002D7A0E" w:rsidRPr="002D7A0E" w:rsidRDefault="002D7A0E" w:rsidP="007574D9">
      <w:pPr>
        <w:shd w:val="clear" w:color="auto" w:fill="FFFFFF"/>
        <w:ind w:firstLine="240"/>
        <w:jc w:val="both"/>
        <w:rPr>
          <w:rFonts w:eastAsia="Times New Roman"/>
          <w:color w:val="373D3F"/>
          <w:sz w:val="24"/>
          <w:lang w:val="en-IN" w:eastAsia="en-IN" w:bidi="hi-IN"/>
        </w:rPr>
      </w:pPr>
    </w:p>
    <w:p w14:paraId="3D0637B8" w14:textId="77777777" w:rsidR="002D7A0E" w:rsidRPr="002D7A0E" w:rsidRDefault="002D7A0E" w:rsidP="007574D9">
      <w:pPr>
        <w:shd w:val="clear" w:color="auto" w:fill="FFFFFF"/>
        <w:ind w:firstLine="240"/>
        <w:jc w:val="both"/>
        <w:rPr>
          <w:rFonts w:eastAsia="Times New Roman"/>
          <w:color w:val="373D3F"/>
          <w:sz w:val="24"/>
          <w:lang w:val="en-IN" w:eastAsia="en-IN" w:bidi="hi-IN"/>
        </w:rPr>
      </w:pPr>
    </w:p>
    <w:p w14:paraId="003B2EB1" w14:textId="77777777" w:rsidR="002D7A0E" w:rsidRPr="002D7A0E" w:rsidRDefault="002D7A0E" w:rsidP="007574D9">
      <w:pPr>
        <w:shd w:val="clear" w:color="auto" w:fill="FFFFFF"/>
        <w:ind w:firstLine="240"/>
        <w:jc w:val="both"/>
        <w:rPr>
          <w:rFonts w:eastAsia="Times New Roman"/>
          <w:color w:val="373D3F"/>
          <w:sz w:val="24"/>
          <w:lang w:val="en-IN" w:eastAsia="en-IN" w:bidi="hi-IN"/>
        </w:rPr>
      </w:pPr>
    </w:p>
    <w:p w14:paraId="7DF9C3B1" w14:textId="77777777" w:rsidR="002D7A0E" w:rsidRPr="002D7A0E" w:rsidRDefault="002D7A0E" w:rsidP="007574D9">
      <w:pPr>
        <w:shd w:val="clear" w:color="auto" w:fill="FFFFFF"/>
        <w:ind w:firstLine="240"/>
        <w:jc w:val="both"/>
        <w:rPr>
          <w:rFonts w:eastAsia="Times New Roman"/>
          <w:color w:val="373D3F"/>
          <w:sz w:val="24"/>
          <w:lang w:val="en-IN" w:eastAsia="en-IN" w:bidi="hi-IN"/>
        </w:rPr>
      </w:pPr>
    </w:p>
    <w:p w14:paraId="2381D7D1" w14:textId="77777777" w:rsidR="002D7A0E" w:rsidRPr="002D7A0E" w:rsidRDefault="002D7A0E" w:rsidP="007574D9">
      <w:pPr>
        <w:shd w:val="clear" w:color="auto" w:fill="FFFFFF"/>
        <w:ind w:firstLine="240"/>
        <w:jc w:val="both"/>
        <w:rPr>
          <w:rFonts w:eastAsia="Times New Roman"/>
          <w:color w:val="373D3F"/>
          <w:sz w:val="24"/>
          <w:lang w:val="en-IN" w:eastAsia="en-IN" w:bidi="hi-IN"/>
        </w:rPr>
      </w:pPr>
    </w:p>
    <w:p w14:paraId="2ADAC631" w14:textId="77777777" w:rsidR="002D7A0E" w:rsidRPr="002D7A0E" w:rsidRDefault="002D7A0E" w:rsidP="007574D9">
      <w:pPr>
        <w:shd w:val="clear" w:color="auto" w:fill="FFFFFF"/>
        <w:ind w:firstLine="240"/>
        <w:jc w:val="both"/>
        <w:rPr>
          <w:rFonts w:eastAsia="Times New Roman"/>
          <w:color w:val="373D3F"/>
          <w:sz w:val="24"/>
          <w:lang w:val="en-IN" w:eastAsia="en-IN" w:bidi="hi-IN"/>
        </w:rPr>
      </w:pPr>
    </w:p>
    <w:p w14:paraId="52A97FC9" w14:textId="77777777" w:rsidR="002D7A0E" w:rsidRPr="002D7A0E" w:rsidRDefault="002D7A0E" w:rsidP="007574D9">
      <w:pPr>
        <w:shd w:val="clear" w:color="auto" w:fill="FFFFFF"/>
        <w:ind w:firstLine="240"/>
        <w:jc w:val="both"/>
        <w:rPr>
          <w:rFonts w:eastAsia="Times New Roman"/>
          <w:color w:val="373D3F"/>
          <w:sz w:val="24"/>
          <w:lang w:val="en-IN" w:eastAsia="en-IN" w:bidi="hi-IN"/>
        </w:rPr>
      </w:pPr>
    </w:p>
    <w:p w14:paraId="288AF4E7" w14:textId="77777777" w:rsidR="002D7A0E" w:rsidRPr="002D7A0E" w:rsidRDefault="002D7A0E" w:rsidP="007574D9">
      <w:pPr>
        <w:shd w:val="clear" w:color="auto" w:fill="FFFFFF"/>
        <w:ind w:firstLine="240"/>
        <w:jc w:val="both"/>
        <w:rPr>
          <w:rFonts w:eastAsia="Times New Roman"/>
          <w:color w:val="373D3F"/>
          <w:sz w:val="24"/>
          <w:lang w:val="en-IN" w:eastAsia="en-IN" w:bidi="hi-IN"/>
        </w:rPr>
      </w:pPr>
    </w:p>
    <w:p w14:paraId="24E9E171" w14:textId="77777777" w:rsidR="002D7A0E" w:rsidRPr="002D7A0E" w:rsidRDefault="002D7A0E" w:rsidP="007574D9">
      <w:pPr>
        <w:shd w:val="clear" w:color="auto" w:fill="FFFFFF"/>
        <w:ind w:firstLine="240"/>
        <w:jc w:val="both"/>
        <w:rPr>
          <w:rFonts w:eastAsia="Times New Roman"/>
          <w:color w:val="373D3F"/>
          <w:sz w:val="24"/>
          <w:lang w:val="en-IN" w:eastAsia="en-IN" w:bidi="hi-IN"/>
        </w:rPr>
      </w:pPr>
      <w:r w:rsidRPr="002D7A0E">
        <w:rPr>
          <w:rFonts w:eastAsia="Times New Roman"/>
          <w:color w:val="373D3F"/>
          <w:sz w:val="24"/>
          <w:lang w:val="en-IN" w:eastAsia="en-IN" w:bidi="hi-IN"/>
        </w:rPr>
        <w:t xml:space="preserve">Being related as above, the </w:t>
      </w:r>
      <w:r w:rsidR="007574D9" w:rsidRPr="007574D9">
        <w:rPr>
          <w:rFonts w:eastAsia="Times New Roman"/>
          <w:color w:val="373D3F"/>
          <w:sz w:val="24"/>
          <w:lang w:val="en-IN" w:eastAsia="en-IN" w:bidi="hi-IN"/>
        </w:rPr>
        <w:t>performance</w:t>
      </w:r>
      <w:r w:rsidRPr="002D7A0E">
        <w:rPr>
          <w:rFonts w:eastAsia="Times New Roman"/>
          <w:color w:val="373D3F"/>
          <w:sz w:val="24"/>
          <w:lang w:val="en-IN" w:eastAsia="en-IN" w:bidi="hi-IN"/>
        </w:rPr>
        <w:t xml:space="preserve"> can be improved </w:t>
      </w:r>
      <w:r w:rsidR="007574D9" w:rsidRPr="007574D9">
        <w:rPr>
          <w:rFonts w:eastAsia="Times New Roman"/>
          <w:color w:val="373D3F"/>
          <w:sz w:val="24"/>
          <w:lang w:val="en-IN" w:eastAsia="en-IN" w:bidi="hi-IN"/>
        </w:rPr>
        <w:t>by reducing the length of the clock cycle time or the number of clock cycles required for a program</w:t>
      </w:r>
      <w:r w:rsidRPr="002D7A0E">
        <w:rPr>
          <w:rFonts w:eastAsia="Times New Roman"/>
          <w:color w:val="373D3F"/>
          <w:sz w:val="24"/>
          <w:lang w:val="en-IN" w:eastAsia="en-IN" w:bidi="hi-IN"/>
        </w:rPr>
        <w:t xml:space="preserve"> for </w:t>
      </w:r>
      <w:proofErr w:type="spellStart"/>
      <w:r w:rsidRPr="002D7A0E">
        <w:rPr>
          <w:rFonts w:eastAsia="Times New Roman"/>
          <w:color w:val="373D3F"/>
          <w:sz w:val="24"/>
          <w:lang w:val="en-IN" w:eastAsia="en-IN" w:bidi="hi-IN"/>
        </w:rPr>
        <w:t>execution</w:t>
      </w:r>
      <w:r w:rsidR="007574D9" w:rsidRPr="007574D9">
        <w:rPr>
          <w:rFonts w:eastAsia="Times New Roman"/>
          <w:color w:val="373D3F"/>
          <w:sz w:val="24"/>
          <w:lang w:val="en-IN" w:eastAsia="en-IN" w:bidi="hi-IN"/>
        </w:rPr>
        <w:t>.</w:t>
      </w:r>
      <w:r w:rsidRPr="002D7A0E">
        <w:rPr>
          <w:rFonts w:eastAsia="Times New Roman"/>
          <w:color w:val="373D3F"/>
          <w:sz w:val="24"/>
          <w:lang w:val="en-IN" w:eastAsia="en-IN" w:bidi="hi-IN"/>
        </w:rPr>
        <w:t>Clock</w:t>
      </w:r>
      <w:proofErr w:type="spellEnd"/>
      <w:r w:rsidRPr="002D7A0E">
        <w:rPr>
          <w:rFonts w:eastAsia="Times New Roman"/>
          <w:color w:val="373D3F"/>
          <w:sz w:val="24"/>
          <w:lang w:val="en-IN" w:eastAsia="en-IN" w:bidi="hi-IN"/>
        </w:rPr>
        <w:t xml:space="preserve"> cycle time is basically the time utilized to in one operation or pipelining stage.</w:t>
      </w:r>
    </w:p>
    <w:p w14:paraId="782F625C" w14:textId="1A6555B3" w:rsidR="007574D9" w:rsidRPr="007574D9" w:rsidRDefault="007574D9" w:rsidP="002D7A0E">
      <w:pPr>
        <w:shd w:val="clear" w:color="auto" w:fill="FFFFFF"/>
        <w:jc w:val="both"/>
        <w:rPr>
          <w:rFonts w:eastAsia="Times New Roman"/>
          <w:color w:val="373D3F"/>
          <w:sz w:val="24"/>
          <w:lang w:val="en-IN" w:eastAsia="en-IN" w:bidi="hi-IN"/>
        </w:rPr>
      </w:pPr>
      <w:r w:rsidRPr="007574D9">
        <w:rPr>
          <w:rFonts w:eastAsia="Times New Roman"/>
          <w:color w:val="373D3F"/>
          <w:sz w:val="24"/>
          <w:lang w:val="en-IN" w:eastAsia="en-IN" w:bidi="hi-IN"/>
        </w:rPr>
        <w:t>The clock rate (MHz or GHz) is inverse</w:t>
      </w:r>
      <w:r w:rsidR="002D7A0E" w:rsidRPr="002D7A0E">
        <w:rPr>
          <w:rFonts w:eastAsia="Times New Roman"/>
          <w:color w:val="373D3F"/>
          <w:sz w:val="24"/>
          <w:lang w:val="en-IN" w:eastAsia="en-IN" w:bidi="hi-IN"/>
        </w:rPr>
        <w:t>ly proportional to</w:t>
      </w:r>
      <w:r w:rsidRPr="007574D9">
        <w:rPr>
          <w:rFonts w:eastAsia="Times New Roman"/>
          <w:color w:val="373D3F"/>
          <w:sz w:val="24"/>
          <w:lang w:val="en-IN" w:eastAsia="en-IN" w:bidi="hi-IN"/>
        </w:rPr>
        <w:t xml:space="preserve"> clock cycle time (clock period) </w:t>
      </w:r>
      <w:r w:rsidRPr="007574D9">
        <w:rPr>
          <w:rFonts w:eastAsia="Times New Roman"/>
          <w:b/>
          <w:bCs/>
          <w:color w:val="373D3F"/>
          <w:sz w:val="24"/>
          <w:lang w:val="en-IN" w:eastAsia="en-IN" w:bidi="hi-IN"/>
        </w:rPr>
        <w:t>CC = 1 / CR.</w:t>
      </w:r>
    </w:p>
    <w:p w14:paraId="0EE23869" w14:textId="77777777" w:rsidR="005E1FD2" w:rsidRDefault="005E1FD2" w:rsidP="0012537E">
      <w:pPr>
        <w:snapToGrid w:val="0"/>
        <w:ind w:firstLine="720"/>
        <w:contextualSpacing/>
        <w:jc w:val="both"/>
        <w:rPr>
          <w:color w:val="000000" w:themeColor="text1"/>
          <w:sz w:val="24"/>
          <w:szCs w:val="22"/>
          <w:lang w:val="en-IN"/>
        </w:rPr>
      </w:pPr>
    </w:p>
    <w:p w14:paraId="562B722F" w14:textId="3C331610" w:rsidR="00100266" w:rsidRDefault="00100266" w:rsidP="004362FE">
      <w:pPr>
        <w:snapToGrid w:val="0"/>
        <w:contextualSpacing/>
        <w:jc w:val="both"/>
        <w:rPr>
          <w:color w:val="000000" w:themeColor="text1"/>
          <w:sz w:val="24"/>
          <w:szCs w:val="22"/>
        </w:rPr>
      </w:pPr>
      <w:r>
        <w:rPr>
          <w:color w:val="000000" w:themeColor="text1"/>
          <w:sz w:val="24"/>
          <w:szCs w:val="22"/>
        </w:rPr>
        <w:t>Benchmark  tools –</w:t>
      </w:r>
    </w:p>
    <w:p w14:paraId="4EFDBF16" w14:textId="7D7C10E5" w:rsidR="00100266" w:rsidRDefault="00100266" w:rsidP="00100266">
      <w:pPr>
        <w:snapToGrid w:val="0"/>
        <w:contextualSpacing/>
        <w:jc w:val="both"/>
        <w:rPr>
          <w:color w:val="000000" w:themeColor="text1"/>
          <w:sz w:val="24"/>
          <w:szCs w:val="22"/>
        </w:rPr>
      </w:pPr>
      <w:r>
        <w:rPr>
          <w:color w:val="000000" w:themeColor="text1"/>
          <w:sz w:val="24"/>
          <w:szCs w:val="22"/>
        </w:rPr>
        <w:t>The benchmark used for performance calculation should represent the application that is installed and used in real application.</w:t>
      </w:r>
      <w:r w:rsidR="00EA2CEF">
        <w:rPr>
          <w:color w:val="000000" w:themeColor="text1"/>
          <w:sz w:val="24"/>
          <w:szCs w:val="22"/>
        </w:rPr>
        <w:t xml:space="preserve"> </w:t>
      </w:r>
      <w:r>
        <w:rPr>
          <w:color w:val="000000" w:themeColor="text1"/>
          <w:sz w:val="24"/>
          <w:szCs w:val="22"/>
        </w:rPr>
        <w:t xml:space="preserve">The benchmark </w:t>
      </w:r>
      <w:r w:rsidR="004C5B45">
        <w:rPr>
          <w:color w:val="000000" w:themeColor="text1"/>
          <w:sz w:val="24"/>
          <w:szCs w:val="22"/>
        </w:rPr>
        <w:t>vary</w:t>
      </w:r>
      <w:r>
        <w:rPr>
          <w:color w:val="000000" w:themeColor="text1"/>
          <w:sz w:val="24"/>
          <w:szCs w:val="22"/>
        </w:rPr>
        <w:t xml:space="preserve"> as per the sector of work from </w:t>
      </w:r>
      <w:r w:rsidR="00EA2CEF">
        <w:rPr>
          <w:color w:val="000000" w:themeColor="text1"/>
          <w:sz w:val="24"/>
          <w:szCs w:val="22"/>
        </w:rPr>
        <w:t>transaction to multimedia.</w:t>
      </w:r>
      <w:r w:rsidR="003968B9">
        <w:rPr>
          <w:color w:val="000000" w:themeColor="text1"/>
          <w:sz w:val="24"/>
          <w:szCs w:val="22"/>
        </w:rPr>
        <w:t xml:space="preserve"> </w:t>
      </w:r>
    </w:p>
    <w:p w14:paraId="7B6330FD" w14:textId="6DBFE1EC" w:rsidR="00100266" w:rsidRDefault="00100266" w:rsidP="00100266">
      <w:pPr>
        <w:snapToGrid w:val="0"/>
        <w:contextualSpacing/>
        <w:jc w:val="both"/>
        <w:rPr>
          <w:color w:val="000000" w:themeColor="text1"/>
          <w:sz w:val="24"/>
          <w:szCs w:val="22"/>
        </w:rPr>
      </w:pPr>
      <w:r>
        <w:rPr>
          <w:color w:val="000000" w:themeColor="text1"/>
          <w:sz w:val="24"/>
          <w:szCs w:val="22"/>
        </w:rPr>
        <w:t>Below are the examples of benchmark tools in different sector:</w:t>
      </w:r>
    </w:p>
    <w:p w14:paraId="4F9930FC" w14:textId="66558E37" w:rsidR="00100266" w:rsidRDefault="00100266" w:rsidP="00100266">
      <w:pPr>
        <w:snapToGrid w:val="0"/>
        <w:contextualSpacing/>
        <w:jc w:val="both"/>
        <w:rPr>
          <w:color w:val="000000" w:themeColor="text1"/>
          <w:sz w:val="24"/>
          <w:szCs w:val="22"/>
        </w:rPr>
      </w:pPr>
      <w:r>
        <w:rPr>
          <w:color w:val="000000" w:themeColor="text1"/>
          <w:sz w:val="24"/>
          <w:szCs w:val="22"/>
        </w:rPr>
        <w:t xml:space="preserve"> </w:t>
      </w:r>
    </w:p>
    <w:p w14:paraId="6FF2BBDA" w14:textId="760DDEDE" w:rsidR="00100266" w:rsidRPr="00100266" w:rsidRDefault="00100266" w:rsidP="00100266">
      <w:pPr>
        <w:pStyle w:val="ListParagraph"/>
        <w:numPr>
          <w:ilvl w:val="0"/>
          <w:numId w:val="10"/>
        </w:numPr>
        <w:snapToGrid w:val="0"/>
        <w:contextualSpacing/>
        <w:jc w:val="both"/>
        <w:rPr>
          <w:color w:val="000000" w:themeColor="text1"/>
          <w:sz w:val="24"/>
          <w:szCs w:val="22"/>
        </w:rPr>
      </w:pPr>
      <w:r w:rsidRPr="00100266">
        <w:rPr>
          <w:color w:val="000000" w:themeColor="text1"/>
          <w:sz w:val="24"/>
          <w:szCs w:val="22"/>
        </w:rPr>
        <w:t xml:space="preserve">CPU benchmarks  : </w:t>
      </w:r>
    </w:p>
    <w:p w14:paraId="0D2BF2DF" w14:textId="4BC34EEA" w:rsidR="00100266" w:rsidRDefault="00100266" w:rsidP="00100266">
      <w:pPr>
        <w:snapToGrid w:val="0"/>
        <w:ind w:left="360"/>
        <w:contextualSpacing/>
        <w:jc w:val="both"/>
        <w:rPr>
          <w:color w:val="000000" w:themeColor="text1"/>
          <w:sz w:val="24"/>
          <w:szCs w:val="22"/>
        </w:rPr>
      </w:pPr>
      <w:r>
        <w:rPr>
          <w:color w:val="000000" w:themeColor="text1"/>
          <w:sz w:val="24"/>
          <w:szCs w:val="22"/>
        </w:rPr>
        <w:t>-Uniprocessor</w:t>
      </w:r>
    </w:p>
    <w:p w14:paraId="1EB74EC9" w14:textId="34082A2D" w:rsidR="00100266" w:rsidRDefault="00100266" w:rsidP="00100266">
      <w:pPr>
        <w:snapToGrid w:val="0"/>
        <w:ind w:left="360"/>
        <w:contextualSpacing/>
        <w:jc w:val="both"/>
        <w:rPr>
          <w:color w:val="000000" w:themeColor="text1"/>
          <w:sz w:val="24"/>
          <w:szCs w:val="22"/>
        </w:rPr>
      </w:pPr>
      <w:r>
        <w:rPr>
          <w:color w:val="000000" w:themeColor="text1"/>
          <w:sz w:val="24"/>
          <w:szCs w:val="22"/>
        </w:rPr>
        <w:t>-Parallel Processor</w:t>
      </w:r>
    </w:p>
    <w:p w14:paraId="53FC03D4" w14:textId="5E109DCA" w:rsidR="00100266" w:rsidRDefault="00100266" w:rsidP="00100266">
      <w:pPr>
        <w:snapToGrid w:val="0"/>
        <w:contextualSpacing/>
        <w:jc w:val="both"/>
        <w:rPr>
          <w:color w:val="000000" w:themeColor="text1"/>
          <w:sz w:val="24"/>
          <w:szCs w:val="22"/>
        </w:rPr>
      </w:pPr>
      <w:r>
        <w:rPr>
          <w:color w:val="000000" w:themeColor="text1"/>
          <w:sz w:val="24"/>
          <w:szCs w:val="22"/>
        </w:rPr>
        <w:tab/>
      </w:r>
      <w:r>
        <w:rPr>
          <w:color w:val="000000" w:themeColor="text1"/>
          <w:sz w:val="24"/>
          <w:szCs w:val="22"/>
        </w:rPr>
        <w:tab/>
        <w:t>Example :Uniprocessor =&gt; Java Grande Forum, ASCI SPEC 200</w:t>
      </w:r>
    </w:p>
    <w:p w14:paraId="3B5BE2DD" w14:textId="77777777" w:rsidR="00100266" w:rsidRDefault="00100266" w:rsidP="00100266">
      <w:pPr>
        <w:snapToGrid w:val="0"/>
        <w:contextualSpacing/>
        <w:jc w:val="both"/>
        <w:rPr>
          <w:color w:val="000000" w:themeColor="text1"/>
          <w:sz w:val="24"/>
          <w:szCs w:val="22"/>
        </w:rPr>
      </w:pPr>
      <w:r>
        <w:rPr>
          <w:color w:val="000000" w:themeColor="text1"/>
          <w:sz w:val="24"/>
          <w:szCs w:val="22"/>
        </w:rPr>
        <w:tab/>
      </w:r>
      <w:r>
        <w:rPr>
          <w:color w:val="000000" w:themeColor="text1"/>
          <w:sz w:val="24"/>
          <w:szCs w:val="22"/>
        </w:rPr>
        <w:tab/>
      </w:r>
      <w:r>
        <w:rPr>
          <w:color w:val="000000" w:themeColor="text1"/>
          <w:sz w:val="24"/>
          <w:szCs w:val="22"/>
        </w:rPr>
        <w:tab/>
        <w:t xml:space="preserve">     Parallel processor =&gt; NASPAR</w:t>
      </w:r>
    </w:p>
    <w:p w14:paraId="3846DAF0" w14:textId="3C2CFA44" w:rsidR="00100266" w:rsidRDefault="00100266" w:rsidP="00100266">
      <w:pPr>
        <w:pStyle w:val="ListParagraph"/>
        <w:numPr>
          <w:ilvl w:val="0"/>
          <w:numId w:val="10"/>
        </w:numPr>
        <w:snapToGrid w:val="0"/>
        <w:contextualSpacing/>
        <w:jc w:val="both"/>
        <w:rPr>
          <w:color w:val="000000" w:themeColor="text1"/>
          <w:sz w:val="24"/>
          <w:szCs w:val="22"/>
        </w:rPr>
      </w:pPr>
      <w:r>
        <w:rPr>
          <w:color w:val="000000" w:themeColor="text1"/>
          <w:sz w:val="24"/>
          <w:szCs w:val="22"/>
        </w:rPr>
        <w:t xml:space="preserve">Multimedia ,Embedded, DSP </w:t>
      </w:r>
    </w:p>
    <w:p w14:paraId="24157A17" w14:textId="1F381379" w:rsidR="00100266" w:rsidRDefault="00100266" w:rsidP="00100266">
      <w:pPr>
        <w:snapToGrid w:val="0"/>
        <w:ind w:left="1440"/>
        <w:contextualSpacing/>
        <w:jc w:val="both"/>
        <w:rPr>
          <w:color w:val="000000" w:themeColor="text1"/>
          <w:sz w:val="24"/>
          <w:szCs w:val="22"/>
        </w:rPr>
      </w:pPr>
      <w:r>
        <w:rPr>
          <w:color w:val="000000" w:themeColor="text1"/>
          <w:sz w:val="24"/>
          <w:szCs w:val="22"/>
        </w:rPr>
        <w:t>Example : EEMBC ,</w:t>
      </w:r>
      <w:r w:rsidR="00EA2CEF">
        <w:rPr>
          <w:color w:val="000000" w:themeColor="text1"/>
          <w:sz w:val="24"/>
          <w:szCs w:val="22"/>
        </w:rPr>
        <w:t xml:space="preserve"> </w:t>
      </w:r>
      <w:r>
        <w:rPr>
          <w:color w:val="000000" w:themeColor="text1"/>
          <w:sz w:val="24"/>
          <w:szCs w:val="22"/>
        </w:rPr>
        <w:t>Media bench.</w:t>
      </w:r>
    </w:p>
    <w:p w14:paraId="7A602C85" w14:textId="3E823795" w:rsidR="00100266" w:rsidRDefault="00100266" w:rsidP="00100266">
      <w:pPr>
        <w:pStyle w:val="ListParagraph"/>
        <w:numPr>
          <w:ilvl w:val="0"/>
          <w:numId w:val="10"/>
        </w:numPr>
        <w:snapToGrid w:val="0"/>
        <w:contextualSpacing/>
        <w:jc w:val="both"/>
        <w:rPr>
          <w:color w:val="000000" w:themeColor="text1"/>
          <w:sz w:val="24"/>
          <w:szCs w:val="22"/>
        </w:rPr>
      </w:pPr>
      <w:r>
        <w:rPr>
          <w:color w:val="000000" w:themeColor="text1"/>
          <w:sz w:val="24"/>
          <w:szCs w:val="22"/>
        </w:rPr>
        <w:t>Java</w:t>
      </w:r>
    </w:p>
    <w:p w14:paraId="249B29DE" w14:textId="45A5DC18" w:rsidR="00100266" w:rsidRDefault="00100266" w:rsidP="00100266">
      <w:pPr>
        <w:pStyle w:val="ListParagraph"/>
        <w:snapToGrid w:val="0"/>
        <w:contextualSpacing/>
        <w:jc w:val="both"/>
        <w:rPr>
          <w:color w:val="000000" w:themeColor="text1"/>
          <w:sz w:val="24"/>
          <w:szCs w:val="22"/>
        </w:rPr>
      </w:pPr>
      <w:r>
        <w:rPr>
          <w:color w:val="000000" w:themeColor="text1"/>
          <w:sz w:val="24"/>
          <w:szCs w:val="22"/>
        </w:rPr>
        <w:t>-Client</w:t>
      </w:r>
    </w:p>
    <w:p w14:paraId="0F9B5120" w14:textId="2577216D" w:rsidR="00100266" w:rsidRDefault="00100266" w:rsidP="00100266">
      <w:pPr>
        <w:pStyle w:val="ListParagraph"/>
        <w:snapToGrid w:val="0"/>
        <w:contextualSpacing/>
        <w:jc w:val="both"/>
        <w:rPr>
          <w:color w:val="000000" w:themeColor="text1"/>
          <w:sz w:val="24"/>
          <w:szCs w:val="22"/>
        </w:rPr>
      </w:pPr>
      <w:r>
        <w:rPr>
          <w:color w:val="000000" w:themeColor="text1"/>
          <w:sz w:val="24"/>
          <w:szCs w:val="22"/>
        </w:rPr>
        <w:lastRenderedPageBreak/>
        <w:t>-Server</w:t>
      </w:r>
    </w:p>
    <w:p w14:paraId="07B7C596" w14:textId="36CBF8F6" w:rsidR="00100266" w:rsidRPr="00100266" w:rsidRDefault="00100266" w:rsidP="00100266">
      <w:pPr>
        <w:pStyle w:val="ListParagraph"/>
        <w:snapToGrid w:val="0"/>
        <w:contextualSpacing/>
        <w:jc w:val="both"/>
        <w:rPr>
          <w:color w:val="000000" w:themeColor="text1"/>
          <w:sz w:val="24"/>
          <w:szCs w:val="22"/>
        </w:rPr>
      </w:pPr>
      <w:r>
        <w:rPr>
          <w:color w:val="000000" w:themeColor="text1"/>
          <w:sz w:val="24"/>
          <w:szCs w:val="22"/>
        </w:rPr>
        <w:t>-Scientific</w:t>
      </w:r>
    </w:p>
    <w:p w14:paraId="4B5259AF" w14:textId="030A51E5" w:rsidR="00100266" w:rsidRDefault="00100266" w:rsidP="00100266">
      <w:pPr>
        <w:snapToGrid w:val="0"/>
        <w:contextualSpacing/>
        <w:jc w:val="both"/>
        <w:rPr>
          <w:color w:val="000000" w:themeColor="text1"/>
          <w:sz w:val="22"/>
          <w:szCs w:val="22"/>
        </w:rPr>
      </w:pPr>
      <w:r>
        <w:rPr>
          <w:color w:val="000000" w:themeColor="text1"/>
          <w:sz w:val="22"/>
          <w:szCs w:val="22"/>
        </w:rPr>
        <w:tab/>
      </w:r>
      <w:r>
        <w:rPr>
          <w:color w:val="000000" w:themeColor="text1"/>
          <w:sz w:val="22"/>
          <w:szCs w:val="22"/>
        </w:rPr>
        <w:tab/>
        <w:t>Examples : Client =&gt; Caffeine mark</w:t>
      </w:r>
    </w:p>
    <w:p w14:paraId="46C91D5B" w14:textId="55AEB2F0" w:rsidR="00100266" w:rsidRDefault="00100266" w:rsidP="00100266">
      <w:pPr>
        <w:snapToGrid w:val="0"/>
        <w:contextualSpacing/>
        <w:jc w:val="both"/>
        <w:rPr>
          <w:color w:val="000000" w:themeColor="text1"/>
          <w:sz w:val="22"/>
          <w:szCs w:val="22"/>
        </w:rPr>
      </w:pPr>
      <w:r>
        <w:rPr>
          <w:color w:val="000000" w:themeColor="text1"/>
          <w:sz w:val="22"/>
          <w:szCs w:val="22"/>
        </w:rPr>
        <w:tab/>
      </w:r>
      <w:r>
        <w:rPr>
          <w:color w:val="000000" w:themeColor="text1"/>
          <w:sz w:val="22"/>
          <w:szCs w:val="22"/>
        </w:rPr>
        <w:tab/>
      </w:r>
      <w:r>
        <w:rPr>
          <w:color w:val="000000" w:themeColor="text1"/>
          <w:sz w:val="22"/>
          <w:szCs w:val="22"/>
        </w:rPr>
        <w:tab/>
        <w:t xml:space="preserve">      Server =&gt;</w:t>
      </w:r>
      <w:proofErr w:type="spellStart"/>
      <w:r>
        <w:rPr>
          <w:color w:val="000000" w:themeColor="text1"/>
          <w:sz w:val="22"/>
          <w:szCs w:val="22"/>
        </w:rPr>
        <w:t>Volano</w:t>
      </w:r>
      <w:proofErr w:type="spellEnd"/>
      <w:r>
        <w:rPr>
          <w:color w:val="000000" w:themeColor="text1"/>
          <w:sz w:val="22"/>
          <w:szCs w:val="22"/>
        </w:rPr>
        <w:t xml:space="preserve"> mark</w:t>
      </w:r>
    </w:p>
    <w:p w14:paraId="5405F2FA" w14:textId="6B093DED" w:rsidR="00100266" w:rsidRDefault="00100266" w:rsidP="00100266">
      <w:pPr>
        <w:snapToGrid w:val="0"/>
        <w:contextualSpacing/>
        <w:jc w:val="both"/>
        <w:rPr>
          <w:color w:val="000000" w:themeColor="text1"/>
          <w:sz w:val="22"/>
          <w:szCs w:val="22"/>
        </w:rPr>
      </w:pPr>
      <w:r>
        <w:rPr>
          <w:color w:val="000000" w:themeColor="text1"/>
          <w:sz w:val="22"/>
          <w:szCs w:val="22"/>
        </w:rPr>
        <w:tab/>
      </w:r>
      <w:r>
        <w:rPr>
          <w:color w:val="000000" w:themeColor="text1"/>
          <w:sz w:val="22"/>
          <w:szCs w:val="22"/>
        </w:rPr>
        <w:tab/>
      </w:r>
      <w:r>
        <w:rPr>
          <w:color w:val="000000" w:themeColor="text1"/>
          <w:sz w:val="22"/>
          <w:szCs w:val="22"/>
        </w:rPr>
        <w:tab/>
        <w:t xml:space="preserve">      Scientific=&gt;</w:t>
      </w:r>
      <w:proofErr w:type="spellStart"/>
      <w:r>
        <w:rPr>
          <w:color w:val="000000" w:themeColor="text1"/>
          <w:sz w:val="22"/>
          <w:szCs w:val="22"/>
        </w:rPr>
        <w:t>SciMark</w:t>
      </w:r>
      <w:proofErr w:type="spellEnd"/>
    </w:p>
    <w:p w14:paraId="5DEA7C8B" w14:textId="04968A9C" w:rsidR="00506393" w:rsidRDefault="00506393" w:rsidP="00506393">
      <w:pPr>
        <w:pStyle w:val="ListParagraph"/>
        <w:numPr>
          <w:ilvl w:val="0"/>
          <w:numId w:val="10"/>
        </w:numPr>
        <w:snapToGrid w:val="0"/>
        <w:contextualSpacing/>
        <w:jc w:val="both"/>
        <w:rPr>
          <w:color w:val="000000" w:themeColor="text1"/>
          <w:sz w:val="22"/>
          <w:szCs w:val="22"/>
        </w:rPr>
      </w:pPr>
      <w:r>
        <w:rPr>
          <w:color w:val="000000" w:themeColor="text1"/>
          <w:sz w:val="22"/>
          <w:szCs w:val="22"/>
        </w:rPr>
        <w:t xml:space="preserve">Transaction , Processing </w:t>
      </w:r>
    </w:p>
    <w:p w14:paraId="1E503A1F" w14:textId="3E7A02E8" w:rsidR="003968B9" w:rsidRDefault="003968B9" w:rsidP="003968B9">
      <w:pPr>
        <w:pStyle w:val="ListParagraph"/>
        <w:snapToGrid w:val="0"/>
        <w:contextualSpacing/>
        <w:jc w:val="both"/>
        <w:rPr>
          <w:color w:val="000000" w:themeColor="text1"/>
          <w:sz w:val="22"/>
          <w:szCs w:val="22"/>
        </w:rPr>
      </w:pPr>
      <w:r>
        <w:rPr>
          <w:color w:val="000000" w:themeColor="text1"/>
          <w:sz w:val="22"/>
          <w:szCs w:val="22"/>
        </w:rPr>
        <w:t>-On-line transaction processing</w:t>
      </w:r>
    </w:p>
    <w:p w14:paraId="69CE4A8E" w14:textId="04B15F7A" w:rsidR="003968B9" w:rsidRDefault="003968B9" w:rsidP="003968B9">
      <w:pPr>
        <w:pStyle w:val="ListParagraph"/>
        <w:snapToGrid w:val="0"/>
        <w:contextualSpacing/>
        <w:jc w:val="both"/>
        <w:rPr>
          <w:color w:val="000000" w:themeColor="text1"/>
          <w:sz w:val="22"/>
          <w:szCs w:val="22"/>
        </w:rPr>
      </w:pPr>
      <w:r>
        <w:rPr>
          <w:color w:val="000000" w:themeColor="text1"/>
          <w:sz w:val="22"/>
          <w:szCs w:val="22"/>
        </w:rPr>
        <w:t>-Decision support system</w:t>
      </w:r>
    </w:p>
    <w:p w14:paraId="3EEC5575" w14:textId="78627D9F" w:rsidR="003968B9" w:rsidRPr="00CF6547" w:rsidRDefault="003968B9" w:rsidP="00CF6547">
      <w:pPr>
        <w:pStyle w:val="ListParagraph"/>
        <w:snapToGrid w:val="0"/>
        <w:contextualSpacing/>
        <w:jc w:val="both"/>
        <w:rPr>
          <w:color w:val="000000" w:themeColor="text1"/>
          <w:sz w:val="22"/>
          <w:szCs w:val="22"/>
        </w:rPr>
      </w:pPr>
      <w:r>
        <w:rPr>
          <w:color w:val="000000" w:themeColor="text1"/>
          <w:sz w:val="22"/>
          <w:szCs w:val="22"/>
        </w:rPr>
        <w:tab/>
        <w:t>Examples : Transaction processing council C,TPC-R</w:t>
      </w:r>
    </w:p>
    <w:p w14:paraId="70C70F17" w14:textId="29ACBEEB" w:rsidR="003968B9" w:rsidRDefault="003968B9" w:rsidP="003968B9">
      <w:pPr>
        <w:pStyle w:val="ListParagraph"/>
        <w:numPr>
          <w:ilvl w:val="0"/>
          <w:numId w:val="10"/>
        </w:numPr>
        <w:snapToGrid w:val="0"/>
        <w:contextualSpacing/>
        <w:jc w:val="both"/>
        <w:rPr>
          <w:color w:val="000000" w:themeColor="text1"/>
          <w:sz w:val="22"/>
          <w:szCs w:val="22"/>
        </w:rPr>
      </w:pPr>
      <w:r>
        <w:rPr>
          <w:color w:val="000000" w:themeColor="text1"/>
          <w:sz w:val="22"/>
          <w:szCs w:val="22"/>
        </w:rPr>
        <w:t>Web Server</w:t>
      </w:r>
    </w:p>
    <w:p w14:paraId="21C517BE" w14:textId="007B5153" w:rsidR="002C1A75" w:rsidRDefault="003968B9" w:rsidP="00CF6547">
      <w:pPr>
        <w:pStyle w:val="ListParagraph"/>
        <w:snapToGrid w:val="0"/>
        <w:ind w:left="1440"/>
        <w:contextualSpacing/>
        <w:jc w:val="both"/>
        <w:rPr>
          <w:color w:val="000000" w:themeColor="text1"/>
          <w:sz w:val="22"/>
          <w:szCs w:val="22"/>
        </w:rPr>
      </w:pPr>
      <w:r>
        <w:rPr>
          <w:color w:val="000000" w:themeColor="text1"/>
          <w:sz w:val="22"/>
          <w:szCs w:val="22"/>
        </w:rPr>
        <w:t xml:space="preserve">Example : </w:t>
      </w:r>
      <w:proofErr w:type="spellStart"/>
      <w:r>
        <w:rPr>
          <w:color w:val="000000" w:themeColor="text1"/>
          <w:sz w:val="22"/>
          <w:szCs w:val="22"/>
        </w:rPr>
        <w:t>Volano</w:t>
      </w:r>
      <w:r w:rsidR="004C5B45">
        <w:rPr>
          <w:color w:val="000000" w:themeColor="text1"/>
          <w:sz w:val="22"/>
          <w:szCs w:val="22"/>
        </w:rPr>
        <w:t>d</w:t>
      </w:r>
      <w:r>
        <w:rPr>
          <w:color w:val="000000" w:themeColor="text1"/>
          <w:sz w:val="22"/>
          <w:szCs w:val="22"/>
        </w:rPr>
        <w:t>Mark</w:t>
      </w:r>
      <w:proofErr w:type="spellEnd"/>
      <w:r>
        <w:rPr>
          <w:color w:val="000000" w:themeColor="text1"/>
          <w:sz w:val="22"/>
          <w:szCs w:val="22"/>
        </w:rPr>
        <w:t xml:space="preserve"> ,SPEC </w:t>
      </w:r>
      <w:r w:rsidR="002C1A75">
        <w:rPr>
          <w:color w:val="000000" w:themeColor="text1"/>
          <w:sz w:val="22"/>
          <w:szCs w:val="22"/>
        </w:rPr>
        <w:t>web99</w:t>
      </w:r>
    </w:p>
    <w:p w14:paraId="3967FE22" w14:textId="552AD7FB" w:rsidR="002C1A75" w:rsidRDefault="006E74D6" w:rsidP="002C1A75">
      <w:pPr>
        <w:pStyle w:val="ListParagraph"/>
        <w:numPr>
          <w:ilvl w:val="0"/>
          <w:numId w:val="10"/>
        </w:numPr>
        <w:snapToGrid w:val="0"/>
        <w:contextualSpacing/>
        <w:jc w:val="both"/>
        <w:rPr>
          <w:color w:val="000000" w:themeColor="text1"/>
          <w:sz w:val="22"/>
          <w:szCs w:val="22"/>
        </w:rPr>
      </w:pPr>
      <w:r>
        <w:rPr>
          <w:color w:val="000000" w:themeColor="text1"/>
          <w:sz w:val="22"/>
          <w:szCs w:val="22"/>
        </w:rPr>
        <w:t>Personal computer</w:t>
      </w:r>
    </w:p>
    <w:p w14:paraId="16218BE9" w14:textId="0C29B872" w:rsidR="006E74D6" w:rsidRDefault="006E74D6" w:rsidP="006E74D6">
      <w:pPr>
        <w:pStyle w:val="ListParagraph"/>
        <w:snapToGrid w:val="0"/>
        <w:ind w:left="1440"/>
        <w:contextualSpacing/>
        <w:jc w:val="both"/>
        <w:rPr>
          <w:color w:val="000000" w:themeColor="text1"/>
          <w:sz w:val="22"/>
          <w:szCs w:val="22"/>
        </w:rPr>
      </w:pPr>
      <w:r>
        <w:rPr>
          <w:color w:val="000000" w:themeColor="text1"/>
          <w:sz w:val="22"/>
          <w:szCs w:val="22"/>
        </w:rPr>
        <w:t>Example : Ziff Davis Win</w:t>
      </w:r>
      <w:r w:rsidR="004C5B45">
        <w:rPr>
          <w:color w:val="000000" w:themeColor="text1"/>
          <w:sz w:val="22"/>
          <w:szCs w:val="22"/>
        </w:rPr>
        <w:t xml:space="preserve"> </w:t>
      </w:r>
      <w:r>
        <w:rPr>
          <w:color w:val="000000" w:themeColor="text1"/>
          <w:sz w:val="22"/>
          <w:szCs w:val="22"/>
        </w:rPr>
        <w:t>Bench ,3D MarkMAX99</w:t>
      </w:r>
      <w:r w:rsidR="00E017E4">
        <w:rPr>
          <w:color w:val="000000" w:themeColor="text1"/>
          <w:sz w:val="22"/>
          <w:szCs w:val="22"/>
        </w:rPr>
        <w:t xml:space="preserve">,Bapco </w:t>
      </w:r>
      <w:proofErr w:type="spellStart"/>
      <w:r w:rsidR="00E017E4">
        <w:rPr>
          <w:color w:val="000000" w:themeColor="text1"/>
          <w:sz w:val="22"/>
          <w:szCs w:val="22"/>
        </w:rPr>
        <w:t>SysMark</w:t>
      </w:r>
      <w:proofErr w:type="spellEnd"/>
    </w:p>
    <w:p w14:paraId="6D8B9A51" w14:textId="20ADEA67" w:rsidR="00447E82" w:rsidRPr="00447E82" w:rsidRDefault="00447E82" w:rsidP="00447E82"/>
    <w:p w14:paraId="256DCE57" w14:textId="34561987" w:rsidR="00447E82" w:rsidRPr="00447E82" w:rsidRDefault="00447E82" w:rsidP="00447E82"/>
    <w:p w14:paraId="7061C925" w14:textId="1BDBCA75" w:rsidR="00447E82" w:rsidRPr="00447E82" w:rsidRDefault="00447E82" w:rsidP="00447E82"/>
    <w:p w14:paraId="15C151E4" w14:textId="2E827399" w:rsidR="00447E82" w:rsidRPr="00447E82" w:rsidRDefault="00447E82" w:rsidP="00447E82"/>
    <w:p w14:paraId="2BF68907" w14:textId="5510BCAF" w:rsidR="00447E82" w:rsidRPr="00447E82" w:rsidRDefault="00447E82" w:rsidP="00447E82"/>
    <w:p w14:paraId="3BFD378D" w14:textId="7C49027F" w:rsidR="00447E82" w:rsidRPr="00447E82" w:rsidRDefault="00447E82" w:rsidP="00447E82"/>
    <w:p w14:paraId="17F1C005" w14:textId="3060394A" w:rsidR="00447E82" w:rsidRPr="00447E82" w:rsidRDefault="00447E82" w:rsidP="00447E82"/>
    <w:p w14:paraId="76828B92" w14:textId="24E6BD18" w:rsidR="00447E82" w:rsidRPr="00447E82" w:rsidRDefault="00447E82" w:rsidP="00447E82"/>
    <w:p w14:paraId="42CAE45D" w14:textId="7CA78951" w:rsidR="00447E82" w:rsidRPr="00447E82" w:rsidRDefault="00447E82" w:rsidP="00447E82"/>
    <w:p w14:paraId="424BD7D8" w14:textId="74C68041" w:rsidR="00447E82" w:rsidRPr="00447E82" w:rsidRDefault="00447E82" w:rsidP="00447E82">
      <w:pPr>
        <w:tabs>
          <w:tab w:val="left" w:pos="1308"/>
        </w:tabs>
      </w:pPr>
      <w:r>
        <w:tab/>
      </w:r>
    </w:p>
    <w:p w14:paraId="7E1B9E6D" w14:textId="73BD1A40" w:rsidR="00447E82" w:rsidRPr="00447E82" w:rsidRDefault="00447E82" w:rsidP="00447E82">
      <w:pPr>
        <w:tabs>
          <w:tab w:val="left" w:pos="1008"/>
        </w:tabs>
      </w:pPr>
    </w:p>
    <w:sectPr w:rsidR="00447E82" w:rsidRPr="00447E82" w:rsidSect="00A8731E">
      <w:pgSz w:w="12240" w:h="15840"/>
      <w:pgMar w:top="900" w:right="171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宋体"/>
    <w:charset w:val="86"/>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Lora">
    <w:charset w:val="00"/>
    <w:family w:val="auto"/>
    <w:pitch w:val="variable"/>
    <w:sig w:usb0="A00002F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3"/>
      <w:numFmt w:val="decimal"/>
      <w:suff w:val="space"/>
      <w:lvlText w:val="%1."/>
      <w:lvlJc w:val="left"/>
    </w:lvl>
  </w:abstractNum>
  <w:abstractNum w:abstractNumId="1" w15:restartNumberingAfterBreak="0">
    <w:nsid w:val="00000002"/>
    <w:multiLevelType w:val="singleLevel"/>
    <w:tmpl w:val="00000002"/>
    <w:lvl w:ilvl="0">
      <w:start w:val="11"/>
      <w:numFmt w:val="decimal"/>
      <w:suff w:val="space"/>
      <w:lvlText w:val="%1."/>
      <w:lvlJc w:val="left"/>
    </w:lvl>
  </w:abstractNum>
  <w:abstractNum w:abstractNumId="2" w15:restartNumberingAfterBreak="0">
    <w:nsid w:val="00000005"/>
    <w:multiLevelType w:val="singleLevel"/>
    <w:tmpl w:val="00000005"/>
    <w:lvl w:ilvl="0">
      <w:start w:val="5"/>
      <w:numFmt w:val="decimal"/>
      <w:suff w:val="space"/>
      <w:lvlText w:val="%1."/>
      <w:lvlJc w:val="left"/>
    </w:lvl>
  </w:abstractNum>
  <w:abstractNum w:abstractNumId="3" w15:restartNumberingAfterBreak="0">
    <w:nsid w:val="00000007"/>
    <w:multiLevelType w:val="multilevel"/>
    <w:tmpl w:val="0000000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FD45945"/>
    <w:multiLevelType w:val="multilevel"/>
    <w:tmpl w:val="F008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26965"/>
    <w:multiLevelType w:val="hybridMultilevel"/>
    <w:tmpl w:val="6892436A"/>
    <w:lvl w:ilvl="0" w:tplc="961881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796EAA"/>
    <w:multiLevelType w:val="hybridMultilevel"/>
    <w:tmpl w:val="FF6EB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38AB57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646FF0"/>
    <w:multiLevelType w:val="hybridMultilevel"/>
    <w:tmpl w:val="7940233A"/>
    <w:lvl w:ilvl="0" w:tplc="90C085C0">
      <w:numFmt w:val="bullet"/>
      <w:lvlText w:val="-"/>
      <w:lvlJc w:val="left"/>
      <w:pPr>
        <w:ind w:left="1800" w:hanging="360"/>
      </w:pPr>
      <w:rPr>
        <w:rFonts w:ascii="Times New Roman" w:eastAsia="SimSu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C52995"/>
    <w:multiLevelType w:val="hybridMultilevel"/>
    <w:tmpl w:val="CB18E41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A945A66"/>
    <w:multiLevelType w:val="hybridMultilevel"/>
    <w:tmpl w:val="838E7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F55318"/>
    <w:multiLevelType w:val="singleLevel"/>
    <w:tmpl w:val="0346D732"/>
    <w:lvl w:ilvl="0">
      <w:start w:val="1"/>
      <w:numFmt w:val="decimal"/>
      <w:suff w:val="space"/>
      <w:lvlText w:val="%1."/>
      <w:lvlJc w:val="left"/>
      <w:rPr>
        <w:sz w:val="24"/>
        <w:szCs w:val="24"/>
      </w:rPr>
    </w:lvl>
  </w:abstractNum>
  <w:num w:numId="1">
    <w:abstractNumId w:val="10"/>
  </w:num>
  <w:num w:numId="2">
    <w:abstractNumId w:val="3"/>
  </w:num>
  <w:num w:numId="3">
    <w:abstractNumId w:val="2"/>
  </w:num>
  <w:num w:numId="4">
    <w:abstractNumId w:val="1"/>
  </w:num>
  <w:num w:numId="5">
    <w:abstractNumId w:val="0"/>
  </w:num>
  <w:num w:numId="6">
    <w:abstractNumId w:val="6"/>
  </w:num>
  <w:num w:numId="7">
    <w:abstractNumId w:val="5"/>
  </w:num>
  <w:num w:numId="8">
    <w:abstractNumId w:val="7"/>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4204"/>
    <w:rsid w:val="00025C67"/>
    <w:rsid w:val="00033541"/>
    <w:rsid w:val="00037201"/>
    <w:rsid w:val="0004578D"/>
    <w:rsid w:val="000529BE"/>
    <w:rsid w:val="00065D9B"/>
    <w:rsid w:val="00072376"/>
    <w:rsid w:val="00086983"/>
    <w:rsid w:val="000A26AD"/>
    <w:rsid w:val="000B204A"/>
    <w:rsid w:val="000C0F1B"/>
    <w:rsid w:val="000C360E"/>
    <w:rsid w:val="000E29C9"/>
    <w:rsid w:val="000F674C"/>
    <w:rsid w:val="00100266"/>
    <w:rsid w:val="0010029F"/>
    <w:rsid w:val="0011029E"/>
    <w:rsid w:val="00110A75"/>
    <w:rsid w:val="00113E59"/>
    <w:rsid w:val="0012477B"/>
    <w:rsid w:val="0012537E"/>
    <w:rsid w:val="00125B78"/>
    <w:rsid w:val="0012682A"/>
    <w:rsid w:val="001451FB"/>
    <w:rsid w:val="00145B96"/>
    <w:rsid w:val="00145E0A"/>
    <w:rsid w:val="00152902"/>
    <w:rsid w:val="00155026"/>
    <w:rsid w:val="00165779"/>
    <w:rsid w:val="00170DCE"/>
    <w:rsid w:val="00172A27"/>
    <w:rsid w:val="00181343"/>
    <w:rsid w:val="00196CBE"/>
    <w:rsid w:val="001A12F5"/>
    <w:rsid w:val="001A560B"/>
    <w:rsid w:val="001C3131"/>
    <w:rsid w:val="001C5034"/>
    <w:rsid w:val="001C7671"/>
    <w:rsid w:val="001D10C6"/>
    <w:rsid w:val="001E1EDC"/>
    <w:rsid w:val="0020446C"/>
    <w:rsid w:val="00205639"/>
    <w:rsid w:val="00205FEE"/>
    <w:rsid w:val="00216FB9"/>
    <w:rsid w:val="002176AA"/>
    <w:rsid w:val="00231536"/>
    <w:rsid w:val="00231B7C"/>
    <w:rsid w:val="002344F7"/>
    <w:rsid w:val="00253CF9"/>
    <w:rsid w:val="00270E35"/>
    <w:rsid w:val="002C1272"/>
    <w:rsid w:val="002C1A75"/>
    <w:rsid w:val="002C1ABC"/>
    <w:rsid w:val="002C34DE"/>
    <w:rsid w:val="002C3C6F"/>
    <w:rsid w:val="002C76F4"/>
    <w:rsid w:val="002D7A0E"/>
    <w:rsid w:val="002F3012"/>
    <w:rsid w:val="002F419F"/>
    <w:rsid w:val="002F66A9"/>
    <w:rsid w:val="0030417A"/>
    <w:rsid w:val="00304A83"/>
    <w:rsid w:val="003153A1"/>
    <w:rsid w:val="00321F6E"/>
    <w:rsid w:val="00324DC7"/>
    <w:rsid w:val="00335961"/>
    <w:rsid w:val="0036640E"/>
    <w:rsid w:val="00367E81"/>
    <w:rsid w:val="00371D22"/>
    <w:rsid w:val="00372B8F"/>
    <w:rsid w:val="00377DF0"/>
    <w:rsid w:val="003855A1"/>
    <w:rsid w:val="00387596"/>
    <w:rsid w:val="0039396A"/>
    <w:rsid w:val="003968B9"/>
    <w:rsid w:val="00397FAE"/>
    <w:rsid w:val="00397FE0"/>
    <w:rsid w:val="003B15EA"/>
    <w:rsid w:val="003C0B70"/>
    <w:rsid w:val="003C0C2B"/>
    <w:rsid w:val="003D0D21"/>
    <w:rsid w:val="003E3640"/>
    <w:rsid w:val="003E60E2"/>
    <w:rsid w:val="003E7222"/>
    <w:rsid w:val="003F68CD"/>
    <w:rsid w:val="00402A7B"/>
    <w:rsid w:val="00411946"/>
    <w:rsid w:val="0041563D"/>
    <w:rsid w:val="0041667F"/>
    <w:rsid w:val="00421B23"/>
    <w:rsid w:val="00427D9B"/>
    <w:rsid w:val="004362FE"/>
    <w:rsid w:val="004416EB"/>
    <w:rsid w:val="004451B3"/>
    <w:rsid w:val="00447E82"/>
    <w:rsid w:val="00463D4E"/>
    <w:rsid w:val="0046451C"/>
    <w:rsid w:val="00474441"/>
    <w:rsid w:val="00474BDD"/>
    <w:rsid w:val="00482328"/>
    <w:rsid w:val="00491506"/>
    <w:rsid w:val="00496C83"/>
    <w:rsid w:val="004973BE"/>
    <w:rsid w:val="004B0518"/>
    <w:rsid w:val="004B5D65"/>
    <w:rsid w:val="004C089B"/>
    <w:rsid w:val="004C407B"/>
    <w:rsid w:val="004C44C2"/>
    <w:rsid w:val="004C5B45"/>
    <w:rsid w:val="004D0D93"/>
    <w:rsid w:val="004F1B76"/>
    <w:rsid w:val="004F6D6F"/>
    <w:rsid w:val="00506393"/>
    <w:rsid w:val="00511DE4"/>
    <w:rsid w:val="005213FF"/>
    <w:rsid w:val="005264FF"/>
    <w:rsid w:val="0052727C"/>
    <w:rsid w:val="00537897"/>
    <w:rsid w:val="00540D58"/>
    <w:rsid w:val="00542C75"/>
    <w:rsid w:val="00552597"/>
    <w:rsid w:val="00556D3E"/>
    <w:rsid w:val="00567321"/>
    <w:rsid w:val="00567417"/>
    <w:rsid w:val="005723F2"/>
    <w:rsid w:val="005865DE"/>
    <w:rsid w:val="00593907"/>
    <w:rsid w:val="005A1512"/>
    <w:rsid w:val="005D21D2"/>
    <w:rsid w:val="005D7565"/>
    <w:rsid w:val="005E1FD2"/>
    <w:rsid w:val="005E73FA"/>
    <w:rsid w:val="005F62CF"/>
    <w:rsid w:val="005F6AB2"/>
    <w:rsid w:val="00605C70"/>
    <w:rsid w:val="006228F4"/>
    <w:rsid w:val="0062556E"/>
    <w:rsid w:val="00627309"/>
    <w:rsid w:val="0062756C"/>
    <w:rsid w:val="00630369"/>
    <w:rsid w:val="00654839"/>
    <w:rsid w:val="0069329C"/>
    <w:rsid w:val="006A0965"/>
    <w:rsid w:val="006C25D8"/>
    <w:rsid w:val="006C3491"/>
    <w:rsid w:val="006E057F"/>
    <w:rsid w:val="006E4984"/>
    <w:rsid w:val="006E4C93"/>
    <w:rsid w:val="006E57B9"/>
    <w:rsid w:val="006E74D6"/>
    <w:rsid w:val="006F07B2"/>
    <w:rsid w:val="006F64E6"/>
    <w:rsid w:val="0070057A"/>
    <w:rsid w:val="00702D50"/>
    <w:rsid w:val="00713654"/>
    <w:rsid w:val="00721D98"/>
    <w:rsid w:val="007323CA"/>
    <w:rsid w:val="00736302"/>
    <w:rsid w:val="007420FD"/>
    <w:rsid w:val="007504EF"/>
    <w:rsid w:val="0075177C"/>
    <w:rsid w:val="007574D9"/>
    <w:rsid w:val="007577C2"/>
    <w:rsid w:val="007607B7"/>
    <w:rsid w:val="00761143"/>
    <w:rsid w:val="00785D4D"/>
    <w:rsid w:val="007A104F"/>
    <w:rsid w:val="007B5A54"/>
    <w:rsid w:val="007E4F81"/>
    <w:rsid w:val="007E68DA"/>
    <w:rsid w:val="007F486D"/>
    <w:rsid w:val="007F5EB6"/>
    <w:rsid w:val="008058F7"/>
    <w:rsid w:val="0081176A"/>
    <w:rsid w:val="00813A9C"/>
    <w:rsid w:val="00825A18"/>
    <w:rsid w:val="008313B8"/>
    <w:rsid w:val="008374F7"/>
    <w:rsid w:val="008409F5"/>
    <w:rsid w:val="008437EE"/>
    <w:rsid w:val="00851AA7"/>
    <w:rsid w:val="00862ACC"/>
    <w:rsid w:val="0087108E"/>
    <w:rsid w:val="00877E4B"/>
    <w:rsid w:val="008A5C47"/>
    <w:rsid w:val="008A7CD1"/>
    <w:rsid w:val="008B6A18"/>
    <w:rsid w:val="008D188D"/>
    <w:rsid w:val="008D18C7"/>
    <w:rsid w:val="008D6ECE"/>
    <w:rsid w:val="008D7668"/>
    <w:rsid w:val="008E2EBA"/>
    <w:rsid w:val="008F2793"/>
    <w:rsid w:val="008F76C4"/>
    <w:rsid w:val="00913CFE"/>
    <w:rsid w:val="009308F0"/>
    <w:rsid w:val="00946187"/>
    <w:rsid w:val="0097150F"/>
    <w:rsid w:val="00993E1F"/>
    <w:rsid w:val="00997088"/>
    <w:rsid w:val="009A1FD2"/>
    <w:rsid w:val="009A34E2"/>
    <w:rsid w:val="009A5044"/>
    <w:rsid w:val="009B0B62"/>
    <w:rsid w:val="009D21F9"/>
    <w:rsid w:val="00A25A0E"/>
    <w:rsid w:val="00A35095"/>
    <w:rsid w:val="00A3535E"/>
    <w:rsid w:val="00A35DFB"/>
    <w:rsid w:val="00A40EB4"/>
    <w:rsid w:val="00A419E9"/>
    <w:rsid w:val="00A44C07"/>
    <w:rsid w:val="00A6069C"/>
    <w:rsid w:val="00A618F9"/>
    <w:rsid w:val="00A7084E"/>
    <w:rsid w:val="00A872C0"/>
    <w:rsid w:val="00A8731E"/>
    <w:rsid w:val="00A90277"/>
    <w:rsid w:val="00A91CBB"/>
    <w:rsid w:val="00A93FE9"/>
    <w:rsid w:val="00A97F87"/>
    <w:rsid w:val="00AA34F2"/>
    <w:rsid w:val="00AB323B"/>
    <w:rsid w:val="00AC3C96"/>
    <w:rsid w:val="00AC62BA"/>
    <w:rsid w:val="00AD27BE"/>
    <w:rsid w:val="00AD3B95"/>
    <w:rsid w:val="00AD4A9A"/>
    <w:rsid w:val="00AD6826"/>
    <w:rsid w:val="00B13494"/>
    <w:rsid w:val="00B21505"/>
    <w:rsid w:val="00B21808"/>
    <w:rsid w:val="00B237CF"/>
    <w:rsid w:val="00B330FA"/>
    <w:rsid w:val="00B43608"/>
    <w:rsid w:val="00B47A92"/>
    <w:rsid w:val="00B5587C"/>
    <w:rsid w:val="00B568CE"/>
    <w:rsid w:val="00B64D47"/>
    <w:rsid w:val="00B66FAD"/>
    <w:rsid w:val="00B67B27"/>
    <w:rsid w:val="00B720D8"/>
    <w:rsid w:val="00B84CDF"/>
    <w:rsid w:val="00BA24F8"/>
    <w:rsid w:val="00BC2D6B"/>
    <w:rsid w:val="00BC3AAF"/>
    <w:rsid w:val="00BE1809"/>
    <w:rsid w:val="00BF3541"/>
    <w:rsid w:val="00C13413"/>
    <w:rsid w:val="00C21D95"/>
    <w:rsid w:val="00C27943"/>
    <w:rsid w:val="00C36299"/>
    <w:rsid w:val="00C442C1"/>
    <w:rsid w:val="00C6772B"/>
    <w:rsid w:val="00C67EBE"/>
    <w:rsid w:val="00CB539F"/>
    <w:rsid w:val="00CC41DE"/>
    <w:rsid w:val="00CD328C"/>
    <w:rsid w:val="00CE642D"/>
    <w:rsid w:val="00CF6547"/>
    <w:rsid w:val="00D05A9D"/>
    <w:rsid w:val="00D13380"/>
    <w:rsid w:val="00D43F98"/>
    <w:rsid w:val="00DA4747"/>
    <w:rsid w:val="00DA4EF3"/>
    <w:rsid w:val="00DC2150"/>
    <w:rsid w:val="00DC22DD"/>
    <w:rsid w:val="00DC7C84"/>
    <w:rsid w:val="00DE1A92"/>
    <w:rsid w:val="00DF7817"/>
    <w:rsid w:val="00E01050"/>
    <w:rsid w:val="00E017E4"/>
    <w:rsid w:val="00E02FC8"/>
    <w:rsid w:val="00E04233"/>
    <w:rsid w:val="00E05000"/>
    <w:rsid w:val="00E0522C"/>
    <w:rsid w:val="00E13290"/>
    <w:rsid w:val="00E17750"/>
    <w:rsid w:val="00E26D19"/>
    <w:rsid w:val="00E317EF"/>
    <w:rsid w:val="00E531D3"/>
    <w:rsid w:val="00E66A82"/>
    <w:rsid w:val="00E87403"/>
    <w:rsid w:val="00EA2CEF"/>
    <w:rsid w:val="00EC4825"/>
    <w:rsid w:val="00EC5AAC"/>
    <w:rsid w:val="00EC7359"/>
    <w:rsid w:val="00ED5CD4"/>
    <w:rsid w:val="00F14ADD"/>
    <w:rsid w:val="00F345F6"/>
    <w:rsid w:val="00F420E8"/>
    <w:rsid w:val="00F47F14"/>
    <w:rsid w:val="00F54899"/>
    <w:rsid w:val="00F55348"/>
    <w:rsid w:val="00F60597"/>
    <w:rsid w:val="00F6507B"/>
    <w:rsid w:val="00F765E8"/>
    <w:rsid w:val="00F76EBA"/>
    <w:rsid w:val="00F81D3D"/>
    <w:rsid w:val="00F87757"/>
    <w:rsid w:val="00FB1614"/>
    <w:rsid w:val="00FB2F6B"/>
    <w:rsid w:val="00FE2286"/>
    <w:rsid w:val="00FE4FF6"/>
    <w:rsid w:val="00FE69E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1D7CB56"/>
  <w15:docId w15:val="{32585FD9-5E55-465D-A0EA-38A27DCB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character" w:styleId="PlaceholderText">
    <w:name w:val="Placeholder Text"/>
    <w:basedOn w:val="DefaultParagraphFont"/>
    <w:uiPriority w:val="99"/>
    <w:semiHidden/>
    <w:rsid w:val="00736302"/>
    <w:rPr>
      <w:color w:val="808080"/>
    </w:rPr>
  </w:style>
  <w:style w:type="table" w:styleId="TableGrid">
    <w:name w:val="Table Grid"/>
    <w:basedOn w:val="TableNormal"/>
    <w:uiPriority w:val="59"/>
    <w:rsid w:val="00811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11DE4"/>
    <w:pPr>
      <w:spacing w:before="100" w:beforeAutospacing="1" w:after="100" w:afterAutospacing="1"/>
    </w:pPr>
    <w:rPr>
      <w:rFonts w:eastAsia="Times New Roman"/>
      <w:sz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5639">
      <w:bodyDiv w:val="1"/>
      <w:marLeft w:val="0"/>
      <w:marRight w:val="0"/>
      <w:marTop w:val="0"/>
      <w:marBottom w:val="0"/>
      <w:divBdr>
        <w:top w:val="none" w:sz="0" w:space="0" w:color="auto"/>
        <w:left w:val="none" w:sz="0" w:space="0" w:color="auto"/>
        <w:bottom w:val="none" w:sz="0" w:space="0" w:color="auto"/>
        <w:right w:val="none" w:sz="0" w:space="0" w:color="auto"/>
      </w:divBdr>
    </w:div>
    <w:div w:id="129522890">
      <w:bodyDiv w:val="1"/>
      <w:marLeft w:val="0"/>
      <w:marRight w:val="0"/>
      <w:marTop w:val="0"/>
      <w:marBottom w:val="0"/>
      <w:divBdr>
        <w:top w:val="none" w:sz="0" w:space="0" w:color="auto"/>
        <w:left w:val="none" w:sz="0" w:space="0" w:color="auto"/>
        <w:bottom w:val="none" w:sz="0" w:space="0" w:color="auto"/>
        <w:right w:val="none" w:sz="0" w:space="0" w:color="auto"/>
      </w:divBdr>
    </w:div>
    <w:div w:id="294026035">
      <w:bodyDiv w:val="1"/>
      <w:marLeft w:val="0"/>
      <w:marRight w:val="0"/>
      <w:marTop w:val="0"/>
      <w:marBottom w:val="0"/>
      <w:divBdr>
        <w:top w:val="none" w:sz="0" w:space="0" w:color="auto"/>
        <w:left w:val="none" w:sz="0" w:space="0" w:color="auto"/>
        <w:bottom w:val="none" w:sz="0" w:space="0" w:color="auto"/>
        <w:right w:val="none" w:sz="0" w:space="0" w:color="auto"/>
      </w:divBdr>
    </w:div>
    <w:div w:id="565065431">
      <w:bodyDiv w:val="1"/>
      <w:marLeft w:val="0"/>
      <w:marRight w:val="0"/>
      <w:marTop w:val="0"/>
      <w:marBottom w:val="0"/>
      <w:divBdr>
        <w:top w:val="none" w:sz="0" w:space="0" w:color="auto"/>
        <w:left w:val="none" w:sz="0" w:space="0" w:color="auto"/>
        <w:bottom w:val="none" w:sz="0" w:space="0" w:color="auto"/>
        <w:right w:val="none" w:sz="0" w:space="0" w:color="auto"/>
      </w:divBdr>
      <w:divsChild>
        <w:div w:id="792209415">
          <w:marLeft w:val="0"/>
          <w:marRight w:val="0"/>
          <w:marTop w:val="120"/>
          <w:marBottom w:val="1067"/>
          <w:divBdr>
            <w:top w:val="none" w:sz="0" w:space="0" w:color="auto"/>
            <w:left w:val="none" w:sz="0" w:space="0" w:color="auto"/>
            <w:bottom w:val="none" w:sz="0" w:space="0" w:color="auto"/>
            <w:right w:val="none" w:sz="0" w:space="0" w:color="auto"/>
          </w:divBdr>
        </w:div>
      </w:divsChild>
    </w:div>
    <w:div w:id="693337511">
      <w:bodyDiv w:val="1"/>
      <w:marLeft w:val="0"/>
      <w:marRight w:val="0"/>
      <w:marTop w:val="0"/>
      <w:marBottom w:val="0"/>
      <w:divBdr>
        <w:top w:val="none" w:sz="0" w:space="0" w:color="auto"/>
        <w:left w:val="none" w:sz="0" w:space="0" w:color="auto"/>
        <w:bottom w:val="none" w:sz="0" w:space="0" w:color="auto"/>
        <w:right w:val="none" w:sz="0" w:space="0" w:color="auto"/>
      </w:divBdr>
    </w:div>
    <w:div w:id="1061177044">
      <w:bodyDiv w:val="1"/>
      <w:marLeft w:val="0"/>
      <w:marRight w:val="0"/>
      <w:marTop w:val="0"/>
      <w:marBottom w:val="0"/>
      <w:divBdr>
        <w:top w:val="none" w:sz="0" w:space="0" w:color="auto"/>
        <w:left w:val="none" w:sz="0" w:space="0" w:color="auto"/>
        <w:bottom w:val="none" w:sz="0" w:space="0" w:color="auto"/>
        <w:right w:val="none" w:sz="0" w:space="0" w:color="auto"/>
      </w:divBdr>
    </w:div>
    <w:div w:id="196388110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jpeg"/><Relationship Id="rId12" Type="http://schemas.microsoft.com/office/2007/relationships/hdphoto" Target="media/hdphoto1.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4AC4F-B43E-44F0-A1AD-D6F276DA7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7</Pages>
  <Words>1232</Words>
  <Characters>7025</Characters>
  <Application>Microsoft Office Word</Application>
  <DocSecurity>0</DocSecurity>
  <PresentationFormat/>
  <Lines>58</Lines>
  <Paragraphs>16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Aditi Vaidya</cp:lastModifiedBy>
  <cp:revision>403</cp:revision>
  <cp:lastPrinted>2019-09-22T05:47:00Z</cp:lastPrinted>
  <dcterms:created xsi:type="dcterms:W3CDTF">2021-01-21T21:46:00Z</dcterms:created>
  <dcterms:modified xsi:type="dcterms:W3CDTF">2021-10-07T00:39:00Z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